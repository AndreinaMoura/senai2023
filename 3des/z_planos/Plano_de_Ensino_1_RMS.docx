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70" w:type="dxa"/>
          <w:right w:w="70" w:type="dxa"/>
        </w:tblCellMar>
        <w:tblLook w:val="0000" w:firstRow="0" w:lastRow="0" w:firstColumn="0" w:lastColumn="0" w:noHBand="0" w:noVBand="0"/>
      </w:tblPr>
      <w:tblGrid>
        <w:gridCol w:w="3385"/>
        <w:gridCol w:w="2822"/>
        <w:gridCol w:w="1732"/>
        <w:gridCol w:w="1984"/>
      </w:tblGrid>
      <w:tr xmlns:wp14="http://schemas.microsoft.com/office/word/2010/wordml" w:rsidRPr="00461807" w:rsidR="00F44C77" w:rsidTr="0DE78328" w14:paraId="56ADF76A" wp14:textId="77777777">
        <w:trPr>
          <w:trHeight w:val="851"/>
        </w:trPr>
        <w:tc>
          <w:tcPr>
            <w:tcW w:w="9923" w:type="dxa"/>
            <w:gridSpan w:val="4"/>
            <w:tcBorders>
              <w:bottom w:val="single" w:color="auto" w:sz="4" w:space="0"/>
            </w:tcBorders>
            <w:tcMar/>
            <w:vAlign w:val="center"/>
          </w:tcPr>
          <w:p w:rsidRPr="00461807" w:rsidR="00F44C77" w:rsidP="00C56A59" w:rsidRDefault="00F44C77" w14:paraId="4CFAD1F3" wp14:textId="77777777">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xmlns:wp14="http://schemas.microsoft.com/office/word/2010/wordml" w:rsidRPr="00461807" w:rsidR="00F44C77" w:rsidTr="0DE78328" w14:paraId="6C09CE85" wp14:textId="77777777">
        <w:trPr>
          <w:cantSplit/>
          <w:trHeight w:val="454"/>
        </w:trPr>
        <w:tc>
          <w:tcPr>
            <w:tcW w:w="6207" w:type="dxa"/>
            <w:gridSpan w:val="2"/>
            <w:tcBorders>
              <w:top w:val="single" w:color="auto" w:sz="4" w:space="0"/>
              <w:bottom w:val="single" w:color="auto" w:sz="4" w:space="0"/>
              <w:right w:val="single" w:color="auto" w:sz="4" w:space="0"/>
            </w:tcBorders>
            <w:tcMar/>
            <w:vAlign w:val="center"/>
          </w:tcPr>
          <w:p w:rsidRPr="00461807" w:rsidR="00F44C77" w:rsidP="00765686" w:rsidRDefault="00F44C77" w14:paraId="680E9ECF" wp14:textId="77777777">
            <w:pPr>
              <w:spacing w:after="0" w:line="240" w:lineRule="auto"/>
              <w:rPr>
                <w:rFonts w:ascii="Arial Narrow" w:hAnsi="Arial Narrow"/>
                <w:b/>
              </w:rPr>
            </w:pPr>
            <w:r w:rsidRPr="00461807">
              <w:rPr>
                <w:rFonts w:ascii="Arial Narrow" w:hAnsi="Arial Narrow"/>
                <w:b/>
              </w:rPr>
              <w:t>CURSO</w:t>
            </w:r>
            <w:r w:rsidRPr="00461807" w:rsidR="00714C74">
              <w:rPr>
                <w:rFonts w:ascii="Arial Narrow" w:hAnsi="Arial Narrow"/>
                <w:b/>
              </w:rPr>
              <w:t xml:space="preserve"> </w:t>
            </w:r>
          </w:p>
        </w:tc>
        <w:tc>
          <w:tcPr>
            <w:tcW w:w="1732" w:type="dxa"/>
            <w:tcBorders>
              <w:top w:val="single" w:color="auto" w:sz="4" w:space="0"/>
              <w:left w:val="single" w:color="auto" w:sz="4" w:space="0"/>
              <w:bottom w:val="single" w:color="auto" w:sz="4" w:space="0"/>
              <w:right w:val="single" w:color="auto" w:sz="4" w:space="0"/>
            </w:tcBorders>
            <w:tcMar/>
            <w:vAlign w:val="center"/>
          </w:tcPr>
          <w:p w:rsidRPr="00461807" w:rsidR="00F44C77" w:rsidP="00765686" w:rsidRDefault="00946B91" w14:paraId="38165D34" wp14:textId="77777777">
            <w:pPr>
              <w:spacing w:after="0" w:line="240" w:lineRule="auto"/>
              <w:rPr>
                <w:rFonts w:ascii="Arial Narrow" w:hAnsi="Arial Narrow"/>
                <w:b/>
              </w:rPr>
            </w:pPr>
            <w:r>
              <w:rPr>
                <w:rFonts w:ascii="Arial Narrow" w:hAnsi="Arial Narrow"/>
                <w:b/>
              </w:rPr>
              <w:t>MÓDU</w:t>
            </w:r>
            <w:r w:rsidRPr="00461807" w:rsidR="00F44C77">
              <w:rPr>
                <w:rFonts w:ascii="Arial Narrow" w:hAnsi="Arial Narrow"/>
                <w:b/>
              </w:rPr>
              <w:t>LO</w:t>
            </w:r>
            <w:r w:rsidRPr="00461807" w:rsidR="00714C74">
              <w:rPr>
                <w:rFonts w:ascii="Arial Narrow" w:hAnsi="Arial Narrow"/>
                <w:b/>
              </w:rPr>
              <w:t xml:space="preserve"> </w:t>
            </w:r>
          </w:p>
        </w:tc>
        <w:tc>
          <w:tcPr>
            <w:tcW w:w="1984" w:type="dxa"/>
            <w:tcBorders>
              <w:top w:val="single" w:color="auto" w:sz="4" w:space="0"/>
              <w:left w:val="single" w:color="auto" w:sz="4" w:space="0"/>
              <w:bottom w:val="single" w:color="auto" w:sz="4" w:space="0"/>
            </w:tcBorders>
            <w:tcMar/>
            <w:vAlign w:val="center"/>
          </w:tcPr>
          <w:p w:rsidRPr="00461807" w:rsidR="00F44C77" w:rsidP="00765686" w:rsidRDefault="00D76619" w14:paraId="7F6026CE" wp14:textId="77777777">
            <w:pPr>
              <w:spacing w:after="0" w:line="240" w:lineRule="auto"/>
              <w:rPr>
                <w:rFonts w:ascii="Arial Narrow" w:hAnsi="Arial Narrow"/>
                <w:b/>
              </w:rPr>
            </w:pPr>
            <w:r>
              <w:rPr>
                <w:rFonts w:ascii="Arial Narrow" w:hAnsi="Arial Narrow"/>
                <w:b/>
              </w:rPr>
              <w:t>Componente Curricular</w:t>
            </w:r>
            <w:r w:rsidRPr="00461807" w:rsidR="00714C74">
              <w:rPr>
                <w:rFonts w:ascii="Arial Narrow" w:hAnsi="Arial Narrow"/>
                <w:b/>
              </w:rPr>
              <w:t xml:space="preserve"> </w:t>
            </w:r>
            <w:r>
              <w:rPr>
                <w:rFonts w:ascii="Arial Narrow" w:hAnsi="Arial Narrow"/>
                <w:b/>
              </w:rPr>
              <w:t>Sigla</w:t>
            </w:r>
          </w:p>
        </w:tc>
      </w:tr>
      <w:tr xmlns:wp14="http://schemas.microsoft.com/office/word/2010/wordml" w:rsidRPr="00A27537" w:rsidR="0062444F" w:rsidTr="0DE78328" w14:paraId="6907761B" wp14:textId="77777777">
        <w:trPr>
          <w:trHeight w:val="567" w:hRule="exact"/>
        </w:trPr>
        <w:tc>
          <w:tcPr>
            <w:tcW w:w="6207" w:type="dxa"/>
            <w:gridSpan w:val="2"/>
            <w:tcBorders>
              <w:top w:val="single" w:color="auto" w:sz="4" w:space="0"/>
              <w:bottom w:val="single" w:color="auto" w:sz="4" w:space="0"/>
              <w:right w:val="single" w:color="auto" w:sz="4" w:space="0"/>
            </w:tcBorders>
            <w:tcMar/>
            <w:vAlign w:val="center"/>
          </w:tcPr>
          <w:p w:rsidRPr="006429E5" w:rsidR="0062444F" w:rsidP="00D07650" w:rsidRDefault="00392B83" w14:paraId="435813F1" wp14:textId="77777777">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color="auto" w:sz="4" w:space="0"/>
              <w:left w:val="single" w:color="auto" w:sz="4" w:space="0"/>
              <w:bottom w:val="single" w:color="auto" w:sz="4" w:space="0"/>
              <w:right w:val="single" w:color="auto" w:sz="4" w:space="0"/>
            </w:tcBorders>
            <w:tcMar/>
            <w:vAlign w:val="center"/>
          </w:tcPr>
          <w:p w:rsidRPr="006429E5" w:rsidR="0062444F" w:rsidP="00D07650" w:rsidRDefault="00745CB5" w14:paraId="74092581" wp14:textId="77777777">
            <w:pPr>
              <w:spacing w:after="0"/>
              <w:jc w:val="center"/>
              <w:rPr>
                <w:rFonts w:ascii="Arial" w:hAnsi="Arial" w:cs="Arial"/>
              </w:rPr>
            </w:pPr>
            <w:r>
              <w:rPr>
                <w:rFonts w:ascii="Arial" w:hAnsi="Arial" w:cs="Arial"/>
              </w:rPr>
              <w:t>3</w:t>
            </w:r>
            <w:r w:rsidR="00392B83">
              <w:rPr>
                <w:rFonts w:ascii="Arial" w:hAnsi="Arial" w:cs="Arial"/>
              </w:rPr>
              <w:t>º</w:t>
            </w:r>
          </w:p>
        </w:tc>
        <w:tc>
          <w:tcPr>
            <w:tcW w:w="1984" w:type="dxa"/>
            <w:tcBorders>
              <w:top w:val="single" w:color="auto" w:sz="4" w:space="0"/>
              <w:left w:val="single" w:color="auto" w:sz="4" w:space="0"/>
              <w:bottom w:val="single" w:color="auto" w:sz="4" w:space="0"/>
            </w:tcBorders>
            <w:tcMar/>
            <w:vAlign w:val="center"/>
          </w:tcPr>
          <w:p w:rsidRPr="00F113D3" w:rsidR="0062444F" w:rsidP="00D07650" w:rsidRDefault="00F113D3" w14:paraId="21570F41" wp14:textId="77777777">
            <w:pPr>
              <w:spacing w:after="0"/>
              <w:jc w:val="center"/>
              <w:rPr>
                <w:rFonts w:ascii="Arial" w:hAnsi="Arial" w:cs="Arial"/>
              </w:rPr>
            </w:pPr>
            <w:r w:rsidRPr="00F113D3">
              <w:rPr>
                <w:rFonts w:ascii="Arial" w:hAnsi="Arial" w:cs="Arial"/>
              </w:rPr>
              <w:t>RMS</w:t>
            </w:r>
          </w:p>
        </w:tc>
      </w:tr>
      <w:tr xmlns:wp14="http://schemas.microsoft.com/office/word/2010/wordml" w:rsidRPr="00A27537" w:rsidR="00F44C77" w:rsidTr="0DE78328" w14:paraId="2BA1840B" wp14:textId="77777777">
        <w:trPr>
          <w:trHeight w:val="454" w:hRule="exact"/>
        </w:trPr>
        <w:tc>
          <w:tcPr>
            <w:tcW w:w="3385" w:type="dxa"/>
            <w:tcBorders>
              <w:top w:val="single" w:color="auto" w:sz="4" w:space="0"/>
              <w:bottom w:val="single" w:color="auto" w:sz="4" w:space="0"/>
              <w:right w:val="single" w:color="auto" w:sz="4" w:space="0"/>
            </w:tcBorders>
            <w:tcMar/>
            <w:vAlign w:val="center"/>
          </w:tcPr>
          <w:p w:rsidRPr="00A27537" w:rsidR="00F44C77" w:rsidP="00765686" w:rsidRDefault="00F44C77" w14:paraId="6A00777D" wp14:textId="77777777">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color="auto" w:sz="4" w:space="0"/>
              <w:left w:val="single" w:color="auto" w:sz="4" w:space="0"/>
              <w:bottom w:val="single" w:color="auto" w:sz="4" w:space="0"/>
              <w:right w:val="single" w:color="auto" w:sz="4" w:space="0"/>
            </w:tcBorders>
            <w:tcMar/>
            <w:vAlign w:val="center"/>
          </w:tcPr>
          <w:p w:rsidRPr="00A27537" w:rsidR="00F44C77" w:rsidP="00765686" w:rsidRDefault="00AC300A" w14:paraId="1290E7B3" wp14:textId="77777777">
            <w:pPr>
              <w:pStyle w:val="Rodap"/>
              <w:rPr>
                <w:rFonts w:ascii="Arial Narrow" w:hAnsi="Arial Narrow"/>
                <w:b/>
              </w:rPr>
            </w:pPr>
            <w:r w:rsidRPr="00A27537">
              <w:rPr>
                <w:rFonts w:ascii="Arial Narrow" w:hAnsi="Arial Narrow"/>
                <w:b/>
              </w:rPr>
              <w:t>AULAS PREVISTAS</w:t>
            </w:r>
          </w:p>
        </w:tc>
        <w:tc>
          <w:tcPr>
            <w:tcW w:w="1732" w:type="dxa"/>
            <w:tcBorders>
              <w:top w:val="single" w:color="auto" w:sz="4" w:space="0"/>
              <w:left w:val="single" w:color="auto" w:sz="4" w:space="0"/>
              <w:bottom w:val="single" w:color="auto" w:sz="4" w:space="0"/>
              <w:right w:val="single" w:color="auto" w:sz="4" w:space="0"/>
            </w:tcBorders>
            <w:tcMar/>
            <w:vAlign w:val="center"/>
          </w:tcPr>
          <w:p w:rsidRPr="00A27537" w:rsidR="00F44C77" w:rsidP="00765686" w:rsidRDefault="00AC300A" w14:paraId="669EE532" wp14:textId="77777777">
            <w:pPr>
              <w:pStyle w:val="Rodap"/>
              <w:rPr>
                <w:rFonts w:ascii="Arial Narrow" w:hAnsi="Arial Narrow"/>
                <w:b/>
              </w:rPr>
            </w:pPr>
            <w:r w:rsidRPr="00A27537">
              <w:rPr>
                <w:rFonts w:ascii="Arial Narrow" w:hAnsi="Arial Narrow"/>
                <w:b/>
              </w:rPr>
              <w:t>DOCENTE</w:t>
            </w:r>
          </w:p>
        </w:tc>
        <w:tc>
          <w:tcPr>
            <w:tcW w:w="1984" w:type="dxa"/>
            <w:tcBorders>
              <w:top w:val="single" w:color="auto" w:sz="4" w:space="0"/>
              <w:left w:val="single" w:color="auto" w:sz="4" w:space="0"/>
              <w:bottom w:val="single" w:color="auto" w:sz="4" w:space="0"/>
            </w:tcBorders>
            <w:tcMar/>
            <w:vAlign w:val="center"/>
          </w:tcPr>
          <w:p w:rsidRPr="00A27537" w:rsidR="00F44C77" w:rsidP="00A556B3" w:rsidRDefault="00F44C77" w14:paraId="2958AE75" wp14:textId="77777777">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xmlns:wp14="http://schemas.microsoft.com/office/word/2010/wordml" w:rsidRPr="00A27537" w:rsidR="0062444F" w:rsidTr="0DE78328" w14:paraId="0715A864" wp14:textId="77777777">
        <w:trPr>
          <w:trHeight w:val="567" w:hRule="exact"/>
        </w:trPr>
        <w:tc>
          <w:tcPr>
            <w:tcW w:w="3385" w:type="dxa"/>
            <w:tcBorders>
              <w:top w:val="single" w:color="auto" w:sz="4" w:space="0"/>
              <w:bottom w:val="single" w:color="auto" w:sz="4" w:space="0"/>
              <w:right w:val="single" w:color="auto" w:sz="4" w:space="0"/>
            </w:tcBorders>
            <w:tcMar/>
            <w:vAlign w:val="center"/>
          </w:tcPr>
          <w:p w:rsidRPr="006429E5" w:rsidR="0062444F" w:rsidP="00D07650" w:rsidRDefault="00EA5D30" w14:paraId="0E869707" wp14:textId="77777777">
            <w:pPr>
              <w:spacing w:after="0"/>
              <w:jc w:val="center"/>
              <w:rPr>
                <w:rFonts w:ascii="Arial" w:hAnsi="Arial" w:cs="Arial"/>
              </w:rPr>
            </w:pPr>
            <w:r w:rsidRPr="00EA5D30">
              <w:rPr>
                <w:rFonts w:ascii="Arial" w:hAnsi="Arial" w:cs="Arial"/>
              </w:rPr>
              <w:t>Requisitos e Modelagem de Software</w:t>
            </w:r>
          </w:p>
        </w:tc>
        <w:tc>
          <w:tcPr>
            <w:tcW w:w="2822" w:type="dxa"/>
            <w:tcBorders>
              <w:top w:val="single" w:color="auto" w:sz="4" w:space="0"/>
              <w:left w:val="single" w:color="auto" w:sz="4" w:space="0"/>
              <w:bottom w:val="single" w:color="auto" w:sz="4" w:space="0"/>
              <w:right w:val="single" w:color="auto" w:sz="4" w:space="0"/>
            </w:tcBorders>
            <w:tcMar/>
            <w:vAlign w:val="center"/>
          </w:tcPr>
          <w:p w:rsidRPr="006429E5" w:rsidR="0062444F" w:rsidP="00D07650" w:rsidRDefault="005A568B" w14:paraId="013EC4FB" wp14:textId="77777777">
            <w:pPr>
              <w:spacing w:after="0" w:line="240" w:lineRule="auto"/>
              <w:jc w:val="center"/>
              <w:rPr>
                <w:rFonts w:ascii="Arial" w:hAnsi="Arial" w:cs="Arial"/>
              </w:rPr>
            </w:pPr>
            <w:r>
              <w:rPr>
                <w:rFonts w:ascii="Arial" w:hAnsi="Arial" w:cs="Arial"/>
              </w:rPr>
              <w:t>37,5</w:t>
            </w:r>
          </w:p>
        </w:tc>
        <w:tc>
          <w:tcPr>
            <w:tcW w:w="1732" w:type="dxa"/>
            <w:tcBorders>
              <w:top w:val="single" w:color="auto" w:sz="4" w:space="0"/>
              <w:left w:val="single" w:color="auto" w:sz="4" w:space="0"/>
              <w:bottom w:val="single" w:color="auto" w:sz="4" w:space="0"/>
              <w:right w:val="single" w:color="auto" w:sz="4" w:space="0"/>
            </w:tcBorders>
            <w:tcMar/>
            <w:vAlign w:val="center"/>
          </w:tcPr>
          <w:p w:rsidRPr="006429E5" w:rsidR="0062444F" w:rsidP="006178D3" w:rsidRDefault="00DE3AC2" w14:paraId="1002BC7F" wp14:textId="73C25FB6">
            <w:pPr>
              <w:spacing w:after="0" w:line="240" w:lineRule="auto"/>
              <w:jc w:val="center"/>
              <w:rPr>
                <w:rFonts w:ascii="Arial" w:hAnsi="Arial" w:cs="Arial"/>
              </w:rPr>
            </w:pPr>
            <w:r w:rsidRPr="0DE78328" w:rsidR="00DE3AC2">
              <w:rPr>
                <w:rFonts w:ascii="Arial" w:hAnsi="Arial" w:cs="Arial"/>
              </w:rPr>
              <w:t>Reenye</w:t>
            </w:r>
            <w:r w:rsidRPr="0DE78328" w:rsidR="1373CAAB">
              <w:rPr>
                <w:rFonts w:ascii="Arial" w:hAnsi="Arial" w:cs="Arial"/>
              </w:rPr>
              <w:t>, Wellington</w:t>
            </w:r>
          </w:p>
        </w:tc>
        <w:tc>
          <w:tcPr>
            <w:tcW w:w="1984" w:type="dxa"/>
            <w:tcBorders>
              <w:top w:val="single" w:color="auto" w:sz="4" w:space="0"/>
              <w:left w:val="single" w:color="auto" w:sz="4" w:space="0"/>
              <w:bottom w:val="single" w:color="auto" w:sz="4" w:space="0"/>
            </w:tcBorders>
            <w:tcMar/>
            <w:vAlign w:val="center"/>
          </w:tcPr>
          <w:p w:rsidRPr="006429E5" w:rsidR="0062444F" w:rsidP="00D07650" w:rsidRDefault="00EA5D30" w14:paraId="037C6D3A" wp14:textId="77777777">
            <w:pPr>
              <w:spacing w:after="0" w:line="240" w:lineRule="auto"/>
              <w:jc w:val="center"/>
              <w:rPr>
                <w:rFonts w:ascii="Arial" w:hAnsi="Arial" w:cs="Arial"/>
              </w:rPr>
            </w:pPr>
            <w:r>
              <w:rPr>
                <w:rFonts w:ascii="Arial" w:hAnsi="Arial" w:cs="Arial"/>
              </w:rPr>
              <w:t>3</w:t>
            </w:r>
            <w:r w:rsidR="005A568B">
              <w:rPr>
                <w:rFonts w:ascii="Arial" w:hAnsi="Arial" w:cs="Arial"/>
              </w:rPr>
              <w:t>DES</w:t>
            </w:r>
          </w:p>
        </w:tc>
      </w:tr>
      <w:tr xmlns:wp14="http://schemas.microsoft.com/office/word/2010/wordml" w:rsidRPr="00A27537" w:rsidR="00F44C77" w:rsidTr="0DE78328" w14:paraId="18FB9ED8" wp14:textId="77777777">
        <w:trPr>
          <w:trHeight w:val="454" w:hRule="exact"/>
        </w:trPr>
        <w:tc>
          <w:tcPr>
            <w:tcW w:w="3385" w:type="dxa"/>
            <w:tcBorders>
              <w:top w:val="single" w:color="auto" w:sz="4" w:space="0"/>
              <w:bottom w:val="single" w:color="auto" w:sz="4" w:space="0"/>
              <w:right w:val="single" w:color="auto" w:sz="4" w:space="0"/>
            </w:tcBorders>
            <w:tcMar/>
            <w:vAlign w:val="center"/>
          </w:tcPr>
          <w:p w:rsidRPr="00A27537" w:rsidR="00F44C77" w:rsidP="00765686" w:rsidRDefault="00F44C77" w14:paraId="393734B7" wp14:textId="77777777">
            <w:pPr>
              <w:spacing w:after="0" w:line="240" w:lineRule="auto"/>
              <w:rPr>
                <w:rFonts w:ascii="Arial Narrow" w:hAnsi="Arial Narrow"/>
                <w:b/>
              </w:rPr>
            </w:pPr>
            <w:r w:rsidRPr="00A27537">
              <w:rPr>
                <w:rFonts w:ascii="Arial Narrow" w:hAnsi="Arial Narrow"/>
                <w:b/>
              </w:rPr>
              <w:t xml:space="preserve">UNIDADE DE </w:t>
            </w:r>
            <w:r w:rsidRPr="00A27537" w:rsidR="009208C7">
              <w:rPr>
                <w:rFonts w:ascii="Arial Narrow" w:hAnsi="Arial Narrow"/>
                <w:b/>
              </w:rPr>
              <w:t>COMPETÊNCIA</w:t>
            </w:r>
          </w:p>
        </w:tc>
        <w:tc>
          <w:tcPr>
            <w:tcW w:w="6538" w:type="dxa"/>
            <w:gridSpan w:val="3"/>
            <w:tcBorders>
              <w:top w:val="single" w:color="auto" w:sz="4" w:space="0"/>
              <w:left w:val="single" w:color="auto" w:sz="4" w:space="0"/>
              <w:bottom w:val="single" w:color="auto" w:sz="4" w:space="0"/>
            </w:tcBorders>
            <w:tcMar/>
            <w:vAlign w:val="center"/>
          </w:tcPr>
          <w:p w:rsidRPr="00A27537" w:rsidR="00F44C77" w:rsidP="00765686" w:rsidRDefault="00461807" w14:paraId="4C0CE80E" wp14:textId="77777777">
            <w:pPr>
              <w:spacing w:after="0" w:line="240" w:lineRule="auto"/>
              <w:rPr>
                <w:rFonts w:ascii="Arial Narrow" w:hAnsi="Arial Narrow"/>
                <w:b/>
              </w:rPr>
            </w:pPr>
            <w:r w:rsidRPr="00A27537">
              <w:rPr>
                <w:rFonts w:ascii="Arial Narrow" w:hAnsi="Arial Narrow"/>
                <w:b/>
              </w:rPr>
              <w:t>OBJETIVO</w:t>
            </w:r>
          </w:p>
        </w:tc>
      </w:tr>
      <w:tr xmlns:wp14="http://schemas.microsoft.com/office/word/2010/wordml" w:rsidRPr="00A27537" w:rsidR="0062444F" w:rsidTr="0DE78328" w14:paraId="20AF1EAF" wp14:textId="77777777">
        <w:trPr>
          <w:trHeight w:val="1627" w:hRule="exact"/>
        </w:trPr>
        <w:tc>
          <w:tcPr>
            <w:tcW w:w="3385" w:type="dxa"/>
            <w:tcBorders>
              <w:top w:val="single" w:color="auto" w:sz="4" w:space="0"/>
              <w:bottom w:val="single" w:color="auto" w:sz="12" w:space="0"/>
              <w:right w:val="single" w:color="auto" w:sz="4" w:space="0"/>
            </w:tcBorders>
            <w:tcMar/>
            <w:vAlign w:val="center"/>
          </w:tcPr>
          <w:p w:rsidRPr="00115405" w:rsidR="0062444F" w:rsidP="00D07650" w:rsidRDefault="0062444F" w14:paraId="672A6659" wp14:textId="77777777">
            <w:pPr>
              <w:spacing w:after="0"/>
              <w:jc w:val="center"/>
              <w:rPr>
                <w:rFonts w:ascii="Arial Narrow" w:hAnsi="Arial Narrow" w:cs="Arial Narrow"/>
                <w:color w:val="FF0000"/>
              </w:rPr>
            </w:pPr>
          </w:p>
        </w:tc>
        <w:tc>
          <w:tcPr>
            <w:tcW w:w="6538" w:type="dxa"/>
            <w:gridSpan w:val="3"/>
            <w:tcBorders>
              <w:top w:val="single" w:color="auto" w:sz="4" w:space="0"/>
              <w:left w:val="single" w:color="auto" w:sz="4" w:space="0"/>
              <w:bottom w:val="single" w:color="auto" w:sz="12" w:space="0"/>
            </w:tcBorders>
            <w:tcMar/>
            <w:vAlign w:val="center"/>
          </w:tcPr>
          <w:p w:rsidR="0062444F" w:rsidP="00EA5D30" w:rsidRDefault="00EA5D30" w14:paraId="0A5410EB" wp14:textId="77777777">
            <w:pPr>
              <w:autoSpaceDE w:val="0"/>
              <w:autoSpaceDN w:val="0"/>
              <w:adjustRightInd w:val="0"/>
              <w:spacing w:after="0" w:line="240" w:lineRule="auto"/>
              <w:rPr>
                <w:rFonts w:ascii="Arial Narrow" w:hAnsi="Arial Narrow" w:cs="Arial Narrow"/>
              </w:rPr>
            </w:pPr>
            <w:r w:rsidRPr="00EA5D30">
              <w:rPr>
                <w:rFonts w:ascii="Arial Narrow" w:hAnsi="Arial Narrow" w:cs="Arial Narrow"/>
              </w:rPr>
              <w:t>Proporcionar a aquisição de capacidades técnicas relativas ao levantamento, análise e</w:t>
            </w:r>
            <w:r>
              <w:rPr>
                <w:rFonts w:ascii="Arial Narrow" w:hAnsi="Arial Narrow" w:cs="Arial Narrow"/>
              </w:rPr>
              <w:t xml:space="preserve"> </w:t>
            </w:r>
            <w:r w:rsidRPr="00EA5D30">
              <w:rPr>
                <w:rFonts w:ascii="Arial Narrow" w:hAnsi="Arial Narrow" w:cs="Arial Narrow"/>
              </w:rPr>
              <w:t>proposição de soluções para atender as necessidades do cliente, bem como o desenvolvimento de</w:t>
            </w:r>
            <w:r>
              <w:rPr>
                <w:rFonts w:ascii="Arial Narrow" w:hAnsi="Arial Narrow" w:cs="Arial Narrow"/>
              </w:rPr>
              <w:t xml:space="preserve"> </w:t>
            </w:r>
            <w:r w:rsidRPr="00EA5D30">
              <w:rPr>
                <w:rFonts w:ascii="Arial Narrow" w:hAnsi="Arial Narrow" w:cs="Arial Narrow"/>
              </w:rPr>
              <w:t>capacidades sociais, organizativas e metodológicas adequadas a diferentes situações profissionais.</w:t>
            </w:r>
          </w:p>
        </w:tc>
      </w:tr>
    </w:tbl>
    <w:p xmlns:wp14="http://schemas.microsoft.com/office/word/2010/wordml" w:rsidRPr="0030568F" w:rsidR="002E25CF" w:rsidP="001E3652" w:rsidRDefault="002E25CF" w14:paraId="0A37501D" wp14:textId="77777777">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xmlns:wp14="http://schemas.microsoft.com/office/word/2010/wordml" w:rsidRPr="00A27537" w:rsidR="00F44C77" w:rsidTr="001C7FE6" w14:paraId="3B5F74D8" wp14:textId="77777777">
        <w:trPr>
          <w:trHeight w:val="390"/>
        </w:trPr>
        <w:tc>
          <w:tcPr>
            <w:tcW w:w="9923" w:type="dxa"/>
            <w:tcBorders>
              <w:top w:val="single" w:color="auto" w:sz="12" w:space="0"/>
              <w:left w:val="single" w:color="auto" w:sz="12" w:space="0"/>
              <w:bottom w:val="single" w:color="auto" w:sz="4" w:space="0"/>
              <w:right w:val="single" w:color="auto" w:sz="12" w:space="0"/>
            </w:tcBorders>
            <w:vAlign w:val="center"/>
          </w:tcPr>
          <w:p w:rsidRPr="00D93FFF" w:rsidR="00F44C77" w:rsidP="00A13147" w:rsidRDefault="00AC300A" w14:paraId="59ECEE76" wp14:textId="7777777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xmlns:wp14="http://schemas.microsoft.com/office/word/2010/wordml" w:rsidRPr="00A27537" w:rsidR="006F0DD8" w:rsidTr="002B7657" w14:paraId="3F7EBA16" wp14:textId="77777777">
        <w:trPr>
          <w:trHeight w:val="1701"/>
        </w:trPr>
        <w:tc>
          <w:tcPr>
            <w:tcW w:w="9923" w:type="dxa"/>
            <w:tcBorders>
              <w:top w:val="single" w:color="auto" w:sz="4" w:space="0"/>
              <w:left w:val="single" w:color="auto" w:sz="12" w:space="0"/>
              <w:bottom w:val="single" w:color="auto" w:sz="12" w:space="0"/>
              <w:right w:val="single" w:color="auto" w:sz="12" w:space="0"/>
            </w:tcBorders>
            <w:vAlign w:val="center"/>
          </w:tcPr>
          <w:p w:rsidRPr="00D01C96" w:rsidR="00D01C96" w:rsidP="00D01C96" w:rsidRDefault="00D01C96" w14:paraId="648F57CF" wp14:textId="77777777">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1. Propor modelos de documentação a serem utilizados no</w:t>
            </w:r>
            <w:r>
              <w:rPr>
                <w:rFonts w:ascii="Arial" w:hAnsi="Arial" w:cs="Arial"/>
                <w:sz w:val="20"/>
                <w:szCs w:val="20"/>
                <w:lang w:eastAsia="pt-BR"/>
              </w:rPr>
              <w:t xml:space="preserve"> </w:t>
            </w:r>
            <w:r w:rsidRPr="00D01C96">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D01C96">
              <w:rPr>
                <w:rFonts w:ascii="Arial" w:hAnsi="Arial" w:cs="Arial"/>
                <w:sz w:val="20"/>
                <w:szCs w:val="20"/>
                <w:lang w:eastAsia="pt-BR"/>
              </w:rPr>
              <w:t>funcionais, considerando a metodologia estabelecida (3)</w:t>
            </w:r>
          </w:p>
          <w:p w:rsidRPr="00D01C96" w:rsidR="00D01C96" w:rsidP="00D01C96" w:rsidRDefault="00D01C96" w14:paraId="5AA5E888" wp14:textId="77777777">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2. Aplicar técnicas para levantamento de necessidades do</w:t>
            </w:r>
            <w:r>
              <w:rPr>
                <w:rFonts w:ascii="Arial" w:hAnsi="Arial" w:cs="Arial"/>
                <w:sz w:val="20"/>
                <w:szCs w:val="20"/>
                <w:lang w:eastAsia="pt-BR"/>
              </w:rPr>
              <w:t xml:space="preserve"> </w:t>
            </w:r>
            <w:r w:rsidRPr="00D01C96">
              <w:rPr>
                <w:rFonts w:ascii="Arial" w:hAnsi="Arial" w:cs="Arial"/>
                <w:sz w:val="20"/>
                <w:szCs w:val="20"/>
                <w:lang w:eastAsia="pt-BR"/>
              </w:rPr>
              <w:t>cliente</w:t>
            </w:r>
          </w:p>
          <w:p w:rsidRPr="00D01C96" w:rsidR="00D01C96" w:rsidP="00D01C96" w:rsidRDefault="00D01C96" w14:paraId="3AD68A4D" wp14:textId="77777777">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3. Elaborar diagramas de casos de uso, com linguagem de</w:t>
            </w:r>
            <w:r>
              <w:rPr>
                <w:rFonts w:ascii="Arial" w:hAnsi="Arial" w:cs="Arial"/>
                <w:sz w:val="20"/>
                <w:szCs w:val="20"/>
                <w:lang w:eastAsia="pt-BR"/>
              </w:rPr>
              <w:t xml:space="preserve"> </w:t>
            </w:r>
            <w:r w:rsidRPr="00D01C96">
              <w:rPr>
                <w:rFonts w:ascii="Arial" w:hAnsi="Arial" w:cs="Arial"/>
                <w:sz w:val="20"/>
                <w:szCs w:val="20"/>
                <w:lang w:eastAsia="pt-BR"/>
              </w:rPr>
              <w:t>modelagem, e suas narrativas</w:t>
            </w:r>
          </w:p>
          <w:p w:rsidRPr="00D01C96" w:rsidR="00D01C96" w:rsidP="00D01C96" w:rsidRDefault="00D01C96" w14:paraId="4B6A8E09" wp14:textId="77777777">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4. Elaborar diagramas de classe utilizando linguagem de</w:t>
            </w:r>
            <w:r>
              <w:rPr>
                <w:rFonts w:ascii="Arial" w:hAnsi="Arial" w:cs="Arial"/>
                <w:sz w:val="20"/>
                <w:szCs w:val="20"/>
                <w:lang w:eastAsia="pt-BR"/>
              </w:rPr>
              <w:t xml:space="preserve"> </w:t>
            </w:r>
            <w:r w:rsidRPr="00D01C96">
              <w:rPr>
                <w:rFonts w:ascii="Arial" w:hAnsi="Arial" w:cs="Arial"/>
                <w:sz w:val="20"/>
                <w:szCs w:val="20"/>
                <w:lang w:eastAsia="pt-BR"/>
              </w:rPr>
              <w:t>modelagem</w:t>
            </w:r>
          </w:p>
          <w:p w:rsidRPr="00D01C96" w:rsidR="00D01C96" w:rsidP="00D01C96" w:rsidRDefault="00D01C96" w14:paraId="6F2D6199" wp14:textId="77777777">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5. Elaborar documentação técnica dos requisitos</w:t>
            </w:r>
            <w:r>
              <w:rPr>
                <w:rFonts w:ascii="Arial" w:hAnsi="Arial" w:cs="Arial"/>
                <w:sz w:val="20"/>
                <w:szCs w:val="20"/>
                <w:lang w:eastAsia="pt-BR"/>
              </w:rPr>
              <w:t xml:space="preserve"> </w:t>
            </w:r>
            <w:r w:rsidRPr="00D01C96">
              <w:rPr>
                <w:rFonts w:ascii="Arial" w:hAnsi="Arial" w:cs="Arial"/>
                <w:sz w:val="20"/>
                <w:szCs w:val="20"/>
                <w:lang w:eastAsia="pt-BR"/>
              </w:rPr>
              <w:t>funcionais e não funcionais, de acordo com as</w:t>
            </w:r>
            <w:r>
              <w:rPr>
                <w:rFonts w:ascii="Arial" w:hAnsi="Arial" w:cs="Arial"/>
                <w:sz w:val="20"/>
                <w:szCs w:val="20"/>
                <w:lang w:eastAsia="pt-BR"/>
              </w:rPr>
              <w:t xml:space="preserve"> </w:t>
            </w:r>
            <w:r w:rsidRPr="00D01C96">
              <w:rPr>
                <w:rFonts w:ascii="Arial" w:hAnsi="Arial" w:cs="Arial"/>
                <w:sz w:val="20"/>
                <w:szCs w:val="20"/>
                <w:lang w:eastAsia="pt-BR"/>
              </w:rPr>
              <w:t>informações coletadas com o cliente (4)</w:t>
            </w:r>
          </w:p>
          <w:p w:rsidRPr="00B62D8F" w:rsidR="00765686" w:rsidP="00D01C96" w:rsidRDefault="00D01C96" w14:paraId="207762BE" wp14:textId="77777777">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6. Homologar os requisitos funcionais junto ao cliente</w:t>
            </w:r>
          </w:p>
        </w:tc>
      </w:tr>
    </w:tbl>
    <w:p xmlns:wp14="http://schemas.microsoft.com/office/word/2010/wordml" w:rsidRPr="0030568F" w:rsidR="00CE7F6E" w:rsidP="00F0101F" w:rsidRDefault="00CE7F6E" w14:paraId="5DAB6C7B" wp14:textId="77777777">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xmlns:wp14="http://schemas.microsoft.com/office/word/2010/wordml" w:rsidRPr="00A27537" w:rsidR="008C43DD" w:rsidTr="001C7FE6" w14:paraId="0CE5CA1C" wp14:textId="77777777">
        <w:trPr>
          <w:trHeight w:val="397"/>
        </w:trPr>
        <w:tc>
          <w:tcPr>
            <w:tcW w:w="9923" w:type="dxa"/>
            <w:tcBorders>
              <w:top w:val="single" w:color="auto" w:sz="12" w:space="0"/>
              <w:left w:val="single" w:color="auto" w:sz="12" w:space="0"/>
              <w:bottom w:val="single" w:color="auto" w:sz="4" w:space="0"/>
              <w:right w:val="single" w:color="auto" w:sz="12" w:space="0"/>
            </w:tcBorders>
            <w:vAlign w:val="center"/>
          </w:tcPr>
          <w:p w:rsidRPr="00A27537" w:rsidR="008C43DD" w:rsidP="001E3652" w:rsidRDefault="008C43DD" w14:paraId="12C7AFF4" wp14:textId="77777777">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Pr="00A27537" w:rsidR="001E49A5">
              <w:rPr>
                <w:rFonts w:ascii="Arial Narrow" w:hAnsi="Arial Narrow"/>
                <w:b/>
                <w:sz w:val="22"/>
                <w:szCs w:val="22"/>
              </w:rPr>
              <w:t>METODOLÓGICAS.</w:t>
            </w:r>
          </w:p>
        </w:tc>
      </w:tr>
      <w:tr xmlns:wp14="http://schemas.microsoft.com/office/word/2010/wordml" w:rsidRPr="00A27537" w:rsidR="008C43DD" w:rsidTr="00091217" w14:paraId="6CCD2CD6" wp14:textId="77777777">
        <w:trPr>
          <w:trHeight w:val="1236"/>
        </w:trPr>
        <w:tc>
          <w:tcPr>
            <w:tcW w:w="9923" w:type="dxa"/>
            <w:tcBorders>
              <w:top w:val="single" w:color="auto" w:sz="4" w:space="0"/>
              <w:left w:val="single" w:color="auto" w:sz="12" w:space="0"/>
              <w:bottom w:val="single" w:color="auto" w:sz="12" w:space="0"/>
              <w:right w:val="single" w:color="auto" w:sz="12" w:space="0"/>
            </w:tcBorders>
            <w:vAlign w:val="center"/>
          </w:tcPr>
          <w:p w:rsidRPr="00825448" w:rsidR="00825448" w:rsidP="00825448" w:rsidRDefault="00825448" w14:paraId="00D27DA1" wp14:textId="77777777">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1. Demonstrar capacidade de análise (2)</w:t>
            </w:r>
          </w:p>
          <w:p w:rsidRPr="00825448" w:rsidR="00825448" w:rsidP="0095455A" w:rsidRDefault="00825448" w14:paraId="27959A6E" wp14:textId="77777777">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2. Demonstrar capacidade de comunicação com</w:t>
            </w:r>
            <w:r w:rsidR="0095455A">
              <w:rPr>
                <w:rFonts w:ascii="Arial" w:hAnsi="Arial" w:cs="Arial"/>
                <w:sz w:val="20"/>
                <w:szCs w:val="20"/>
                <w:lang w:eastAsia="pt-BR"/>
              </w:rPr>
              <w:t xml:space="preserve"> </w:t>
            </w:r>
            <w:r w:rsidRPr="00825448">
              <w:rPr>
                <w:rFonts w:ascii="Arial" w:hAnsi="Arial" w:cs="Arial"/>
                <w:sz w:val="20"/>
                <w:szCs w:val="20"/>
                <w:lang w:eastAsia="pt-BR"/>
              </w:rPr>
              <w:t>profissionais de diferentes áreas e especialidades</w:t>
            </w:r>
          </w:p>
          <w:p w:rsidRPr="00825448" w:rsidR="00825448" w:rsidP="00825448" w:rsidRDefault="00825448" w14:paraId="236E8B28" wp14:textId="77777777">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3. Demonstrar capacidade de organização das</w:t>
            </w:r>
            <w:r>
              <w:rPr>
                <w:rFonts w:ascii="Arial" w:hAnsi="Arial" w:cs="Arial"/>
                <w:sz w:val="20"/>
                <w:szCs w:val="20"/>
                <w:lang w:eastAsia="pt-BR"/>
              </w:rPr>
              <w:t xml:space="preserve"> </w:t>
            </w:r>
            <w:r w:rsidRPr="00825448">
              <w:rPr>
                <w:rFonts w:ascii="Arial" w:hAnsi="Arial" w:cs="Arial"/>
                <w:sz w:val="20"/>
                <w:szCs w:val="20"/>
                <w:lang w:eastAsia="pt-BR"/>
              </w:rPr>
              <w:t>informações (4)</w:t>
            </w:r>
          </w:p>
          <w:p w:rsidRPr="00825448" w:rsidR="00825448" w:rsidP="00825448" w:rsidRDefault="00825448" w14:paraId="0617435E" wp14:textId="77777777">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4. Demonstrar objetividade na coleta de informações</w:t>
            </w:r>
          </w:p>
          <w:p w:rsidRPr="00825448" w:rsidR="00825448" w:rsidP="00825448" w:rsidRDefault="00825448" w14:paraId="0D44AA1F" wp14:textId="77777777">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5. Demonstrar visão sistêmica (9)</w:t>
            </w:r>
          </w:p>
          <w:p w:rsidRPr="00A27537" w:rsidR="00A556B3" w:rsidP="00825448" w:rsidRDefault="00825448" w14:paraId="437FC3B7" wp14:textId="77777777">
            <w:pPr>
              <w:autoSpaceDE w:val="0"/>
              <w:autoSpaceDN w:val="0"/>
              <w:adjustRightInd w:val="0"/>
              <w:spacing w:after="0" w:line="240" w:lineRule="auto"/>
              <w:ind w:left="720"/>
              <w:rPr>
                <w:rFonts w:ascii="Arial Narrow" w:hAnsi="Arial Narrow" w:eastAsia="Times New Roman" w:cs="Arial"/>
                <w:sz w:val="20"/>
                <w:szCs w:val="20"/>
                <w:lang w:eastAsia="pt-BR"/>
              </w:rPr>
            </w:pPr>
            <w:r w:rsidRPr="00825448">
              <w:rPr>
                <w:rFonts w:ascii="Arial" w:hAnsi="Arial" w:cs="Arial"/>
                <w:sz w:val="20"/>
                <w:szCs w:val="20"/>
                <w:lang w:eastAsia="pt-BR"/>
              </w:rPr>
              <w:t>6. Seguir método de trabalho (3)</w:t>
            </w:r>
          </w:p>
        </w:tc>
      </w:tr>
    </w:tbl>
    <w:p xmlns:wp14="http://schemas.microsoft.com/office/word/2010/wordml" w:rsidRPr="0030568F" w:rsidR="008C43DD" w:rsidP="00F0101F" w:rsidRDefault="008C43DD" w14:paraId="02EB378F" wp14:textId="77777777">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xmlns:wp14="http://schemas.microsoft.com/office/word/2010/wordml" w:rsidRPr="00A27537" w:rsidR="00F44C77" w:rsidTr="001C7FE6" w14:paraId="0ABE941A" wp14:textId="77777777">
        <w:trPr>
          <w:trHeight w:val="397"/>
        </w:trPr>
        <w:tc>
          <w:tcPr>
            <w:tcW w:w="9923" w:type="dxa"/>
            <w:tcBorders>
              <w:top w:val="single" w:color="auto" w:sz="12" w:space="0"/>
              <w:left w:val="single" w:color="auto" w:sz="12" w:space="0"/>
              <w:bottom w:val="single" w:color="auto" w:sz="4" w:space="0"/>
              <w:right w:val="single" w:color="auto" w:sz="12" w:space="0"/>
            </w:tcBorders>
            <w:vAlign w:val="center"/>
          </w:tcPr>
          <w:p w:rsidRPr="00A27537" w:rsidR="00F44C77" w:rsidP="001E3652" w:rsidRDefault="00AC300A" w14:paraId="7DA6CE98" wp14:textId="77777777">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xmlns:wp14="http://schemas.microsoft.com/office/word/2010/wordml" w:rsidRPr="00A27537" w:rsidR="00F44C77" w:rsidTr="002B7657" w14:paraId="506C0AA7" wp14:textId="77777777">
        <w:trPr>
          <w:trHeight w:val="1701"/>
        </w:trPr>
        <w:tc>
          <w:tcPr>
            <w:tcW w:w="9923" w:type="dxa"/>
            <w:tcBorders>
              <w:top w:val="single" w:color="auto" w:sz="4" w:space="0"/>
              <w:left w:val="single" w:color="auto" w:sz="12" w:space="0"/>
              <w:bottom w:val="single" w:color="auto" w:sz="12" w:space="0"/>
              <w:right w:val="single" w:color="auto" w:sz="12" w:space="0"/>
            </w:tcBorders>
            <w:vAlign w:val="center"/>
          </w:tcPr>
          <w:p w:rsidRPr="0095455A" w:rsidR="0095455A" w:rsidP="0095455A" w:rsidRDefault="0095455A" w14:paraId="36757AC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rsidRPr="0095455A" w:rsidR="0095455A" w:rsidP="0095455A" w:rsidRDefault="0095455A" w14:paraId="7FE7376E"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rsidRPr="0095455A" w:rsidR="0095455A" w:rsidP="0095455A" w:rsidRDefault="0095455A" w14:paraId="08BA22F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rsidRPr="0095455A" w:rsidR="0095455A" w:rsidP="0095455A" w:rsidRDefault="0095455A" w14:paraId="4425FAA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rsidRPr="0095455A" w:rsidR="0095455A" w:rsidP="0095455A" w:rsidRDefault="0095455A" w14:paraId="4C61677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rsidRPr="0095455A" w:rsidR="0095455A" w:rsidP="0095455A" w:rsidRDefault="0095455A" w14:paraId="41A5F8C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rsidRPr="0095455A" w:rsidR="0095455A" w:rsidP="0095455A" w:rsidRDefault="0095455A" w14:paraId="1B3BD70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rsidRPr="0095455A" w:rsidR="0095455A" w:rsidP="0095455A" w:rsidRDefault="0095455A" w14:paraId="542523D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rsidRPr="0095455A" w:rsidR="0095455A" w:rsidP="0095455A" w:rsidRDefault="0095455A" w14:paraId="35E983B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rsidRPr="0095455A" w:rsidR="0095455A" w:rsidP="0095455A" w:rsidRDefault="0095455A" w14:paraId="4D6FF1B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rsidRPr="0095455A" w:rsidR="0095455A" w:rsidP="0095455A" w:rsidRDefault="0095455A" w14:paraId="7732207E"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rsidRPr="0095455A" w:rsidR="0095455A" w:rsidP="0095455A" w:rsidRDefault="0095455A" w14:paraId="1021A9C4"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rsidRPr="0095455A" w:rsidR="0095455A" w:rsidP="0095455A" w:rsidRDefault="0095455A" w14:paraId="5BCAE59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rsidRPr="0095455A" w:rsidR="0095455A" w:rsidP="0095455A" w:rsidRDefault="0095455A" w14:paraId="25DE257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rsidRPr="0095455A" w:rsidR="0095455A" w:rsidP="0095455A" w:rsidRDefault="0095455A" w14:paraId="1B95415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rsidRPr="0095455A" w:rsidR="0095455A" w:rsidP="0095455A" w:rsidRDefault="0095455A" w14:paraId="36A980FF"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rsidRPr="0095455A" w:rsidR="0095455A" w:rsidP="0095455A" w:rsidRDefault="0095455A" w14:paraId="665E6AA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rsidRPr="0095455A" w:rsidR="0095455A" w:rsidP="0095455A" w:rsidRDefault="0095455A" w14:paraId="3CB2789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rsidRPr="0095455A" w:rsidR="0095455A" w:rsidP="0095455A" w:rsidRDefault="0095455A" w14:paraId="657F71A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rsidRPr="0095455A" w:rsidR="0095455A" w:rsidP="0095455A" w:rsidRDefault="0095455A" w14:paraId="5DF8E87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rsidRPr="0095455A" w:rsidR="0095455A" w:rsidP="0095455A" w:rsidRDefault="0095455A" w14:paraId="7688920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2.2.8.Brainstorming</w:t>
            </w:r>
          </w:p>
          <w:p w:rsidRPr="0095455A" w:rsidR="0095455A" w:rsidP="0095455A" w:rsidRDefault="0095455A" w14:paraId="6B875CE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2.2.9.Métodos Sistêmicos (JAD -</w:t>
            </w:r>
          </w:p>
          <w:p w:rsidRPr="0095455A" w:rsidR="0095455A" w:rsidP="0095455A" w:rsidRDefault="0095455A" w14:paraId="39786831"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rsidRPr="0095455A" w:rsidR="0095455A" w:rsidP="0095455A" w:rsidRDefault="0095455A" w14:paraId="739DCA5E"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rsidRPr="0095455A" w:rsidR="0095455A" w:rsidP="0095455A" w:rsidRDefault="0095455A" w14:paraId="18F6239C"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rsidRPr="0095455A" w:rsidR="0095455A" w:rsidP="0095455A" w:rsidRDefault="0095455A" w14:paraId="40A620FE"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rsidRPr="0095455A" w:rsidR="0095455A" w:rsidP="0095455A" w:rsidRDefault="0095455A" w14:paraId="0122A82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rsidRPr="0095455A" w:rsidR="0095455A" w:rsidP="0095455A" w:rsidRDefault="0095455A" w14:paraId="4276E5F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rsidRPr="0095455A" w:rsidR="0095455A" w:rsidP="0095455A" w:rsidRDefault="0095455A" w14:paraId="2963249E"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rsidRPr="0095455A" w:rsidR="0095455A" w:rsidP="0095455A" w:rsidRDefault="0095455A" w14:paraId="3FD7CFB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rsidRPr="0095455A" w:rsidR="0095455A" w:rsidP="0095455A" w:rsidRDefault="0095455A" w14:paraId="39C0957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rsidR="00091217" w:rsidP="0095455A" w:rsidRDefault="0095455A" w14:paraId="0E91C0D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rsidRPr="0095455A" w:rsidR="0095455A" w:rsidP="0095455A" w:rsidRDefault="0095455A" w14:paraId="338100A4"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rsidRPr="0095455A" w:rsidR="0095455A" w:rsidP="0095455A" w:rsidRDefault="0095455A" w14:paraId="4D69586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rsidRPr="0095455A" w:rsidR="0095455A" w:rsidP="0095455A" w:rsidRDefault="0095455A" w14:paraId="3775F78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rsidRPr="0095455A" w:rsidR="0095455A" w:rsidP="0095455A" w:rsidRDefault="0095455A" w14:paraId="69BE05D8"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rsidRPr="0095455A" w:rsidR="0095455A" w:rsidP="0095455A" w:rsidRDefault="0095455A" w14:paraId="2A102ABF"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rsidRPr="0095455A" w:rsidR="0095455A" w:rsidP="0095455A" w:rsidRDefault="0095455A" w14:paraId="34E34A6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rsidRPr="0095455A" w:rsidR="0095455A" w:rsidP="0095455A" w:rsidRDefault="0095455A" w14:paraId="61B13EF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rsidRPr="0095455A" w:rsidR="0095455A" w:rsidP="0095455A" w:rsidRDefault="0095455A" w14:paraId="0B5F7A3E"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4.3.2.Sequência</w:t>
            </w:r>
          </w:p>
          <w:p w:rsidRPr="0095455A" w:rsidR="0095455A" w:rsidP="0095455A" w:rsidRDefault="0095455A" w14:paraId="2A224BE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4.3.3.Colaboração</w:t>
            </w:r>
          </w:p>
          <w:p w:rsidRPr="0095455A" w:rsidR="0095455A" w:rsidP="0095455A" w:rsidRDefault="0095455A" w14:paraId="4BDB446E"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4.3.4.Atividades</w:t>
            </w:r>
          </w:p>
          <w:p w:rsidRPr="0095455A" w:rsidR="0095455A" w:rsidP="0095455A" w:rsidRDefault="0095455A" w14:paraId="16D9ED3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4.3.5.Componentes</w:t>
            </w:r>
          </w:p>
          <w:p w:rsidRPr="0095455A" w:rsidR="0095455A" w:rsidP="0095455A" w:rsidRDefault="0095455A" w14:paraId="40EEFC0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4.3.6.Implantação</w:t>
            </w:r>
          </w:p>
          <w:p w:rsidRPr="0095455A" w:rsidR="0095455A" w:rsidP="0095455A" w:rsidRDefault="0095455A" w14:paraId="62448B04"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rsidRPr="0095455A" w:rsidR="0095455A" w:rsidP="0095455A" w:rsidRDefault="0095455A" w14:paraId="38112A8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rsidRPr="0095455A" w:rsidR="0095455A" w:rsidP="0095455A" w:rsidRDefault="0095455A" w14:paraId="65355ED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rsidRPr="0095455A" w:rsidR="0095455A" w:rsidP="0095455A" w:rsidRDefault="0095455A" w14:paraId="397CE3F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rsidRPr="0095455A" w:rsidR="0095455A" w:rsidP="0095455A" w:rsidRDefault="0095455A" w14:paraId="37269D0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rsidRPr="0095455A" w:rsidR="0095455A" w:rsidP="0095455A" w:rsidRDefault="0095455A" w14:paraId="2D7697E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rsidR="0095455A" w:rsidP="0095455A" w:rsidRDefault="0095455A" w14:paraId="598F8CB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rsidR="00220880" w:rsidP="00091217" w:rsidRDefault="00220880" w14:paraId="6A05A809" wp14:textId="77777777">
            <w:pPr>
              <w:autoSpaceDE w:val="0"/>
              <w:autoSpaceDN w:val="0"/>
              <w:adjustRightInd w:val="0"/>
              <w:spacing w:after="0" w:line="240" w:lineRule="auto"/>
              <w:ind w:left="709"/>
              <w:rPr>
                <w:rFonts w:ascii="Arial" w:hAnsi="Arial" w:cs="Arial"/>
                <w:lang w:eastAsia="pt-BR"/>
              </w:rPr>
            </w:pPr>
          </w:p>
          <w:p w:rsidRPr="00D52010" w:rsidR="00220880" w:rsidP="00091217" w:rsidRDefault="00220880" w14:paraId="5A39BBE3" wp14:textId="77777777">
            <w:pPr>
              <w:autoSpaceDE w:val="0"/>
              <w:autoSpaceDN w:val="0"/>
              <w:adjustRightInd w:val="0"/>
              <w:spacing w:after="0" w:line="240" w:lineRule="auto"/>
              <w:ind w:left="709"/>
              <w:rPr>
                <w:rFonts w:ascii="Arial" w:hAnsi="Arial" w:cs="Arial"/>
                <w:lang w:eastAsia="pt-BR"/>
              </w:rPr>
            </w:pPr>
          </w:p>
        </w:tc>
      </w:tr>
    </w:tbl>
    <w:p xmlns:wp14="http://schemas.microsoft.com/office/word/2010/wordml" w:rsidRPr="0030568F" w:rsidR="00CA3506" w:rsidP="0030568F" w:rsidRDefault="00CA3506" w14:paraId="41C8F396" wp14:textId="77777777">
      <w:pPr>
        <w:spacing w:after="0" w:line="240" w:lineRule="auto"/>
        <w:rPr>
          <w:rFonts w:ascii="Arial" w:hAnsi="Arial" w:cs="Arial"/>
          <w:sz w:val="20"/>
          <w:szCs w:val="20"/>
        </w:rPr>
      </w:pPr>
    </w:p>
    <w:p xmlns:wp14="http://schemas.microsoft.com/office/word/2010/wordml" w:rsidRPr="0030568F" w:rsidR="007B0765" w:rsidP="0030568F" w:rsidRDefault="00BD15F5" w14:paraId="72A3D3EC" wp14:textId="77777777">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70" w:type="dxa"/>
          <w:right w:w="70" w:type="dxa"/>
        </w:tblCellMar>
        <w:tblLook w:val="0000" w:firstRow="0" w:lastRow="0" w:firstColumn="0" w:lastColumn="0" w:noHBand="0" w:noVBand="0"/>
      </w:tblPr>
      <w:tblGrid>
        <w:gridCol w:w="2338"/>
        <w:gridCol w:w="7585"/>
      </w:tblGrid>
      <w:tr xmlns:wp14="http://schemas.microsoft.com/office/word/2010/wordml" w:rsidRPr="00461807" w:rsidR="000E22B5" w:rsidTr="001C7FE6" w14:paraId="08EEA8D9" wp14:textId="77777777">
        <w:trPr>
          <w:trHeight w:val="541"/>
        </w:trPr>
        <w:tc>
          <w:tcPr>
            <w:tcW w:w="2338" w:type="dxa"/>
            <w:tcBorders>
              <w:top w:val="single" w:color="auto" w:sz="12" w:space="0"/>
              <w:left w:val="single" w:color="auto" w:sz="12" w:space="0"/>
              <w:right w:val="single" w:color="auto" w:sz="2" w:space="0"/>
            </w:tcBorders>
            <w:vAlign w:val="center"/>
          </w:tcPr>
          <w:p w:rsidRPr="00D46FCF" w:rsidR="000E22B5" w:rsidP="00B14169" w:rsidRDefault="000E22B5" w14:paraId="1255367D" wp14:textId="77777777">
            <w:pPr>
              <w:spacing w:after="0" w:line="240" w:lineRule="auto"/>
              <w:ind w:left="-36"/>
              <w:jc w:val="center"/>
              <w:rPr>
                <w:rFonts w:ascii="Arial Narrow" w:hAnsi="Arial Narrow" w:cs="Arial"/>
                <w:b/>
              </w:rPr>
            </w:pPr>
            <w:r w:rsidRPr="00D46FCF">
              <w:rPr>
                <w:rFonts w:ascii="Arial Narrow" w:hAnsi="Arial Narrow" w:cs="Arial"/>
                <w:b/>
              </w:rPr>
              <w:t>ATIVIDADE</w:t>
            </w:r>
          </w:p>
        </w:tc>
        <w:tc>
          <w:tcPr>
            <w:tcW w:w="7585" w:type="dxa"/>
            <w:tcBorders>
              <w:top w:val="single" w:color="auto" w:sz="12" w:space="0"/>
              <w:left w:val="single" w:color="auto" w:sz="2" w:space="0"/>
              <w:right w:val="single" w:color="auto" w:sz="12" w:space="0"/>
            </w:tcBorders>
            <w:vAlign w:val="center"/>
          </w:tcPr>
          <w:p w:rsidRPr="00D46FCF" w:rsidR="000E22B5" w:rsidP="0098685D" w:rsidRDefault="000E22B5" w14:paraId="6D883A86" wp14:textId="77777777">
            <w:pPr>
              <w:spacing w:after="0" w:line="240" w:lineRule="auto"/>
              <w:jc w:val="center"/>
              <w:rPr>
                <w:rFonts w:ascii="Arial Narrow" w:hAnsi="Arial Narrow" w:cs="Arial"/>
                <w:b/>
              </w:rPr>
            </w:pPr>
            <w:r w:rsidRPr="00D46FCF">
              <w:rPr>
                <w:rFonts w:ascii="Arial Narrow" w:hAnsi="Arial Narrow" w:cs="Arial"/>
                <w:b/>
              </w:rPr>
              <w:t xml:space="preserve">SITUAÇÃO </w:t>
            </w:r>
            <w:r w:rsidRPr="00D46FCF" w:rsidR="0098685D">
              <w:rPr>
                <w:rFonts w:ascii="Arial Narrow" w:hAnsi="Arial Narrow" w:cs="Arial"/>
                <w:b/>
              </w:rPr>
              <w:t>DE APRENDIZAGEM</w:t>
            </w:r>
            <w:r w:rsidRPr="00D46FCF">
              <w:rPr>
                <w:rFonts w:ascii="Arial Narrow" w:hAnsi="Arial Narrow" w:cs="Arial"/>
                <w:b/>
              </w:rPr>
              <w:t xml:space="preserve"> - Formativa</w:t>
            </w:r>
          </w:p>
        </w:tc>
      </w:tr>
      <w:tr xmlns:wp14="http://schemas.microsoft.com/office/word/2010/wordml" w:rsidRPr="00461807" w:rsidR="000E22B5" w:rsidTr="00083405" w14:paraId="6B167A9F" wp14:textId="77777777">
        <w:trPr>
          <w:trHeight w:val="482"/>
        </w:trPr>
        <w:tc>
          <w:tcPr>
            <w:tcW w:w="9923" w:type="dxa"/>
            <w:gridSpan w:val="2"/>
            <w:tcBorders>
              <w:left w:val="single" w:color="auto" w:sz="12" w:space="0"/>
              <w:bottom w:val="double" w:color="auto" w:sz="4" w:space="0"/>
              <w:right w:val="single" w:color="auto" w:sz="12" w:space="0"/>
            </w:tcBorders>
            <w:vAlign w:val="center"/>
          </w:tcPr>
          <w:p w:rsidRPr="00D46FCF" w:rsidR="000E22B5" w:rsidP="00B14169" w:rsidRDefault="000E22B5" w14:paraId="75B405BC" wp14:textId="77777777">
            <w:pPr>
              <w:spacing w:after="0" w:line="240" w:lineRule="auto"/>
              <w:ind w:left="-36"/>
              <w:jc w:val="center"/>
              <w:rPr>
                <w:rFonts w:ascii="Arial Narrow" w:hAnsi="Arial Narrow" w:cs="Arial"/>
                <w:b/>
              </w:rPr>
            </w:pPr>
            <w:r w:rsidRPr="00D46FCF">
              <w:rPr>
                <w:rFonts w:ascii="Arial Narrow" w:hAnsi="Arial Narrow" w:cs="Arial"/>
                <w:b/>
              </w:rPr>
              <w:t>TEXTO</w:t>
            </w:r>
          </w:p>
        </w:tc>
      </w:tr>
      <w:tr xmlns:wp14="http://schemas.microsoft.com/office/word/2010/wordml" w:rsidRPr="00461807" w:rsidR="000E22B5" w:rsidTr="00083405" w14:paraId="7877155A" wp14:textId="77777777">
        <w:trPr>
          <w:trHeight w:val="455"/>
        </w:trPr>
        <w:tc>
          <w:tcPr>
            <w:tcW w:w="9923" w:type="dxa"/>
            <w:gridSpan w:val="2"/>
            <w:tcBorders>
              <w:top w:val="double" w:color="auto" w:sz="4" w:space="0"/>
              <w:left w:val="single" w:color="auto" w:sz="12" w:space="0"/>
              <w:bottom w:val="single" w:color="auto" w:sz="12" w:space="0"/>
              <w:right w:val="single" w:color="auto" w:sz="12" w:space="0"/>
            </w:tcBorders>
          </w:tcPr>
          <w:p w:rsidR="001A1B64" w:rsidP="00B23143" w:rsidRDefault="001A1B64" w14:paraId="523B3A27" wp14:textId="77777777">
            <w:pPr>
              <w:spacing w:after="0" w:line="240" w:lineRule="auto"/>
              <w:jc w:val="both"/>
              <w:rPr>
                <w:rFonts w:ascii="Arial" w:hAnsi="Arial" w:eastAsia="Times New Roman" w:cs="Arial"/>
                <w:lang w:eastAsia="ar-SA"/>
              </w:rPr>
            </w:pPr>
            <w:proofErr w:type="spellStart"/>
            <w:r w:rsidRPr="00AF4A25">
              <w:rPr>
                <w:rFonts w:ascii="Arial" w:hAnsi="Arial" w:eastAsia="Times New Roman" w:cs="Arial"/>
                <w:b/>
                <w:lang w:eastAsia="ar-SA"/>
              </w:rPr>
              <w:t>Obs</w:t>
            </w:r>
            <w:proofErr w:type="spellEnd"/>
            <w:r w:rsidRPr="00AF4A25">
              <w:rPr>
                <w:rFonts w:ascii="Arial" w:hAnsi="Arial" w:eastAsia="Times New Roman" w:cs="Arial"/>
                <w:b/>
                <w:lang w:eastAsia="ar-SA"/>
              </w:rPr>
              <w:t>:</w:t>
            </w:r>
            <w:r w:rsidR="00F2545F">
              <w:rPr>
                <w:rFonts w:ascii="Arial" w:hAnsi="Arial" w:eastAsia="Times New Roman" w:cs="Arial"/>
                <w:b/>
                <w:lang w:eastAsia="ar-SA"/>
              </w:rPr>
              <w:t xml:space="preserve"> </w:t>
            </w:r>
            <w:r w:rsidR="00071A13">
              <w:rPr>
                <w:rFonts w:ascii="Arial" w:hAnsi="Arial" w:eastAsia="Times New Roman" w:cs="Arial"/>
                <w:lang w:eastAsia="ar-SA"/>
              </w:rPr>
              <w:t xml:space="preserve">Atividade para ser realizada </w:t>
            </w:r>
            <w:r w:rsidR="0095455A">
              <w:rPr>
                <w:rFonts w:ascii="Arial" w:hAnsi="Arial" w:eastAsia="Times New Roman" w:cs="Arial"/>
                <w:lang w:eastAsia="ar-SA"/>
              </w:rPr>
              <w:t>em grupo</w:t>
            </w:r>
            <w:r w:rsidR="00071A13">
              <w:rPr>
                <w:rFonts w:ascii="Arial" w:hAnsi="Arial" w:eastAsia="Times New Roman" w:cs="Arial"/>
                <w:lang w:eastAsia="ar-SA"/>
              </w:rPr>
              <w:t>.</w:t>
            </w:r>
          </w:p>
          <w:p w:rsidR="00DE397F" w:rsidP="00B23143" w:rsidRDefault="00DE397F" w14:paraId="0D0B940D" wp14:textId="77777777">
            <w:pPr>
              <w:spacing w:after="0" w:line="240" w:lineRule="auto"/>
              <w:jc w:val="both"/>
              <w:rPr>
                <w:rFonts w:ascii="Arial" w:hAnsi="Arial" w:eastAsia="Times New Roman" w:cs="Arial"/>
                <w:lang w:eastAsia="ar-SA"/>
              </w:rPr>
            </w:pPr>
          </w:p>
          <w:p w:rsidR="00F2545F" w:rsidP="00B85563" w:rsidRDefault="001A1B64" w14:paraId="54CE8331" wp14:textId="77777777">
            <w:pPr>
              <w:spacing w:after="0" w:line="240" w:lineRule="auto"/>
              <w:jc w:val="both"/>
              <w:rPr>
                <w:rFonts w:ascii="Arial" w:hAnsi="Arial" w:eastAsia="Times New Roman" w:cs="Arial"/>
                <w:lang w:eastAsia="ar-SA"/>
              </w:rPr>
            </w:pPr>
            <w:r w:rsidRPr="00AF4A25">
              <w:rPr>
                <w:rFonts w:ascii="Arial" w:hAnsi="Arial" w:eastAsia="Times New Roman" w:cs="Arial"/>
                <w:b/>
                <w:lang w:eastAsia="ar-SA"/>
              </w:rPr>
              <w:t>Contextualização:</w:t>
            </w:r>
            <w:r w:rsidR="00071A13">
              <w:rPr>
                <w:rFonts w:ascii="Arial" w:hAnsi="Arial" w:eastAsia="Times New Roman" w:cs="Arial"/>
                <w:lang w:eastAsia="ar-SA"/>
              </w:rPr>
              <w:t xml:space="preserve"> </w:t>
            </w:r>
            <w:r w:rsidR="00B85563">
              <w:rPr>
                <w:rFonts w:ascii="Arial" w:hAnsi="Arial" w:eastAsia="Times New Roman" w:cs="Arial"/>
                <w:lang w:eastAsia="ar-SA"/>
              </w:rPr>
              <w:t xml:space="preserve">Em um projeto de software, uma das principais etapas é a de projeto de requisitos. Nesta fase o engenheiro de requisitos necessita abstrair as reais </w:t>
            </w:r>
            <w:proofErr w:type="spellStart"/>
            <w:r w:rsidR="00B85563">
              <w:rPr>
                <w:rFonts w:ascii="Arial" w:hAnsi="Arial" w:eastAsia="Times New Roman" w:cs="Arial"/>
                <w:i/>
                <w:iCs/>
                <w:lang w:eastAsia="ar-SA"/>
              </w:rPr>
              <w:t>features</w:t>
            </w:r>
            <w:proofErr w:type="spellEnd"/>
            <w:r w:rsidR="00B85563">
              <w:rPr>
                <w:rFonts w:ascii="Arial" w:hAnsi="Arial" w:eastAsia="Times New Roman"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rsidR="00B85563" w:rsidP="00B85563" w:rsidRDefault="00B85563" w14:paraId="0E27B00A" wp14:textId="77777777">
            <w:pPr>
              <w:spacing w:after="0" w:line="240" w:lineRule="auto"/>
              <w:jc w:val="both"/>
              <w:rPr>
                <w:rFonts w:ascii="Arial" w:hAnsi="Arial" w:eastAsia="Times New Roman" w:cs="Arial"/>
                <w:lang w:eastAsia="ar-SA"/>
              </w:rPr>
            </w:pPr>
          </w:p>
          <w:p w:rsidR="00DE397F" w:rsidP="00DE397F" w:rsidRDefault="00DE397F" w14:paraId="60061E4C" wp14:textId="77777777">
            <w:pPr>
              <w:spacing w:after="0" w:line="240" w:lineRule="auto"/>
              <w:jc w:val="both"/>
              <w:rPr>
                <w:rFonts w:ascii="Arial" w:hAnsi="Arial" w:eastAsia="Times New Roman" w:cs="Arial"/>
                <w:lang w:eastAsia="ar-SA"/>
              </w:rPr>
            </w:pPr>
          </w:p>
          <w:p w:rsidR="00DE397F" w:rsidP="00DE397F" w:rsidRDefault="00DE397F" w14:paraId="44EAFD9C" wp14:textId="77777777">
            <w:pPr>
              <w:spacing w:after="0" w:line="240" w:lineRule="auto"/>
              <w:jc w:val="both"/>
            </w:pPr>
          </w:p>
          <w:p w:rsidR="00B85563" w:rsidP="00B23143" w:rsidRDefault="001A1B64" w14:paraId="3B634498" wp14:textId="77777777">
            <w:pPr>
              <w:spacing w:after="0" w:line="240" w:lineRule="auto"/>
              <w:jc w:val="both"/>
              <w:rPr>
                <w:rFonts w:ascii="Arial" w:hAnsi="Arial" w:eastAsia="Times New Roman" w:cs="Arial"/>
                <w:lang w:eastAsia="ar-SA"/>
              </w:rPr>
            </w:pPr>
            <w:r w:rsidRPr="00AF4A25">
              <w:rPr>
                <w:rFonts w:ascii="Arial" w:hAnsi="Arial" w:eastAsia="Times New Roman" w:cs="Arial"/>
                <w:b/>
                <w:lang w:eastAsia="ar-SA"/>
              </w:rPr>
              <w:t>Desafio:</w:t>
            </w:r>
            <w:r w:rsidR="00B7660F">
              <w:rPr>
                <w:rFonts w:ascii="Arial" w:hAnsi="Arial" w:eastAsia="Times New Roman" w:cs="Arial"/>
                <w:lang w:eastAsia="ar-SA"/>
              </w:rPr>
              <w:t xml:space="preserve"> Como técnico em </w:t>
            </w:r>
            <w:r w:rsidR="00DE397F">
              <w:rPr>
                <w:rFonts w:ascii="Arial" w:hAnsi="Arial" w:eastAsia="Times New Roman" w:cs="Arial"/>
                <w:lang w:eastAsia="ar-SA"/>
              </w:rPr>
              <w:t>D</w:t>
            </w:r>
            <w:r w:rsidR="00B7660F">
              <w:rPr>
                <w:rFonts w:ascii="Arial" w:hAnsi="Arial" w:eastAsia="Times New Roman" w:cs="Arial"/>
                <w:lang w:eastAsia="ar-SA"/>
              </w:rPr>
              <w:t xml:space="preserve">esenvolvimento de </w:t>
            </w:r>
            <w:r w:rsidR="00DE397F">
              <w:rPr>
                <w:rFonts w:ascii="Arial" w:hAnsi="Arial" w:eastAsia="Times New Roman" w:cs="Arial"/>
                <w:lang w:eastAsia="ar-SA"/>
              </w:rPr>
              <w:t>S</w:t>
            </w:r>
            <w:r w:rsidR="00B7660F">
              <w:rPr>
                <w:rFonts w:ascii="Arial" w:hAnsi="Arial" w:eastAsia="Times New Roman" w:cs="Arial"/>
                <w:lang w:eastAsia="ar-SA"/>
              </w:rPr>
              <w:t xml:space="preserve">istemas, você </w:t>
            </w:r>
            <w:r w:rsidR="00B85563">
              <w:rPr>
                <w:rFonts w:ascii="Arial" w:hAnsi="Arial" w:eastAsia="Times New Roman" w:cs="Arial"/>
                <w:lang w:eastAsia="ar-SA"/>
              </w:rPr>
              <w:t>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rsidR="009A6163" w:rsidP="00B23143" w:rsidRDefault="009A6163" w14:paraId="4B94D5A5" wp14:textId="77777777">
            <w:pPr>
              <w:spacing w:after="0" w:line="240" w:lineRule="auto"/>
              <w:jc w:val="both"/>
              <w:rPr>
                <w:rFonts w:ascii="Arial" w:hAnsi="Arial" w:eastAsia="Times New Roman" w:cs="Arial"/>
                <w:lang w:eastAsia="ar-SA"/>
              </w:rPr>
            </w:pPr>
          </w:p>
          <w:p w:rsidR="00B85563" w:rsidP="00B23143" w:rsidRDefault="00B85563" w14:paraId="63A37DEE" wp14:textId="77777777">
            <w:pPr>
              <w:spacing w:after="0" w:line="240" w:lineRule="auto"/>
              <w:jc w:val="both"/>
              <w:rPr>
                <w:rFonts w:ascii="Arial" w:hAnsi="Arial" w:eastAsia="Times New Roman" w:cs="Arial"/>
                <w:lang w:eastAsia="ar-SA"/>
              </w:rPr>
            </w:pPr>
            <w:r>
              <w:rPr>
                <w:rFonts w:ascii="Arial" w:hAnsi="Arial" w:eastAsia="Times New Roman" w:cs="Arial"/>
                <w:lang w:eastAsia="ar-SA"/>
              </w:rPr>
              <w:t>As etapas desse projeto são:</w:t>
            </w:r>
          </w:p>
          <w:p w:rsidR="00B85563" w:rsidP="00A559FC" w:rsidRDefault="00B85563" w14:paraId="4EAFA4DE" wp14:textId="77777777">
            <w:pPr>
              <w:numPr>
                <w:ilvl w:val="0"/>
                <w:numId w:val="1"/>
              </w:numPr>
              <w:spacing w:after="0" w:line="240" w:lineRule="auto"/>
              <w:jc w:val="both"/>
              <w:rPr>
                <w:rFonts w:ascii="Arial" w:hAnsi="Arial" w:eastAsia="Times New Roman" w:cs="Arial"/>
                <w:lang w:eastAsia="ar-SA"/>
              </w:rPr>
            </w:pPr>
            <w:r>
              <w:rPr>
                <w:rFonts w:ascii="Arial" w:hAnsi="Arial" w:eastAsia="Times New Roman" w:cs="Arial"/>
                <w:lang w:eastAsia="ar-SA"/>
              </w:rPr>
              <w:t xml:space="preserve">Identificação de um problema. Para auxiliar na escolha do projeto, o grupo terá que identificar quantitativamente e qualitativamente os impactos que o projeto terá </w:t>
            </w:r>
            <w:r w:rsidR="003E007B">
              <w:rPr>
                <w:rFonts w:ascii="Arial" w:hAnsi="Arial" w:eastAsia="Times New Roman" w:cs="Arial"/>
                <w:lang w:eastAsia="ar-SA"/>
              </w:rPr>
              <w:t xml:space="preserve">(exemplo: </w:t>
            </w:r>
            <w:r w:rsidR="00814DBE">
              <w:rPr>
                <w:rFonts w:ascii="Arial" w:hAnsi="Arial" w:eastAsia="Times New Roman" w:cs="Arial"/>
                <w:lang w:eastAsia="ar-SA"/>
              </w:rPr>
              <w:t>ganho</w:t>
            </w:r>
            <w:r>
              <w:rPr>
                <w:rFonts w:ascii="Arial" w:hAnsi="Arial" w:eastAsia="Times New Roman" w:cs="Arial"/>
                <w:lang w:eastAsia="ar-SA"/>
              </w:rPr>
              <w:t xml:space="preserve"> de tempo, dinheiro e esforço; quantidade de pessoas beneficiadas</w:t>
            </w:r>
            <w:r w:rsidR="003E007B">
              <w:rPr>
                <w:rFonts w:ascii="Arial" w:hAnsi="Arial" w:eastAsia="Times New Roman" w:cs="Arial"/>
                <w:lang w:eastAsia="ar-SA"/>
              </w:rPr>
              <w:t>)</w:t>
            </w:r>
            <w:r w:rsidR="00814DBE">
              <w:rPr>
                <w:rFonts w:ascii="Arial" w:hAnsi="Arial" w:eastAsia="Times New Roman" w:cs="Arial"/>
                <w:lang w:eastAsia="ar-SA"/>
              </w:rPr>
              <w:t xml:space="preserve">. Será necessário </w:t>
            </w:r>
            <w:r w:rsidR="00761755">
              <w:rPr>
                <w:rFonts w:ascii="Arial" w:hAnsi="Arial" w:eastAsia="Times New Roman" w:cs="Arial"/>
                <w:lang w:eastAsia="ar-SA"/>
              </w:rPr>
              <w:t>definir os recursos necessários para o desenvolvimento do projeto como equipamentos e pessoas, bem</w:t>
            </w:r>
            <w:r w:rsidR="003E007B">
              <w:rPr>
                <w:rFonts w:ascii="Arial" w:hAnsi="Arial" w:eastAsia="Times New Roman" w:cs="Arial"/>
                <w:lang w:eastAsia="ar-SA"/>
              </w:rPr>
              <w:t xml:space="preserve"> como</w:t>
            </w:r>
            <w:r w:rsidR="00761755">
              <w:rPr>
                <w:rFonts w:ascii="Arial" w:hAnsi="Arial" w:eastAsia="Times New Roman" w:cs="Arial"/>
                <w:lang w:eastAsia="ar-SA"/>
              </w:rPr>
              <w:t xml:space="preserve"> definir a viabilidade de implementação considerando as incertezas do projeto.</w:t>
            </w:r>
          </w:p>
          <w:p w:rsidR="009A6163" w:rsidP="00A559FC" w:rsidRDefault="007435C8" w14:paraId="255E1F95" wp14:textId="77777777">
            <w:pPr>
              <w:numPr>
                <w:ilvl w:val="0"/>
                <w:numId w:val="1"/>
              </w:numPr>
              <w:spacing w:after="0" w:line="240" w:lineRule="auto"/>
              <w:jc w:val="both"/>
              <w:rPr>
                <w:rFonts w:ascii="Arial" w:hAnsi="Arial" w:eastAsia="Times New Roman" w:cs="Arial"/>
                <w:lang w:eastAsia="ar-SA"/>
              </w:rPr>
            </w:pPr>
            <w:r>
              <w:rPr>
                <w:rFonts w:ascii="Arial" w:hAnsi="Arial" w:eastAsia="Times New Roman" w:cs="Arial"/>
                <w:lang w:eastAsia="ar-SA"/>
              </w:rPr>
              <w:t>Levantamento dos requisitos. Técnicas de levantamento de requisitos serão aplicadas nessa etapa, por exemplo entrevistas e questionários. Após a coleta será realizada a análise dos requisitos para a organização das mesmas.</w:t>
            </w:r>
          </w:p>
          <w:p w:rsidR="007435C8" w:rsidP="00A559FC" w:rsidRDefault="007435C8" w14:paraId="1E4A37D1" wp14:textId="77777777">
            <w:pPr>
              <w:numPr>
                <w:ilvl w:val="0"/>
                <w:numId w:val="1"/>
              </w:numPr>
              <w:spacing w:after="0" w:line="240" w:lineRule="auto"/>
              <w:jc w:val="both"/>
              <w:rPr>
                <w:rFonts w:ascii="Arial" w:hAnsi="Arial" w:eastAsia="Times New Roman" w:cs="Arial"/>
                <w:lang w:eastAsia="ar-SA"/>
              </w:rPr>
            </w:pPr>
            <w:r>
              <w:rPr>
                <w:rFonts w:ascii="Arial" w:hAnsi="Arial" w:eastAsia="Times New Roman" w:cs="Arial"/>
                <w:lang w:eastAsia="ar-SA"/>
              </w:rPr>
              <w:t>Desenvolvimento de diagramas UML: diagrama de caso de uso e de classe.</w:t>
            </w:r>
          </w:p>
          <w:p w:rsidRPr="007435C8" w:rsidR="007435C8" w:rsidP="00A559FC" w:rsidRDefault="007435C8" w14:paraId="3C0F40BF" wp14:textId="77777777">
            <w:pPr>
              <w:numPr>
                <w:ilvl w:val="0"/>
                <w:numId w:val="1"/>
              </w:numPr>
              <w:spacing w:after="0" w:line="240" w:lineRule="auto"/>
              <w:jc w:val="both"/>
              <w:rPr>
                <w:rFonts w:ascii="Arial" w:hAnsi="Arial" w:eastAsia="Times New Roman" w:cs="Arial"/>
                <w:lang w:eastAsia="ar-SA"/>
              </w:rPr>
            </w:pPr>
            <w:r>
              <w:rPr>
                <w:rFonts w:ascii="Arial" w:hAnsi="Arial" w:eastAsia="Times New Roman" w:cs="Arial"/>
                <w:lang w:eastAsia="ar-SA"/>
              </w:rPr>
              <w:t xml:space="preserve">Desenvolver o documento de requisitos validado pelos </w:t>
            </w:r>
            <w:proofErr w:type="spellStart"/>
            <w:r>
              <w:rPr>
                <w:rFonts w:ascii="Arial" w:hAnsi="Arial" w:eastAsia="Times New Roman" w:cs="Arial"/>
                <w:i/>
                <w:iCs/>
                <w:lang w:eastAsia="ar-SA"/>
              </w:rPr>
              <w:t>steak</w:t>
            </w:r>
            <w:proofErr w:type="spellEnd"/>
            <w:r>
              <w:rPr>
                <w:rFonts w:ascii="Arial" w:hAnsi="Arial" w:eastAsia="Times New Roman" w:cs="Arial"/>
                <w:i/>
                <w:iCs/>
                <w:lang w:eastAsia="ar-SA"/>
              </w:rPr>
              <w:t xml:space="preserve"> </w:t>
            </w:r>
            <w:proofErr w:type="spellStart"/>
            <w:r>
              <w:rPr>
                <w:rFonts w:ascii="Arial" w:hAnsi="Arial" w:eastAsia="Times New Roman" w:cs="Arial"/>
                <w:lang w:eastAsia="ar-SA"/>
              </w:rPr>
              <w:t>holders</w:t>
            </w:r>
            <w:proofErr w:type="spellEnd"/>
            <w:r>
              <w:rPr>
                <w:rFonts w:ascii="Arial" w:hAnsi="Arial" w:eastAsia="Times New Roman" w:cs="Arial"/>
                <w:lang w:eastAsia="ar-SA"/>
              </w:rPr>
              <w:t>.</w:t>
            </w:r>
          </w:p>
          <w:p w:rsidR="00E30D54" w:rsidP="00B23143" w:rsidRDefault="001A1B64" w14:paraId="64A03194" wp14:textId="77777777">
            <w:pPr>
              <w:spacing w:after="0" w:line="240" w:lineRule="auto"/>
              <w:jc w:val="both"/>
              <w:rPr>
                <w:rFonts w:ascii="Arial" w:hAnsi="Arial" w:eastAsia="Times New Roman" w:cs="Arial"/>
                <w:lang w:eastAsia="ar-SA"/>
              </w:rPr>
            </w:pPr>
            <w:r w:rsidRPr="00AF4A25">
              <w:rPr>
                <w:rFonts w:ascii="Arial" w:hAnsi="Arial" w:eastAsia="Times New Roman" w:cs="Arial"/>
                <w:b/>
                <w:lang w:eastAsia="ar-SA"/>
              </w:rPr>
              <w:t>Entregas:</w:t>
            </w:r>
            <w:r w:rsidR="0061633E">
              <w:rPr>
                <w:rFonts w:ascii="Arial" w:hAnsi="Arial" w:eastAsia="Times New Roman" w:cs="Arial"/>
                <w:lang w:eastAsia="ar-SA"/>
              </w:rPr>
              <w:t xml:space="preserve"> </w:t>
            </w:r>
          </w:p>
          <w:p w:rsidRPr="00B03090" w:rsidR="003E3CC2" w:rsidP="007435C8" w:rsidRDefault="007435C8" w14:paraId="2D08BB2B" wp14:textId="77777777">
            <w:pPr>
              <w:spacing w:after="0" w:line="240" w:lineRule="auto"/>
              <w:ind w:left="720"/>
              <w:jc w:val="both"/>
              <w:rPr>
                <w:rFonts w:ascii="Arial" w:hAnsi="Arial" w:eastAsia="Times New Roman" w:cs="Arial"/>
                <w:lang w:eastAsia="ar-SA"/>
              </w:rPr>
            </w:pPr>
            <w:r>
              <w:rPr>
                <w:rFonts w:ascii="Arial" w:hAnsi="Arial" w:eastAsia="Times New Roman" w:cs="Arial"/>
                <w:lang w:eastAsia="ar-SA"/>
              </w:rPr>
              <w:t>Documento de requisitos validados com os requisitos identificado na linguagem natural e em diagramas UML.</w:t>
            </w:r>
          </w:p>
        </w:tc>
      </w:tr>
    </w:tbl>
    <w:p xmlns:wp14="http://schemas.microsoft.com/office/word/2010/wordml" w:rsidR="004548E5" w:rsidP="004548E5" w:rsidRDefault="004548E5" w14:paraId="3DEEC669" wp14:textId="77777777">
      <w:pPr>
        <w:tabs>
          <w:tab w:val="left" w:pos="8690"/>
        </w:tabs>
        <w:spacing w:after="0" w:line="240" w:lineRule="auto"/>
        <w:rPr>
          <w:rFonts w:ascii="Arial" w:hAnsi="Arial" w:cs="Arial"/>
          <w:sz w:val="20"/>
          <w:szCs w:val="20"/>
        </w:rPr>
      </w:pPr>
    </w:p>
    <w:p xmlns:wp14="http://schemas.microsoft.com/office/word/2010/wordml" w:rsidR="005A6BFD" w:rsidP="00377BB6" w:rsidRDefault="00BD15F5" w14:paraId="4BAE487C" wp14:textId="77777777">
      <w:pPr>
        <w:tabs>
          <w:tab w:val="left" w:pos="8690"/>
        </w:tabs>
        <w:jc w:val="center"/>
        <w:rPr>
          <w:rFonts w:ascii="Arial Narrow" w:hAnsi="Arial Narrow" w:cs="Arial"/>
          <w:b/>
          <w:u w:val="single"/>
        </w:rPr>
      </w:pPr>
      <w:r>
        <w:rPr>
          <w:rFonts w:ascii="Arial Narrow" w:hAnsi="Arial Narrow" w:cs="Arial"/>
          <w:b/>
          <w:u w:val="single"/>
        </w:rPr>
        <w:br w:type="page"/>
      </w:r>
      <w:r w:rsidRPr="00D46FCF" w:rsidR="001C2C3E">
        <w:rPr>
          <w:rFonts w:ascii="Arial Narrow" w:hAnsi="Arial Narrow" w:cs="Arial"/>
          <w:b/>
          <w:u w:val="single"/>
        </w:rPr>
        <w:t>INSTRUMENTO DE REGISTRO DE AVALIAÇÃO</w:t>
      </w:r>
      <w:r w:rsidR="006B103E">
        <w:rPr>
          <w:rFonts w:ascii="Arial Narrow" w:hAnsi="Arial Narrow" w:cs="Arial"/>
          <w:b/>
          <w:u w:val="single"/>
        </w:rPr>
        <w:t xml:space="preserve"> FORMATIVA</w:t>
      </w:r>
    </w:p>
    <w:tbl>
      <w:tblPr>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xmlns:wp14="http://schemas.microsoft.com/office/word/2010/wordml" w:rsidRPr="00663293" w:rsidR="001C2C3E" w:rsidTr="001C7FE6" w14:paraId="32D69192" wp14:textId="77777777">
        <w:trPr>
          <w:trHeight w:val="448"/>
        </w:trPr>
        <w:tc>
          <w:tcPr>
            <w:tcW w:w="709" w:type="dxa"/>
            <w:vMerge w:val="restart"/>
            <w:tcBorders>
              <w:top w:val="single" w:color="auto" w:sz="12" w:space="0"/>
              <w:left w:val="single" w:color="auto" w:sz="12" w:space="0"/>
            </w:tcBorders>
            <w:textDirection w:val="btLr"/>
            <w:vAlign w:val="center"/>
          </w:tcPr>
          <w:p w:rsidRPr="00CE256D" w:rsidR="001C2C3E" w:rsidP="001820F1" w:rsidRDefault="00A556B3" w14:paraId="5C253676" wp14:textId="77777777">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color="auto" w:sz="12" w:space="0"/>
            </w:tcBorders>
            <w:vAlign w:val="center"/>
          </w:tcPr>
          <w:p w:rsidRPr="00663293" w:rsidR="001C2C3E" w:rsidP="00B33672" w:rsidRDefault="001C2C3E" w14:paraId="7E3FC248" wp14:textId="77777777">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color="auto" w:sz="12" w:space="0"/>
            </w:tcBorders>
            <w:vAlign w:val="center"/>
          </w:tcPr>
          <w:p w:rsidR="001C2C3E" w:rsidP="00A556B3" w:rsidRDefault="001C2C3E" w14:paraId="2C865385" wp14:textId="77777777">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40"/>
              <w:gridCol w:w="1134"/>
              <w:gridCol w:w="340"/>
              <w:gridCol w:w="1134"/>
            </w:tblGrid>
            <w:tr w:rsidRPr="00B36250" w:rsidR="00A556B3" w:rsidTr="007401A0" w14:paraId="6C2CB8F9" wp14:textId="77777777">
              <w:trPr>
                <w:jc w:val="center"/>
              </w:trPr>
              <w:tc>
                <w:tcPr>
                  <w:tcW w:w="340" w:type="dxa"/>
                  <w:shd w:val="clear" w:color="auto" w:fill="FF0000"/>
                </w:tcPr>
                <w:p w:rsidRPr="00B36250" w:rsidR="00A556B3" w:rsidP="007401A0" w:rsidRDefault="00A556B3" w14:paraId="3656B9AB" wp14:textId="77777777">
                  <w:pPr>
                    <w:tabs>
                      <w:tab w:val="left" w:pos="8690"/>
                    </w:tabs>
                    <w:spacing w:after="0" w:line="240" w:lineRule="auto"/>
                    <w:jc w:val="center"/>
                    <w:rPr>
                      <w:rFonts w:ascii="Arial" w:hAnsi="Arial" w:cs="Arial"/>
                      <w:sz w:val="20"/>
                      <w:szCs w:val="20"/>
                    </w:rPr>
                  </w:pPr>
                </w:p>
              </w:tc>
              <w:tc>
                <w:tcPr>
                  <w:tcW w:w="1134" w:type="dxa"/>
                  <w:vAlign w:val="center"/>
                </w:tcPr>
                <w:p w:rsidRPr="00B36250" w:rsidR="00A556B3" w:rsidP="007401A0" w:rsidRDefault="00A556B3" w14:paraId="1F5283DE" wp14:textId="77777777">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rsidRPr="00B36250" w:rsidR="00A556B3" w:rsidP="007401A0" w:rsidRDefault="00A556B3" w14:paraId="45FB0818" wp14:textId="77777777">
                  <w:pPr>
                    <w:tabs>
                      <w:tab w:val="left" w:pos="8690"/>
                    </w:tabs>
                    <w:spacing w:after="0" w:line="240" w:lineRule="auto"/>
                    <w:jc w:val="center"/>
                    <w:rPr>
                      <w:rFonts w:ascii="Arial" w:hAnsi="Arial" w:cs="Arial"/>
                      <w:sz w:val="20"/>
                      <w:szCs w:val="20"/>
                    </w:rPr>
                  </w:pPr>
                </w:p>
              </w:tc>
              <w:tc>
                <w:tcPr>
                  <w:tcW w:w="1134" w:type="dxa"/>
                  <w:vAlign w:val="center"/>
                </w:tcPr>
                <w:p w:rsidRPr="00B36250" w:rsidR="00A556B3" w:rsidP="007401A0" w:rsidRDefault="00A556B3" w14:paraId="5D2B3BF3" wp14:textId="77777777">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Pr="00B36250" w:rsidR="00A556B3" w:rsidTr="007401A0" w14:paraId="4AAFA41D" wp14:textId="77777777">
              <w:trPr>
                <w:jc w:val="center"/>
              </w:trPr>
              <w:tc>
                <w:tcPr>
                  <w:tcW w:w="340" w:type="dxa"/>
                  <w:shd w:val="clear" w:color="auto" w:fill="auto"/>
                </w:tcPr>
                <w:p w:rsidRPr="00B36250" w:rsidR="00A556B3" w:rsidP="007401A0" w:rsidRDefault="00A556B3" w14:paraId="4B584315" wp14:textId="77777777">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rsidRPr="00B36250" w:rsidR="00A556B3" w:rsidP="007401A0" w:rsidRDefault="00A556B3" w14:paraId="01FE53EE" wp14:textId="77777777">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rsidRPr="00B36250" w:rsidR="00A556B3" w:rsidP="007401A0" w:rsidRDefault="00A556B3" w14:paraId="649841BE" wp14:textId="77777777">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rsidRPr="00B36250" w:rsidR="00A556B3" w:rsidP="007401A0" w:rsidRDefault="00A556B3" w14:paraId="2D8668A3" wp14:textId="77777777">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Pr="00B36250" w:rsidR="00A556B3" w:rsidTr="007401A0" w14:paraId="300264D5" wp14:textId="77777777">
              <w:trPr>
                <w:jc w:val="center"/>
              </w:trPr>
              <w:tc>
                <w:tcPr>
                  <w:tcW w:w="340" w:type="dxa"/>
                  <w:shd w:val="clear" w:color="auto" w:fill="auto"/>
                </w:tcPr>
                <w:p w:rsidRPr="00B36250" w:rsidR="00A556B3" w:rsidP="007401A0" w:rsidRDefault="00A556B3" w14:paraId="632692EA" wp14:textId="77777777">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rsidRPr="00B36250" w:rsidR="00A556B3" w:rsidP="007401A0" w:rsidRDefault="00A556B3" w14:paraId="0CD3D6C7" wp14:textId="77777777">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rsidR="00A556B3" w:rsidP="007401A0" w:rsidRDefault="00A556B3" w14:paraId="066DDAA3" wp14:textId="77777777">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rsidRPr="00B36250" w:rsidR="00A556B3" w:rsidP="007401A0" w:rsidRDefault="00A556B3" w14:paraId="7DBAFB9D" wp14:textId="77777777">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rsidRPr="00663293" w:rsidR="00A556B3" w:rsidP="00337D70" w:rsidRDefault="00A556B3" w14:paraId="049F31CB" wp14:textId="77777777">
            <w:pPr>
              <w:spacing w:before="200"/>
              <w:jc w:val="center"/>
              <w:rPr>
                <w:rFonts w:ascii="Arial" w:hAnsi="Arial" w:cs="Arial"/>
                <w:b/>
                <w:sz w:val="20"/>
                <w:szCs w:val="20"/>
              </w:rPr>
            </w:pPr>
          </w:p>
        </w:tc>
        <w:tc>
          <w:tcPr>
            <w:tcW w:w="2712" w:type="dxa"/>
            <w:gridSpan w:val="8"/>
            <w:tcBorders>
              <w:top w:val="single" w:color="auto" w:sz="12" w:space="0"/>
              <w:right w:val="single" w:color="auto" w:sz="12" w:space="0"/>
            </w:tcBorders>
            <w:shd w:val="clear" w:color="auto" w:fill="auto"/>
            <w:vAlign w:val="center"/>
          </w:tcPr>
          <w:p w:rsidRPr="00663293" w:rsidR="001C2C3E" w:rsidP="00C76381" w:rsidRDefault="001C2C3E" w14:paraId="1F480605" wp14:textId="77777777">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xmlns:wp14="http://schemas.microsoft.com/office/word/2010/wordml" w:rsidRPr="00663293" w:rsidR="001C2C3E" w:rsidTr="00C837B1" w14:paraId="53128261" wp14:textId="77777777">
        <w:trPr>
          <w:cantSplit/>
          <w:trHeight w:val="1275"/>
        </w:trPr>
        <w:tc>
          <w:tcPr>
            <w:tcW w:w="709" w:type="dxa"/>
            <w:vMerge/>
            <w:tcBorders>
              <w:left w:val="single" w:color="auto" w:sz="12" w:space="0"/>
              <w:bottom w:val="single" w:color="auto" w:sz="4" w:space="0"/>
            </w:tcBorders>
          </w:tcPr>
          <w:p w:rsidR="001C2C3E" w:rsidP="00337D70" w:rsidRDefault="001C2C3E" w14:paraId="62486C05" wp14:textId="77777777">
            <w:pPr>
              <w:spacing w:before="120"/>
              <w:jc w:val="center"/>
              <w:rPr>
                <w:rFonts w:ascii="Arial" w:hAnsi="Arial" w:cs="Arial"/>
                <w:b/>
                <w:sz w:val="20"/>
                <w:szCs w:val="20"/>
              </w:rPr>
            </w:pPr>
          </w:p>
        </w:tc>
        <w:tc>
          <w:tcPr>
            <w:tcW w:w="2787" w:type="dxa"/>
            <w:vMerge/>
            <w:tcBorders>
              <w:bottom w:val="double" w:color="auto" w:sz="4" w:space="0"/>
            </w:tcBorders>
          </w:tcPr>
          <w:p w:rsidR="001C2C3E" w:rsidP="00337D70" w:rsidRDefault="001C2C3E" w14:paraId="4101652C" wp14:textId="77777777">
            <w:pPr>
              <w:spacing w:before="120"/>
              <w:jc w:val="center"/>
              <w:rPr>
                <w:rFonts w:ascii="Arial" w:hAnsi="Arial" w:cs="Arial"/>
                <w:b/>
                <w:sz w:val="16"/>
                <w:szCs w:val="16"/>
              </w:rPr>
            </w:pPr>
          </w:p>
        </w:tc>
        <w:tc>
          <w:tcPr>
            <w:tcW w:w="3715" w:type="dxa"/>
            <w:gridSpan w:val="2"/>
            <w:vMerge/>
          </w:tcPr>
          <w:p w:rsidR="001C2C3E" w:rsidP="00337D70" w:rsidRDefault="001C2C3E" w14:paraId="4B99056E" wp14:textId="77777777">
            <w:pPr>
              <w:spacing w:before="120"/>
              <w:jc w:val="center"/>
              <w:rPr>
                <w:rFonts w:ascii="Arial" w:hAnsi="Arial" w:cs="Arial"/>
                <w:b/>
                <w:sz w:val="20"/>
                <w:szCs w:val="20"/>
              </w:rPr>
            </w:pPr>
          </w:p>
        </w:tc>
        <w:tc>
          <w:tcPr>
            <w:tcW w:w="339" w:type="dxa"/>
            <w:tcBorders>
              <w:bottom w:val="double" w:color="auto" w:sz="4" w:space="0"/>
            </w:tcBorders>
            <w:shd w:val="clear" w:color="auto" w:fill="auto"/>
            <w:textDirection w:val="btLr"/>
            <w:vAlign w:val="center"/>
          </w:tcPr>
          <w:p w:rsidRPr="00B62D8F" w:rsidR="001C2C3E" w:rsidP="00C76381" w:rsidRDefault="001C2C3E" w14:paraId="1299C43A"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1C2C3E" w:rsidP="00C76381" w:rsidRDefault="001C2C3E" w14:paraId="4DDBEF00"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1C2C3E" w:rsidP="00C76381" w:rsidRDefault="001C2C3E" w14:paraId="3461D779"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1C2C3E" w:rsidP="00C76381" w:rsidRDefault="001C2C3E" w14:paraId="3CF2D8B6"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1C2C3E" w:rsidP="00C76381" w:rsidRDefault="001C2C3E" w14:paraId="0FB78278"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1C2C3E" w:rsidP="00C76381" w:rsidRDefault="001C2C3E" w14:paraId="1FC39945"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1C2C3E" w:rsidP="00C76381" w:rsidRDefault="001C2C3E" w14:paraId="0562CB0E" wp14:textId="77777777">
            <w:pPr>
              <w:spacing w:after="0" w:line="240" w:lineRule="auto"/>
              <w:rPr>
                <w:rFonts w:ascii="Arial" w:hAnsi="Arial" w:cs="Arial"/>
                <w:b/>
                <w:sz w:val="16"/>
                <w:szCs w:val="16"/>
              </w:rPr>
            </w:pPr>
          </w:p>
        </w:tc>
        <w:tc>
          <w:tcPr>
            <w:tcW w:w="339" w:type="dxa"/>
            <w:tcBorders>
              <w:bottom w:val="double" w:color="auto" w:sz="4" w:space="0"/>
              <w:right w:val="single" w:color="auto" w:sz="12" w:space="0"/>
            </w:tcBorders>
            <w:shd w:val="clear" w:color="auto" w:fill="auto"/>
            <w:textDirection w:val="btLr"/>
            <w:vAlign w:val="center"/>
          </w:tcPr>
          <w:p w:rsidRPr="00B62D8F" w:rsidR="001C2C3E" w:rsidP="00C76381" w:rsidRDefault="001C2C3E" w14:paraId="34CE0A41" wp14:textId="77777777">
            <w:pPr>
              <w:spacing w:after="0" w:line="240" w:lineRule="auto"/>
              <w:rPr>
                <w:rFonts w:ascii="Arial" w:hAnsi="Arial" w:cs="Arial"/>
                <w:b/>
                <w:sz w:val="16"/>
                <w:szCs w:val="16"/>
              </w:rPr>
            </w:pPr>
          </w:p>
        </w:tc>
      </w:tr>
      <w:tr xmlns:wp14="http://schemas.microsoft.com/office/word/2010/wordml" w:rsidRPr="00663293" w:rsidR="002C77DF" w:rsidTr="00220880" w14:paraId="7262A34C" wp14:textId="77777777">
        <w:trPr>
          <w:trHeight w:val="1074"/>
        </w:trPr>
        <w:tc>
          <w:tcPr>
            <w:tcW w:w="709" w:type="dxa"/>
            <w:vMerge w:val="restart"/>
            <w:tcBorders>
              <w:top w:val="single" w:color="auto" w:sz="4" w:space="0"/>
              <w:left w:val="single" w:color="auto" w:sz="12" w:space="0"/>
            </w:tcBorders>
            <w:textDirection w:val="btLr"/>
            <w:vAlign w:val="center"/>
          </w:tcPr>
          <w:p w:rsidRPr="009220E0" w:rsidR="002C77DF" w:rsidP="00346B68" w:rsidRDefault="002C77DF" w14:paraId="74CE44D5" wp14:textId="77777777">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rsidRPr="00202A0D" w:rsidR="00202A0D" w:rsidP="00202A0D" w:rsidRDefault="00202A0D" w14:paraId="6E78C791" wp14:textId="77777777">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rsidRPr="003364ED" w:rsidR="002C77DF" w:rsidP="00202A0D" w:rsidRDefault="00202A0D" w14:paraId="2ABCD012" wp14:textId="77777777">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rsidRPr="00B31BA5" w:rsidR="002C77DF" w:rsidP="003B15F6" w:rsidRDefault="00F8014A" w14:paraId="5CDE3503" wp14:textId="77777777">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rsidRPr="00C76381" w:rsidR="002C77DF" w:rsidP="003B15F6" w:rsidRDefault="002C77DF" w14:paraId="6BEC0FE4" wp14:textId="77777777">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rsidRPr="00C76381" w:rsidR="002C77DF" w:rsidP="003B15F6" w:rsidRDefault="002C77DF" w14:paraId="62EBF3C5" wp14:textId="77777777">
            <w:pPr>
              <w:spacing w:after="0" w:line="240" w:lineRule="auto"/>
              <w:jc w:val="center"/>
              <w:rPr>
                <w:rFonts w:ascii="Arial" w:hAnsi="Arial" w:cs="Arial"/>
                <w:sz w:val="18"/>
                <w:szCs w:val="18"/>
              </w:rPr>
            </w:pPr>
          </w:p>
        </w:tc>
        <w:tc>
          <w:tcPr>
            <w:tcW w:w="339" w:type="dxa"/>
            <w:tcBorders>
              <w:top w:val="nil"/>
            </w:tcBorders>
            <w:shd w:val="clear" w:color="auto" w:fill="auto"/>
            <w:vAlign w:val="center"/>
          </w:tcPr>
          <w:p w:rsidRPr="00C76381" w:rsidR="002C77DF" w:rsidP="003B15F6" w:rsidRDefault="002C77DF" w14:paraId="6D98A12B"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2C77DF" w:rsidP="003B15F6" w:rsidRDefault="002C77DF" w14:paraId="2946DB82"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2C77DF" w:rsidP="003B15F6" w:rsidRDefault="002C77DF" w14:paraId="5997CC1D"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2C77DF" w:rsidP="003B15F6" w:rsidRDefault="002C77DF" w14:paraId="110FFD37"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2C77DF" w:rsidP="003B15F6" w:rsidRDefault="002C77DF" w14:paraId="6B699379"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2C77DF" w:rsidP="003B15F6" w:rsidRDefault="002C77DF" w14:paraId="3FE9F23F" wp14:textId="77777777">
            <w:pPr>
              <w:spacing w:after="0" w:line="240" w:lineRule="auto"/>
              <w:jc w:val="center"/>
              <w:rPr>
                <w:rFonts w:ascii="Arial" w:hAnsi="Arial" w:cs="Arial"/>
                <w:sz w:val="18"/>
                <w:szCs w:val="18"/>
              </w:rPr>
            </w:pPr>
          </w:p>
        </w:tc>
        <w:tc>
          <w:tcPr>
            <w:tcW w:w="339" w:type="dxa"/>
            <w:tcBorders>
              <w:top w:val="double" w:color="auto" w:sz="4" w:space="0"/>
              <w:right w:val="single" w:color="auto" w:sz="12" w:space="0"/>
            </w:tcBorders>
            <w:shd w:val="clear" w:color="auto" w:fill="auto"/>
            <w:vAlign w:val="center"/>
          </w:tcPr>
          <w:p w:rsidRPr="00B62D8F" w:rsidR="002C77DF" w:rsidP="003B15F6" w:rsidRDefault="002C77DF" w14:paraId="1F72F646" wp14:textId="77777777">
            <w:pPr>
              <w:spacing w:after="0" w:line="240" w:lineRule="auto"/>
              <w:jc w:val="center"/>
              <w:rPr>
                <w:rFonts w:ascii="Arial" w:hAnsi="Arial" w:cs="Arial"/>
                <w:color w:val="FF0000"/>
                <w:sz w:val="18"/>
                <w:szCs w:val="18"/>
              </w:rPr>
            </w:pPr>
          </w:p>
        </w:tc>
      </w:tr>
      <w:tr xmlns:wp14="http://schemas.microsoft.com/office/word/2010/wordml" w:rsidRPr="00663293" w:rsidR="002C77DF" w:rsidTr="00220880" w14:paraId="41735D5F" wp14:textId="77777777">
        <w:trPr>
          <w:trHeight w:val="982"/>
        </w:trPr>
        <w:tc>
          <w:tcPr>
            <w:tcW w:w="709" w:type="dxa"/>
            <w:vMerge/>
            <w:tcBorders>
              <w:left w:val="single" w:color="auto" w:sz="12" w:space="0"/>
            </w:tcBorders>
            <w:vAlign w:val="center"/>
          </w:tcPr>
          <w:p w:rsidRPr="009220E0" w:rsidR="002C77DF" w:rsidP="00337D70" w:rsidRDefault="002C77DF" w14:paraId="08CE6F91" wp14:textId="77777777">
            <w:pPr>
              <w:ind w:left="360"/>
              <w:rPr>
                <w:rFonts w:ascii="Arial" w:hAnsi="Arial" w:cs="Arial"/>
                <w:sz w:val="16"/>
                <w:szCs w:val="16"/>
              </w:rPr>
            </w:pPr>
          </w:p>
        </w:tc>
        <w:tc>
          <w:tcPr>
            <w:tcW w:w="2787" w:type="dxa"/>
            <w:vAlign w:val="center"/>
          </w:tcPr>
          <w:p w:rsidRPr="00202A0D" w:rsidR="00202A0D" w:rsidP="00202A0D" w:rsidRDefault="00F16B53" w14:paraId="30985F1B" wp14:textId="77777777">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sidR="00202A0D">
              <w:rPr>
                <w:rFonts w:ascii="Arial" w:hAnsi="Arial" w:cs="Arial"/>
                <w:sz w:val="20"/>
                <w:szCs w:val="20"/>
                <w:lang w:eastAsia="pt-BR"/>
              </w:rPr>
              <w:t>Aplicar técnicas para levantamento de necessidades do</w:t>
            </w:r>
          </w:p>
          <w:p w:rsidRPr="003364ED" w:rsidR="002C77DF" w:rsidP="00202A0D" w:rsidRDefault="00202A0D" w14:paraId="0DA3A758" wp14:textId="77777777">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rsidRPr="00B31BA5" w:rsidR="002C77DF" w:rsidP="003B15F6" w:rsidRDefault="00F8014A" w14:paraId="15D3B333" wp14:textId="77777777">
            <w:pPr>
              <w:spacing w:after="0" w:line="240" w:lineRule="auto"/>
              <w:jc w:val="center"/>
              <w:rPr>
                <w:rFonts w:ascii="Arial" w:hAnsi="Arial" w:cs="Arial"/>
                <w:color w:val="FF0000"/>
                <w:sz w:val="20"/>
                <w:szCs w:val="20"/>
              </w:rPr>
            </w:pPr>
            <w:r>
              <w:rPr>
                <w:rFonts w:ascii="Arial" w:hAnsi="Arial" w:cs="Arial"/>
                <w:color w:val="FF0000"/>
                <w:sz w:val="20"/>
                <w:szCs w:val="20"/>
              </w:rPr>
              <w:t xml:space="preserve">Escolher adequadamente as técnicas de </w:t>
            </w:r>
            <w:proofErr w:type="spellStart"/>
            <w:r>
              <w:rPr>
                <w:rFonts w:ascii="Arial" w:hAnsi="Arial" w:cs="Arial"/>
                <w:color w:val="FF0000"/>
                <w:sz w:val="20"/>
                <w:szCs w:val="20"/>
              </w:rPr>
              <w:t>elicitação</w:t>
            </w:r>
            <w:proofErr w:type="spellEnd"/>
            <w:r>
              <w:rPr>
                <w:rFonts w:ascii="Arial" w:hAnsi="Arial" w:cs="Arial"/>
                <w:color w:val="FF0000"/>
                <w:sz w:val="20"/>
                <w:szCs w:val="20"/>
              </w:rPr>
              <w:t xml:space="preserve"> conforme o problema.</w:t>
            </w:r>
          </w:p>
        </w:tc>
        <w:tc>
          <w:tcPr>
            <w:tcW w:w="236" w:type="dxa"/>
            <w:tcMar>
              <w:left w:w="0" w:type="dxa"/>
              <w:right w:w="0" w:type="dxa"/>
            </w:tcMar>
            <w:vAlign w:val="center"/>
          </w:tcPr>
          <w:p w:rsidRPr="00C76381" w:rsidR="002C77DF" w:rsidP="003B15F6" w:rsidRDefault="002C77DF" w14:paraId="5ED6266F" wp14:textId="77777777">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rsidRPr="00C76381" w:rsidR="002C77DF" w:rsidP="003B15F6" w:rsidRDefault="002C77DF" w14:paraId="61CDCEA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6BB9E25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23DE523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52E5622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07547A0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5043CB0F"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07459315"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C77DF" w:rsidP="003B15F6" w:rsidRDefault="002C77DF" w14:paraId="6537F28F" wp14:textId="77777777">
            <w:pPr>
              <w:spacing w:after="0" w:line="240" w:lineRule="auto"/>
              <w:jc w:val="center"/>
              <w:rPr>
                <w:rFonts w:ascii="Arial" w:hAnsi="Arial" w:cs="Arial"/>
                <w:color w:val="FF0000"/>
                <w:sz w:val="18"/>
                <w:szCs w:val="18"/>
              </w:rPr>
            </w:pPr>
          </w:p>
        </w:tc>
      </w:tr>
      <w:tr xmlns:wp14="http://schemas.microsoft.com/office/word/2010/wordml" w:rsidRPr="00663293" w:rsidR="002C77DF" w:rsidTr="00202A0D" w14:paraId="6D8FE776" wp14:textId="77777777">
        <w:trPr>
          <w:trHeight w:val="1321" w:hRule="exact"/>
        </w:trPr>
        <w:tc>
          <w:tcPr>
            <w:tcW w:w="709" w:type="dxa"/>
            <w:vMerge/>
            <w:tcBorders>
              <w:left w:val="single" w:color="auto" w:sz="12" w:space="0"/>
            </w:tcBorders>
            <w:vAlign w:val="center"/>
          </w:tcPr>
          <w:p w:rsidRPr="009220E0" w:rsidR="002C77DF" w:rsidP="00337D70" w:rsidRDefault="002C77DF" w14:paraId="6DFB9E20" wp14:textId="77777777">
            <w:pPr>
              <w:ind w:left="360"/>
              <w:rPr>
                <w:rFonts w:ascii="Arial" w:hAnsi="Arial" w:cs="Arial"/>
                <w:sz w:val="16"/>
                <w:szCs w:val="16"/>
              </w:rPr>
            </w:pPr>
          </w:p>
        </w:tc>
        <w:tc>
          <w:tcPr>
            <w:tcW w:w="2787" w:type="dxa"/>
            <w:vAlign w:val="center"/>
          </w:tcPr>
          <w:p w:rsidRPr="00202A0D" w:rsidR="00202A0D" w:rsidP="00202A0D" w:rsidRDefault="00F16B53" w14:paraId="7D238F2A"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sidR="00202A0D">
              <w:rPr>
                <w:rFonts w:ascii="Arial" w:hAnsi="Arial" w:cs="Arial"/>
                <w:sz w:val="20"/>
                <w:szCs w:val="20"/>
                <w:lang w:eastAsia="pt-BR"/>
              </w:rPr>
              <w:t>Elaborar diagramas de casos de uso, com linguagem de</w:t>
            </w:r>
          </w:p>
          <w:p w:rsidRPr="003364ED" w:rsidR="002C77DF" w:rsidP="00202A0D" w:rsidRDefault="00202A0D" w14:paraId="3EB891E4" wp14:textId="77777777">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rsidRPr="00B16D3F" w:rsidR="002C77DF" w:rsidP="003B15F6" w:rsidRDefault="00F8014A" w14:paraId="6E20ABF7" wp14:textId="77777777">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rsidRPr="00C76381" w:rsidR="002C77DF" w:rsidP="003B15F6" w:rsidRDefault="002C77DF" w14:paraId="23371C2B" wp14:textId="77777777">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rsidRPr="00C76381" w:rsidR="002C77DF" w:rsidP="003B15F6" w:rsidRDefault="002C77DF" w14:paraId="70DF9E56"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44E871B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144A5D2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738610E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637805D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463F29E8"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3B7B4B86"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C77DF" w:rsidP="003B15F6" w:rsidRDefault="002C77DF" w14:paraId="3A0FF5F2" wp14:textId="77777777">
            <w:pPr>
              <w:spacing w:after="0" w:line="240" w:lineRule="auto"/>
              <w:jc w:val="center"/>
              <w:rPr>
                <w:rFonts w:ascii="Arial" w:hAnsi="Arial" w:cs="Arial"/>
                <w:color w:val="FF0000"/>
                <w:sz w:val="18"/>
                <w:szCs w:val="18"/>
              </w:rPr>
            </w:pPr>
          </w:p>
        </w:tc>
      </w:tr>
      <w:tr xmlns:wp14="http://schemas.microsoft.com/office/word/2010/wordml" w:rsidRPr="00663293" w:rsidR="002C77DF" w:rsidTr="00CD5E8C" w14:paraId="59B9F139" wp14:textId="77777777">
        <w:trPr>
          <w:trHeight w:val="1216" w:hRule="exact"/>
        </w:trPr>
        <w:tc>
          <w:tcPr>
            <w:tcW w:w="709" w:type="dxa"/>
            <w:vMerge/>
            <w:tcBorders>
              <w:left w:val="single" w:color="auto" w:sz="12" w:space="0"/>
            </w:tcBorders>
            <w:vAlign w:val="center"/>
          </w:tcPr>
          <w:p w:rsidRPr="009220E0" w:rsidR="002C77DF" w:rsidP="00337D70" w:rsidRDefault="002C77DF" w14:paraId="5630AD66" wp14:textId="77777777">
            <w:pPr>
              <w:ind w:left="360"/>
              <w:rPr>
                <w:rFonts w:ascii="Arial" w:hAnsi="Arial" w:cs="Arial"/>
                <w:sz w:val="16"/>
                <w:szCs w:val="16"/>
              </w:rPr>
            </w:pPr>
          </w:p>
        </w:tc>
        <w:tc>
          <w:tcPr>
            <w:tcW w:w="2787" w:type="dxa"/>
            <w:vAlign w:val="center"/>
          </w:tcPr>
          <w:p w:rsidRPr="003364ED" w:rsidR="002C77DF" w:rsidP="00202A0D" w:rsidRDefault="00F16B53" w14:paraId="01225EF8"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sidR="00202A0D">
              <w:rPr>
                <w:rFonts w:ascii="Arial" w:hAnsi="Arial" w:cs="Arial"/>
                <w:sz w:val="20"/>
                <w:szCs w:val="20"/>
                <w:lang w:eastAsia="pt-BR"/>
              </w:rPr>
              <w:t>Elaborar diagramas de classe utilizando linguagem de</w:t>
            </w:r>
            <w:r w:rsidR="00202A0D">
              <w:rPr>
                <w:rFonts w:ascii="Arial" w:hAnsi="Arial" w:cs="Arial"/>
                <w:sz w:val="20"/>
                <w:szCs w:val="20"/>
                <w:lang w:eastAsia="pt-BR"/>
              </w:rPr>
              <w:t xml:space="preserve"> </w:t>
            </w:r>
            <w:r w:rsidRPr="00202A0D" w:rsidR="00202A0D">
              <w:rPr>
                <w:rFonts w:ascii="Arial" w:hAnsi="Arial" w:cs="Arial"/>
                <w:sz w:val="20"/>
                <w:szCs w:val="20"/>
                <w:lang w:eastAsia="pt-BR"/>
              </w:rPr>
              <w:t>modelagem</w:t>
            </w:r>
          </w:p>
        </w:tc>
        <w:tc>
          <w:tcPr>
            <w:tcW w:w="3479" w:type="dxa"/>
            <w:vAlign w:val="center"/>
          </w:tcPr>
          <w:p w:rsidRPr="00CD5E8C" w:rsidR="002C77DF" w:rsidP="003B15F6" w:rsidRDefault="00F8014A" w14:paraId="72BDDB75" wp14:textId="77777777">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rsidRPr="00C76381" w:rsidR="002C77DF" w:rsidP="003B15F6" w:rsidRDefault="002C77DF" w14:paraId="4E861224" wp14:textId="77777777">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rsidRPr="00C76381" w:rsidR="002C77DF" w:rsidP="003B15F6" w:rsidRDefault="002C77DF" w14:paraId="61829076"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2BA226A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17AD93B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0DE4B5B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66204FF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2DBF0D7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C77DF" w:rsidP="003B15F6" w:rsidRDefault="002C77DF" w14:paraId="6B62F1B3"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C77DF" w:rsidP="003B15F6" w:rsidRDefault="002C77DF" w14:paraId="02F2C34E" wp14:textId="77777777">
            <w:pPr>
              <w:spacing w:after="0" w:line="240" w:lineRule="auto"/>
              <w:jc w:val="center"/>
              <w:rPr>
                <w:rFonts w:ascii="Arial" w:hAnsi="Arial" w:cs="Arial"/>
                <w:color w:val="FF0000"/>
                <w:sz w:val="18"/>
                <w:szCs w:val="18"/>
              </w:rPr>
            </w:pPr>
          </w:p>
        </w:tc>
      </w:tr>
      <w:tr xmlns:wp14="http://schemas.microsoft.com/office/word/2010/wordml" w:rsidRPr="00663293" w:rsidR="00B22BB5" w:rsidTr="00202A0D" w14:paraId="22992C27" wp14:textId="77777777">
        <w:trPr>
          <w:trHeight w:val="1613" w:hRule="exact"/>
        </w:trPr>
        <w:tc>
          <w:tcPr>
            <w:tcW w:w="709" w:type="dxa"/>
            <w:vMerge/>
            <w:tcBorders>
              <w:left w:val="single" w:color="auto" w:sz="12" w:space="0"/>
            </w:tcBorders>
            <w:vAlign w:val="center"/>
          </w:tcPr>
          <w:p w:rsidRPr="009220E0" w:rsidR="00B22BB5" w:rsidP="00337D70" w:rsidRDefault="00B22BB5" w14:paraId="680A4E5D" wp14:textId="77777777">
            <w:pPr>
              <w:ind w:left="360"/>
              <w:rPr>
                <w:rFonts w:ascii="Arial" w:hAnsi="Arial" w:cs="Arial"/>
                <w:sz w:val="16"/>
                <w:szCs w:val="16"/>
              </w:rPr>
            </w:pPr>
          </w:p>
        </w:tc>
        <w:tc>
          <w:tcPr>
            <w:tcW w:w="2787" w:type="dxa"/>
            <w:vAlign w:val="center"/>
          </w:tcPr>
          <w:p w:rsidRPr="00202A0D" w:rsidR="00202A0D" w:rsidP="00202A0D" w:rsidRDefault="00F16B53" w14:paraId="157003E2"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sidR="00202A0D">
              <w:rPr>
                <w:rFonts w:ascii="Arial" w:hAnsi="Arial" w:cs="Arial"/>
                <w:sz w:val="20"/>
                <w:szCs w:val="20"/>
                <w:lang w:eastAsia="pt-BR"/>
              </w:rPr>
              <w:t>Elaborar documentação técnica dos requisitos</w:t>
            </w:r>
          </w:p>
          <w:p w:rsidRPr="00202A0D" w:rsidR="00202A0D" w:rsidP="00202A0D" w:rsidRDefault="00202A0D" w14:paraId="0E9C7841" wp14:textId="77777777">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rsidRPr="003364ED" w:rsidR="00B22BB5" w:rsidP="00202A0D" w:rsidRDefault="00202A0D" w14:paraId="7234332C" wp14:textId="77777777">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rsidRPr="00B16D3F" w:rsidR="00B22BB5" w:rsidP="003B15F6" w:rsidRDefault="00E010E9" w14:paraId="613D8BC3" wp14:textId="77777777">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rsidR="00B22BB5" w:rsidP="003B15F6" w:rsidRDefault="00B22BB5" w14:paraId="4BABCA05" wp14:textId="77777777">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rsidRPr="00C76381" w:rsidR="00B22BB5" w:rsidP="003B15F6" w:rsidRDefault="00B22BB5" w14:paraId="19219836"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296FEF7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7194DBD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769D0D3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54CD245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1231BE6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36FEB5B0"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B22BB5" w:rsidP="003B15F6" w:rsidRDefault="00B22BB5" w14:paraId="30D7AA69" wp14:textId="77777777">
            <w:pPr>
              <w:spacing w:after="0" w:line="240" w:lineRule="auto"/>
              <w:jc w:val="center"/>
              <w:rPr>
                <w:rFonts w:ascii="Arial" w:hAnsi="Arial" w:cs="Arial"/>
                <w:color w:val="FF0000"/>
                <w:sz w:val="18"/>
                <w:szCs w:val="18"/>
              </w:rPr>
            </w:pPr>
          </w:p>
        </w:tc>
      </w:tr>
      <w:tr xmlns:wp14="http://schemas.microsoft.com/office/word/2010/wordml" w:rsidRPr="00663293" w:rsidR="00B22BB5" w:rsidTr="00220880" w14:paraId="3D4A5432" wp14:textId="77777777">
        <w:trPr>
          <w:trHeight w:val="1142" w:hRule="exact"/>
        </w:trPr>
        <w:tc>
          <w:tcPr>
            <w:tcW w:w="709" w:type="dxa"/>
            <w:vMerge/>
            <w:tcBorders>
              <w:left w:val="single" w:color="auto" w:sz="12" w:space="0"/>
            </w:tcBorders>
            <w:vAlign w:val="center"/>
          </w:tcPr>
          <w:p w:rsidRPr="009220E0" w:rsidR="00B22BB5" w:rsidP="00337D70" w:rsidRDefault="00B22BB5" w14:paraId="7196D064" wp14:textId="77777777">
            <w:pPr>
              <w:ind w:left="360"/>
              <w:rPr>
                <w:rFonts w:ascii="Arial" w:hAnsi="Arial" w:cs="Arial"/>
                <w:sz w:val="16"/>
                <w:szCs w:val="16"/>
              </w:rPr>
            </w:pPr>
          </w:p>
        </w:tc>
        <w:tc>
          <w:tcPr>
            <w:tcW w:w="2787" w:type="dxa"/>
            <w:vAlign w:val="center"/>
          </w:tcPr>
          <w:p w:rsidRPr="003364ED" w:rsidR="00B22BB5" w:rsidP="00220880" w:rsidRDefault="00F16B53" w14:paraId="002CE28E"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sidR="00202A0D">
              <w:rPr>
                <w:rFonts w:ascii="Arial" w:hAnsi="Arial" w:cs="Arial"/>
                <w:sz w:val="20"/>
                <w:szCs w:val="20"/>
                <w:lang w:eastAsia="pt-BR"/>
              </w:rPr>
              <w:t>Homologar os requisitos funcionais junto ao cliente</w:t>
            </w:r>
          </w:p>
        </w:tc>
        <w:tc>
          <w:tcPr>
            <w:tcW w:w="3479" w:type="dxa"/>
            <w:vAlign w:val="center"/>
          </w:tcPr>
          <w:p w:rsidRPr="00B16D3F" w:rsidR="00B22BB5" w:rsidP="003B15F6" w:rsidRDefault="00E010E9" w14:paraId="361F11D4" wp14:textId="77777777">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rsidR="00B22BB5" w:rsidP="003B15F6" w:rsidRDefault="00B22BB5" w14:paraId="51B1589B" wp14:textId="77777777">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rsidRPr="00C76381" w:rsidR="00B22BB5" w:rsidP="003B15F6" w:rsidRDefault="00B22BB5" w14:paraId="34FF1C98"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6D072C0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48A2191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6BD18F9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238601F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0F3CABC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B22BB5" w:rsidP="003B15F6" w:rsidRDefault="00B22BB5" w14:paraId="5B08B5D1"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B22BB5" w:rsidP="003B15F6" w:rsidRDefault="00B22BB5" w14:paraId="16DEB4AB" wp14:textId="77777777">
            <w:pPr>
              <w:spacing w:after="0" w:line="240" w:lineRule="auto"/>
              <w:jc w:val="center"/>
              <w:rPr>
                <w:rFonts w:ascii="Arial" w:hAnsi="Arial" w:cs="Arial"/>
                <w:color w:val="FF0000"/>
                <w:sz w:val="18"/>
                <w:szCs w:val="18"/>
              </w:rPr>
            </w:pPr>
          </w:p>
        </w:tc>
      </w:tr>
      <w:tr xmlns:wp14="http://schemas.microsoft.com/office/word/2010/wordml" w:rsidRPr="00663293" w:rsidR="00202A0D" w:rsidTr="00D7688F" w14:paraId="4FD2B50C" wp14:textId="77777777">
        <w:trPr>
          <w:trHeight w:val="720" w:hRule="exact"/>
        </w:trPr>
        <w:tc>
          <w:tcPr>
            <w:tcW w:w="709" w:type="dxa"/>
            <w:vMerge w:val="restart"/>
            <w:tcBorders>
              <w:left w:val="single" w:color="auto" w:sz="12" w:space="0"/>
            </w:tcBorders>
            <w:textDirection w:val="btLr"/>
            <w:vAlign w:val="center"/>
          </w:tcPr>
          <w:p w:rsidRPr="009220E0" w:rsidR="00202A0D" w:rsidP="00346B68" w:rsidRDefault="00202A0D" w14:paraId="5C8DC830" wp14:textId="77777777">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rsidR="00202A0D" w:rsidP="00202A0D" w:rsidRDefault="00202A0D" w14:paraId="763ED32B" wp14:textId="77777777">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rsidRPr="008D16E1" w:rsidR="00202A0D" w:rsidP="00220880" w:rsidRDefault="00202A0D" w14:paraId="0AD9C6F4" wp14:textId="77777777">
            <w:pPr>
              <w:pStyle w:val="TextoPC"/>
              <w:spacing w:after="0" w:line="240" w:lineRule="auto"/>
              <w:jc w:val="center"/>
              <w:rPr>
                <w:sz w:val="20"/>
                <w:szCs w:val="20"/>
              </w:rPr>
            </w:pPr>
          </w:p>
        </w:tc>
        <w:tc>
          <w:tcPr>
            <w:tcW w:w="3479" w:type="dxa"/>
            <w:vAlign w:val="center"/>
          </w:tcPr>
          <w:p w:rsidRPr="00B31BA5" w:rsidR="00202A0D" w:rsidP="00B31BA5" w:rsidRDefault="00202A0D" w14:paraId="1F35BE6F" wp14:textId="77777777">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rsidRPr="00C76381" w:rsidR="00202A0D" w:rsidP="003B15F6" w:rsidRDefault="00202A0D" w14:paraId="459D2F4F" wp14:textId="77777777">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rsidRPr="00C76381" w:rsidR="00202A0D" w:rsidP="003B15F6" w:rsidRDefault="00202A0D" w14:paraId="4B1F511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65F9C3D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5023141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F3B140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562C75D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664355A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A965116"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02A0D" w:rsidP="003B15F6" w:rsidRDefault="00202A0D" w14:paraId="7DF4E37C" wp14:textId="77777777">
            <w:pPr>
              <w:spacing w:after="0" w:line="240" w:lineRule="auto"/>
              <w:jc w:val="center"/>
              <w:rPr>
                <w:rFonts w:ascii="Arial" w:hAnsi="Arial" w:cs="Arial"/>
                <w:color w:val="FF0000"/>
                <w:sz w:val="18"/>
                <w:szCs w:val="18"/>
              </w:rPr>
            </w:pPr>
          </w:p>
        </w:tc>
      </w:tr>
      <w:tr xmlns:wp14="http://schemas.microsoft.com/office/word/2010/wordml" w:rsidRPr="00663293" w:rsidR="00202A0D" w:rsidTr="00202A0D" w14:paraId="7277FE8C" wp14:textId="77777777">
        <w:trPr>
          <w:trHeight w:val="1266" w:hRule="exact"/>
        </w:trPr>
        <w:tc>
          <w:tcPr>
            <w:tcW w:w="709" w:type="dxa"/>
            <w:vMerge/>
            <w:tcBorders>
              <w:left w:val="single" w:color="auto" w:sz="12" w:space="0"/>
            </w:tcBorders>
            <w:textDirection w:val="btLr"/>
            <w:vAlign w:val="center"/>
          </w:tcPr>
          <w:p w:rsidRPr="00D77055" w:rsidR="00202A0D" w:rsidP="00337D70" w:rsidRDefault="00202A0D" w14:paraId="44FB30F8" wp14:textId="77777777">
            <w:pPr>
              <w:spacing w:after="0"/>
              <w:jc w:val="center"/>
              <w:rPr>
                <w:rFonts w:ascii="Arial" w:hAnsi="Arial" w:cs="Arial"/>
                <w:b/>
                <w:sz w:val="18"/>
                <w:szCs w:val="18"/>
              </w:rPr>
            </w:pPr>
          </w:p>
        </w:tc>
        <w:tc>
          <w:tcPr>
            <w:tcW w:w="2787" w:type="dxa"/>
            <w:vAlign w:val="center"/>
          </w:tcPr>
          <w:p w:rsidRPr="00202A0D" w:rsidR="00202A0D" w:rsidP="00202A0D" w:rsidRDefault="00202A0D" w14:paraId="3D34B9CD" wp14:textId="77777777">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rsidRPr="008D16E1" w:rsidR="00202A0D" w:rsidP="00202A0D" w:rsidRDefault="00202A0D" w14:paraId="60D36847" wp14:textId="77777777">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rsidRPr="00B31BA5" w:rsidR="00202A0D" w:rsidP="00B31BA5" w:rsidRDefault="00202A0D" w14:paraId="7759EF62" wp14:textId="77777777">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rsidRPr="00C76381" w:rsidR="00202A0D" w:rsidP="003B15F6" w:rsidRDefault="00202A0D" w14:paraId="04AD6F4A" wp14:textId="77777777">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rsidRPr="00C76381" w:rsidR="00202A0D" w:rsidP="003B15F6" w:rsidRDefault="00202A0D" w14:paraId="1DA6542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3041E39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722B00A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42C6D796"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6E1831B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54E11D2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31126E5D"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02A0D" w:rsidP="003B15F6" w:rsidRDefault="00202A0D" w14:paraId="2DE403A5" wp14:textId="77777777">
            <w:pPr>
              <w:spacing w:after="0" w:line="240" w:lineRule="auto"/>
              <w:jc w:val="center"/>
              <w:rPr>
                <w:rFonts w:ascii="Arial" w:hAnsi="Arial" w:cs="Arial"/>
                <w:color w:val="FF0000"/>
                <w:sz w:val="18"/>
                <w:szCs w:val="18"/>
              </w:rPr>
            </w:pPr>
          </w:p>
        </w:tc>
      </w:tr>
      <w:tr xmlns:wp14="http://schemas.microsoft.com/office/word/2010/wordml" w:rsidRPr="00663293" w:rsidR="00202A0D" w:rsidTr="00202A0D" w14:paraId="07F7EAF9" wp14:textId="77777777">
        <w:trPr>
          <w:trHeight w:val="1266" w:hRule="exact"/>
        </w:trPr>
        <w:tc>
          <w:tcPr>
            <w:tcW w:w="709" w:type="dxa"/>
            <w:vMerge/>
            <w:tcBorders>
              <w:left w:val="single" w:color="auto" w:sz="12" w:space="0"/>
            </w:tcBorders>
            <w:textDirection w:val="btLr"/>
            <w:vAlign w:val="center"/>
          </w:tcPr>
          <w:p w:rsidRPr="00D77055" w:rsidR="00202A0D" w:rsidP="00337D70" w:rsidRDefault="00202A0D" w14:paraId="62431CDC" wp14:textId="77777777">
            <w:pPr>
              <w:spacing w:after="0"/>
              <w:jc w:val="center"/>
              <w:rPr>
                <w:rFonts w:ascii="Arial" w:hAnsi="Arial" w:cs="Arial"/>
                <w:b/>
                <w:sz w:val="18"/>
                <w:szCs w:val="18"/>
              </w:rPr>
            </w:pPr>
          </w:p>
        </w:tc>
        <w:tc>
          <w:tcPr>
            <w:tcW w:w="2787" w:type="dxa"/>
            <w:vAlign w:val="center"/>
          </w:tcPr>
          <w:p w:rsidR="00202A0D" w:rsidP="00202A0D" w:rsidRDefault="00202A0D" w14:paraId="15F07336" wp14:textId="77777777">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rsidRPr="00220880" w:rsidR="00202A0D" w:rsidP="00202A0D" w:rsidRDefault="00202A0D" w14:paraId="49E398E2" wp14:textId="77777777">
            <w:pPr>
              <w:pStyle w:val="TextoPC"/>
              <w:spacing w:after="0" w:line="240" w:lineRule="auto"/>
              <w:ind w:left="-30"/>
              <w:jc w:val="center"/>
              <w:rPr>
                <w:sz w:val="20"/>
                <w:szCs w:val="20"/>
              </w:rPr>
            </w:pPr>
          </w:p>
        </w:tc>
        <w:tc>
          <w:tcPr>
            <w:tcW w:w="3479" w:type="dxa"/>
            <w:vAlign w:val="center"/>
          </w:tcPr>
          <w:p w:rsidRPr="00311357" w:rsidR="00202A0D" w:rsidP="00B31BA5" w:rsidRDefault="00311357" w14:paraId="1149100A" wp14:textId="77777777">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rsidRPr="00C76381" w:rsidR="00202A0D" w:rsidP="003B15F6" w:rsidRDefault="00202A0D" w14:paraId="16287F21" wp14:textId="77777777">
            <w:pPr>
              <w:spacing w:after="0" w:line="240" w:lineRule="auto"/>
              <w:jc w:val="center"/>
              <w:rPr>
                <w:rFonts w:ascii="Arial" w:hAnsi="Arial" w:cs="Arial"/>
                <w:sz w:val="16"/>
                <w:szCs w:val="16"/>
              </w:rPr>
            </w:pPr>
          </w:p>
        </w:tc>
        <w:tc>
          <w:tcPr>
            <w:tcW w:w="339" w:type="dxa"/>
            <w:shd w:val="clear" w:color="auto" w:fill="auto"/>
            <w:vAlign w:val="center"/>
          </w:tcPr>
          <w:p w:rsidRPr="00C76381" w:rsidR="00202A0D" w:rsidP="003B15F6" w:rsidRDefault="00202A0D" w14:paraId="5BE93A6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384BA73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34B3F2E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7D34F5C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0B4020A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D7B270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4F904CB7"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02A0D" w:rsidP="003B15F6" w:rsidRDefault="00202A0D" w14:paraId="06971CD3" wp14:textId="77777777">
            <w:pPr>
              <w:spacing w:after="0" w:line="240" w:lineRule="auto"/>
              <w:jc w:val="center"/>
              <w:rPr>
                <w:rFonts w:ascii="Arial" w:hAnsi="Arial" w:cs="Arial"/>
                <w:color w:val="FF0000"/>
                <w:sz w:val="18"/>
                <w:szCs w:val="18"/>
              </w:rPr>
            </w:pPr>
          </w:p>
        </w:tc>
      </w:tr>
      <w:tr xmlns:wp14="http://schemas.microsoft.com/office/word/2010/wordml" w:rsidRPr="00663293" w:rsidR="00202A0D" w:rsidTr="00202A0D" w14:paraId="23E23B20" wp14:textId="77777777">
        <w:trPr>
          <w:trHeight w:val="1266" w:hRule="exact"/>
        </w:trPr>
        <w:tc>
          <w:tcPr>
            <w:tcW w:w="709" w:type="dxa"/>
            <w:vMerge/>
            <w:tcBorders>
              <w:left w:val="single" w:color="auto" w:sz="12" w:space="0"/>
            </w:tcBorders>
            <w:textDirection w:val="btLr"/>
            <w:vAlign w:val="center"/>
          </w:tcPr>
          <w:p w:rsidRPr="00D77055" w:rsidR="00202A0D" w:rsidP="00337D70" w:rsidRDefault="00202A0D" w14:paraId="2A1F701D" wp14:textId="77777777">
            <w:pPr>
              <w:spacing w:after="0"/>
              <w:jc w:val="center"/>
              <w:rPr>
                <w:rFonts w:ascii="Arial" w:hAnsi="Arial" w:cs="Arial"/>
                <w:b/>
                <w:sz w:val="18"/>
                <w:szCs w:val="18"/>
              </w:rPr>
            </w:pPr>
          </w:p>
        </w:tc>
        <w:tc>
          <w:tcPr>
            <w:tcW w:w="2787" w:type="dxa"/>
            <w:vAlign w:val="center"/>
          </w:tcPr>
          <w:p w:rsidR="00202A0D" w:rsidP="00202A0D" w:rsidRDefault="00202A0D" w14:paraId="370D9A59" wp14:textId="77777777">
            <w:pPr>
              <w:spacing w:after="0" w:line="240" w:lineRule="auto"/>
              <w:jc w:val="center"/>
              <w:rPr>
                <w:sz w:val="24"/>
                <w:szCs w:val="24"/>
                <w:lang w:eastAsia="pt-BR"/>
              </w:rPr>
            </w:pPr>
            <w:r>
              <w:rPr>
                <w:rStyle w:val="fontstyle01"/>
              </w:rPr>
              <w:t>4. Demonstrar objetividade na coleta de informações</w:t>
            </w:r>
          </w:p>
          <w:p w:rsidR="00202A0D" w:rsidP="00202A0D" w:rsidRDefault="00202A0D" w14:paraId="03EFCA41" wp14:textId="77777777">
            <w:pPr>
              <w:spacing w:after="0" w:line="240" w:lineRule="auto"/>
              <w:jc w:val="center"/>
              <w:rPr>
                <w:rStyle w:val="fontstyle01"/>
              </w:rPr>
            </w:pPr>
          </w:p>
        </w:tc>
        <w:tc>
          <w:tcPr>
            <w:tcW w:w="3479" w:type="dxa"/>
            <w:vAlign w:val="center"/>
          </w:tcPr>
          <w:p w:rsidR="00202A0D" w:rsidP="00B31BA5" w:rsidRDefault="00311357" w14:paraId="50B6C838" wp14:textId="77777777">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rsidRPr="00C76381" w:rsidR="00202A0D" w:rsidP="003B15F6" w:rsidRDefault="00202A0D" w14:paraId="5F96A722" wp14:textId="77777777">
            <w:pPr>
              <w:spacing w:after="0" w:line="240" w:lineRule="auto"/>
              <w:jc w:val="center"/>
              <w:rPr>
                <w:rFonts w:ascii="Arial" w:hAnsi="Arial" w:cs="Arial"/>
                <w:sz w:val="16"/>
                <w:szCs w:val="16"/>
              </w:rPr>
            </w:pPr>
          </w:p>
        </w:tc>
        <w:tc>
          <w:tcPr>
            <w:tcW w:w="339" w:type="dxa"/>
            <w:shd w:val="clear" w:color="auto" w:fill="auto"/>
            <w:vAlign w:val="center"/>
          </w:tcPr>
          <w:p w:rsidRPr="00C76381" w:rsidR="00202A0D" w:rsidP="003B15F6" w:rsidRDefault="00202A0D" w14:paraId="5B95CD1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5220BBB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3CB595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6D9C8D3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675E05E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2FC17F8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0A4F7224"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02A0D" w:rsidP="003B15F6" w:rsidRDefault="00202A0D" w14:paraId="5AE48A43" wp14:textId="77777777">
            <w:pPr>
              <w:spacing w:after="0" w:line="240" w:lineRule="auto"/>
              <w:jc w:val="center"/>
              <w:rPr>
                <w:rFonts w:ascii="Arial" w:hAnsi="Arial" w:cs="Arial"/>
                <w:color w:val="FF0000"/>
                <w:sz w:val="18"/>
                <w:szCs w:val="18"/>
              </w:rPr>
            </w:pPr>
          </w:p>
        </w:tc>
      </w:tr>
      <w:tr xmlns:wp14="http://schemas.microsoft.com/office/word/2010/wordml" w:rsidRPr="00663293" w:rsidR="00202A0D" w:rsidTr="00202A0D" w14:paraId="5D72FC13" wp14:textId="77777777">
        <w:trPr>
          <w:trHeight w:val="1266" w:hRule="exact"/>
        </w:trPr>
        <w:tc>
          <w:tcPr>
            <w:tcW w:w="709" w:type="dxa"/>
            <w:vMerge/>
            <w:tcBorders>
              <w:left w:val="single" w:color="auto" w:sz="12" w:space="0"/>
            </w:tcBorders>
            <w:textDirection w:val="btLr"/>
            <w:vAlign w:val="center"/>
          </w:tcPr>
          <w:p w:rsidRPr="00D77055" w:rsidR="00202A0D" w:rsidP="00337D70" w:rsidRDefault="00202A0D" w14:paraId="50F40DEB" wp14:textId="77777777">
            <w:pPr>
              <w:spacing w:after="0"/>
              <w:jc w:val="center"/>
              <w:rPr>
                <w:rFonts w:ascii="Arial" w:hAnsi="Arial" w:cs="Arial"/>
                <w:b/>
                <w:sz w:val="18"/>
                <w:szCs w:val="18"/>
              </w:rPr>
            </w:pPr>
          </w:p>
        </w:tc>
        <w:tc>
          <w:tcPr>
            <w:tcW w:w="2787" w:type="dxa"/>
            <w:vAlign w:val="center"/>
          </w:tcPr>
          <w:p w:rsidR="00202A0D" w:rsidP="00202A0D" w:rsidRDefault="00202A0D" w14:paraId="29FAF6AA" wp14:textId="77777777">
            <w:pPr>
              <w:spacing w:after="0" w:line="240" w:lineRule="auto"/>
              <w:jc w:val="center"/>
              <w:rPr>
                <w:sz w:val="24"/>
                <w:szCs w:val="24"/>
                <w:lang w:eastAsia="pt-BR"/>
              </w:rPr>
            </w:pPr>
            <w:r>
              <w:rPr>
                <w:rStyle w:val="fontstyle01"/>
              </w:rPr>
              <w:t>5. Demonstrar visão sistêmica (9)</w:t>
            </w:r>
          </w:p>
          <w:p w:rsidR="00202A0D" w:rsidP="00202A0D" w:rsidRDefault="00202A0D" w14:paraId="77A52294" wp14:textId="77777777">
            <w:pPr>
              <w:spacing w:after="0" w:line="240" w:lineRule="auto"/>
              <w:jc w:val="center"/>
              <w:rPr>
                <w:rStyle w:val="fontstyle01"/>
              </w:rPr>
            </w:pPr>
          </w:p>
        </w:tc>
        <w:tc>
          <w:tcPr>
            <w:tcW w:w="3479" w:type="dxa"/>
            <w:vAlign w:val="center"/>
          </w:tcPr>
          <w:p w:rsidR="00202A0D" w:rsidP="00311357" w:rsidRDefault="00311357" w14:paraId="78796D35" wp14:textId="7777777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rsidRPr="00C76381" w:rsidR="00202A0D" w:rsidP="003B15F6" w:rsidRDefault="00202A0D" w14:paraId="007DCDA8" wp14:textId="77777777">
            <w:pPr>
              <w:spacing w:after="0" w:line="240" w:lineRule="auto"/>
              <w:jc w:val="center"/>
              <w:rPr>
                <w:rFonts w:ascii="Arial" w:hAnsi="Arial" w:cs="Arial"/>
                <w:sz w:val="16"/>
                <w:szCs w:val="16"/>
              </w:rPr>
            </w:pPr>
          </w:p>
        </w:tc>
        <w:tc>
          <w:tcPr>
            <w:tcW w:w="339" w:type="dxa"/>
            <w:shd w:val="clear" w:color="auto" w:fill="auto"/>
            <w:vAlign w:val="center"/>
          </w:tcPr>
          <w:p w:rsidRPr="00C76381" w:rsidR="00202A0D" w:rsidP="003B15F6" w:rsidRDefault="00202A0D" w14:paraId="450EA2D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3DD355C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A81F0B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717AAFB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56EE48E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2908EB2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21FD38A"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02A0D" w:rsidP="003B15F6" w:rsidRDefault="00202A0D" w14:paraId="1FE2DD96" wp14:textId="77777777">
            <w:pPr>
              <w:spacing w:after="0" w:line="240" w:lineRule="auto"/>
              <w:jc w:val="center"/>
              <w:rPr>
                <w:rFonts w:ascii="Arial" w:hAnsi="Arial" w:cs="Arial"/>
                <w:color w:val="FF0000"/>
                <w:sz w:val="18"/>
                <w:szCs w:val="18"/>
              </w:rPr>
            </w:pPr>
          </w:p>
        </w:tc>
      </w:tr>
      <w:tr xmlns:wp14="http://schemas.microsoft.com/office/word/2010/wordml" w:rsidRPr="00663293" w:rsidR="00202A0D" w:rsidTr="00202A0D" w14:paraId="5366615E" wp14:textId="77777777">
        <w:trPr>
          <w:trHeight w:val="1266" w:hRule="exact"/>
        </w:trPr>
        <w:tc>
          <w:tcPr>
            <w:tcW w:w="709" w:type="dxa"/>
            <w:vMerge/>
            <w:tcBorders>
              <w:left w:val="single" w:color="auto" w:sz="12" w:space="0"/>
            </w:tcBorders>
            <w:textDirection w:val="btLr"/>
            <w:vAlign w:val="center"/>
          </w:tcPr>
          <w:p w:rsidRPr="00D77055" w:rsidR="00202A0D" w:rsidP="00337D70" w:rsidRDefault="00202A0D" w14:paraId="27357532" wp14:textId="77777777">
            <w:pPr>
              <w:spacing w:after="0"/>
              <w:jc w:val="center"/>
              <w:rPr>
                <w:rFonts w:ascii="Arial" w:hAnsi="Arial" w:cs="Arial"/>
                <w:b/>
                <w:sz w:val="18"/>
                <w:szCs w:val="18"/>
              </w:rPr>
            </w:pPr>
          </w:p>
        </w:tc>
        <w:tc>
          <w:tcPr>
            <w:tcW w:w="2787" w:type="dxa"/>
            <w:vAlign w:val="center"/>
          </w:tcPr>
          <w:p w:rsidR="00202A0D" w:rsidP="00202A0D" w:rsidRDefault="00202A0D" w14:paraId="3C7A9A64" wp14:textId="77777777">
            <w:pPr>
              <w:spacing w:after="0" w:line="240" w:lineRule="auto"/>
              <w:jc w:val="center"/>
              <w:rPr>
                <w:sz w:val="24"/>
                <w:szCs w:val="24"/>
                <w:lang w:eastAsia="pt-BR"/>
              </w:rPr>
            </w:pPr>
            <w:r>
              <w:rPr>
                <w:rStyle w:val="fontstyle01"/>
              </w:rPr>
              <w:t>6. Seguir método de trabalho (3)</w:t>
            </w:r>
          </w:p>
          <w:p w:rsidR="00202A0D" w:rsidP="00202A0D" w:rsidRDefault="00202A0D" w14:paraId="07F023C8" wp14:textId="77777777">
            <w:pPr>
              <w:spacing w:after="0" w:line="240" w:lineRule="auto"/>
              <w:jc w:val="center"/>
              <w:rPr>
                <w:rStyle w:val="fontstyle01"/>
              </w:rPr>
            </w:pPr>
          </w:p>
        </w:tc>
        <w:tc>
          <w:tcPr>
            <w:tcW w:w="3479" w:type="dxa"/>
            <w:vAlign w:val="center"/>
          </w:tcPr>
          <w:p w:rsidRPr="00311357" w:rsidR="00202A0D" w:rsidP="00B31BA5" w:rsidRDefault="00311357" w14:paraId="5124B3D5" wp14:textId="77777777">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rsidRPr="00C76381" w:rsidR="00202A0D" w:rsidP="003B15F6" w:rsidRDefault="00202A0D" w14:paraId="4BDB5498" wp14:textId="77777777">
            <w:pPr>
              <w:spacing w:after="0" w:line="240" w:lineRule="auto"/>
              <w:jc w:val="center"/>
              <w:rPr>
                <w:rFonts w:ascii="Arial" w:hAnsi="Arial" w:cs="Arial"/>
                <w:sz w:val="16"/>
                <w:szCs w:val="16"/>
              </w:rPr>
            </w:pPr>
          </w:p>
        </w:tc>
        <w:tc>
          <w:tcPr>
            <w:tcW w:w="339" w:type="dxa"/>
            <w:shd w:val="clear" w:color="auto" w:fill="auto"/>
            <w:vAlign w:val="center"/>
          </w:tcPr>
          <w:p w:rsidRPr="00C76381" w:rsidR="00202A0D" w:rsidP="003B15F6" w:rsidRDefault="00202A0D" w14:paraId="2916C19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7486946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187F57B8"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54738AF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46ABBD8F"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06BBA33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202A0D" w:rsidP="003B15F6" w:rsidRDefault="00202A0D" w14:paraId="464FCBC1"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202A0D" w:rsidP="003B15F6" w:rsidRDefault="00202A0D" w14:paraId="5C8C6B09" wp14:textId="77777777">
            <w:pPr>
              <w:spacing w:after="0" w:line="240" w:lineRule="auto"/>
              <w:jc w:val="center"/>
              <w:rPr>
                <w:rFonts w:ascii="Arial" w:hAnsi="Arial" w:cs="Arial"/>
                <w:color w:val="FF0000"/>
                <w:sz w:val="18"/>
                <w:szCs w:val="18"/>
              </w:rPr>
            </w:pPr>
          </w:p>
        </w:tc>
      </w:tr>
      <w:tr xmlns:wp14="http://schemas.microsoft.com/office/word/2010/wordml" w:rsidRPr="00663293" w:rsidR="00D52010" w:rsidTr="002C77DF" w14:paraId="2F599F29" wp14:textId="77777777">
        <w:trPr>
          <w:trHeight w:val="567" w:hRule="exact"/>
        </w:trPr>
        <w:tc>
          <w:tcPr>
            <w:tcW w:w="7211" w:type="dxa"/>
            <w:gridSpan w:val="4"/>
            <w:tcBorders>
              <w:left w:val="single" w:color="auto" w:sz="12" w:space="0"/>
            </w:tcBorders>
            <w:vAlign w:val="center"/>
          </w:tcPr>
          <w:p w:rsidRPr="00C76381" w:rsidR="00D52010" w:rsidP="007401A0" w:rsidRDefault="00D52010" w14:paraId="5EBBE275" wp14:textId="77777777">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rsidRPr="00C76381" w:rsidR="00D52010" w:rsidP="00C76381" w:rsidRDefault="00D52010" w14:paraId="3382A365"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D52010" w:rsidP="00C76381" w:rsidRDefault="00D52010" w14:paraId="5C71F136"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D52010" w:rsidP="00C76381" w:rsidRDefault="00D52010" w14:paraId="62199465"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D52010" w:rsidP="00C76381" w:rsidRDefault="00D52010" w14:paraId="0DA123B1"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D52010" w:rsidP="00C76381" w:rsidRDefault="00D52010" w14:paraId="4C4CEA3D"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D52010" w:rsidP="00C76381" w:rsidRDefault="00D52010" w14:paraId="50895670"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D52010" w:rsidP="00C76381" w:rsidRDefault="00D52010" w14:paraId="38C1F859" wp14:textId="77777777">
            <w:pPr>
              <w:spacing w:after="0" w:line="240" w:lineRule="auto"/>
              <w:jc w:val="center"/>
              <w:rPr>
                <w:rFonts w:ascii="Arial" w:hAnsi="Arial" w:cs="Arial"/>
                <w:sz w:val="20"/>
                <w:szCs w:val="20"/>
              </w:rPr>
            </w:pPr>
          </w:p>
        </w:tc>
        <w:tc>
          <w:tcPr>
            <w:tcW w:w="339" w:type="dxa"/>
            <w:tcBorders>
              <w:top w:val="nil"/>
              <w:right w:val="single" w:color="auto" w:sz="12" w:space="0"/>
            </w:tcBorders>
            <w:shd w:val="clear" w:color="auto" w:fill="auto"/>
            <w:vAlign w:val="center"/>
          </w:tcPr>
          <w:p w:rsidRPr="00663293" w:rsidR="00D52010" w:rsidP="00C76381" w:rsidRDefault="00D52010" w14:paraId="0C8FE7CE" wp14:textId="77777777">
            <w:pPr>
              <w:spacing w:after="0" w:line="240" w:lineRule="auto"/>
              <w:jc w:val="center"/>
              <w:rPr>
                <w:rFonts w:ascii="Arial" w:hAnsi="Arial" w:cs="Arial"/>
                <w:color w:val="0000FF"/>
                <w:sz w:val="20"/>
                <w:szCs w:val="20"/>
              </w:rPr>
            </w:pPr>
          </w:p>
        </w:tc>
      </w:tr>
      <w:tr xmlns:wp14="http://schemas.microsoft.com/office/word/2010/wordml" w:rsidRPr="00663293" w:rsidR="00D52010" w:rsidTr="00083405" w14:paraId="4317CA29" wp14:textId="77777777">
        <w:trPr>
          <w:trHeight w:val="567" w:hRule="exact"/>
        </w:trPr>
        <w:tc>
          <w:tcPr>
            <w:tcW w:w="7211" w:type="dxa"/>
            <w:gridSpan w:val="4"/>
            <w:tcBorders>
              <w:left w:val="single" w:color="auto" w:sz="12" w:space="0"/>
              <w:bottom w:val="single" w:color="auto" w:sz="12" w:space="0"/>
            </w:tcBorders>
            <w:vAlign w:val="center"/>
          </w:tcPr>
          <w:p w:rsidRPr="00C76381" w:rsidR="00D52010" w:rsidP="007401A0" w:rsidRDefault="00D52010" w14:paraId="5FF7A40B" wp14:textId="77777777">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color="auto" w:sz="12" w:space="0"/>
            </w:tcBorders>
            <w:shd w:val="clear" w:color="auto" w:fill="auto"/>
            <w:vAlign w:val="center"/>
          </w:tcPr>
          <w:p w:rsidRPr="00C76381" w:rsidR="00D52010" w:rsidP="00C76381" w:rsidRDefault="00D52010" w14:paraId="41004F19"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D52010" w:rsidP="00C76381" w:rsidRDefault="00D52010" w14:paraId="67C0C651"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D52010" w:rsidP="00C76381" w:rsidRDefault="00D52010" w14:paraId="308D56CC"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D52010" w:rsidP="00C76381" w:rsidRDefault="00D52010" w14:paraId="797E50C6"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D52010" w:rsidP="00C76381" w:rsidRDefault="00D52010" w14:paraId="7B04FA47"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D52010" w:rsidP="00C76381" w:rsidRDefault="00D52010" w14:paraId="568C698B"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D52010" w:rsidP="00C76381" w:rsidRDefault="00D52010" w14:paraId="1A939487" wp14:textId="77777777">
            <w:pPr>
              <w:spacing w:after="0" w:line="240" w:lineRule="auto"/>
              <w:jc w:val="center"/>
              <w:rPr>
                <w:rFonts w:ascii="Arial" w:hAnsi="Arial" w:cs="Arial"/>
                <w:sz w:val="20"/>
                <w:szCs w:val="20"/>
              </w:rPr>
            </w:pPr>
          </w:p>
        </w:tc>
        <w:tc>
          <w:tcPr>
            <w:tcW w:w="339" w:type="dxa"/>
            <w:tcBorders>
              <w:bottom w:val="single" w:color="auto" w:sz="12" w:space="0"/>
              <w:right w:val="single" w:color="auto" w:sz="12" w:space="0"/>
            </w:tcBorders>
            <w:shd w:val="clear" w:color="auto" w:fill="auto"/>
            <w:vAlign w:val="center"/>
          </w:tcPr>
          <w:p w:rsidRPr="00663293" w:rsidR="00D52010" w:rsidP="00C76381" w:rsidRDefault="00D52010" w14:paraId="6AA258D8" wp14:textId="77777777">
            <w:pPr>
              <w:spacing w:after="0" w:line="240" w:lineRule="auto"/>
              <w:jc w:val="center"/>
              <w:rPr>
                <w:rFonts w:ascii="Arial" w:hAnsi="Arial" w:cs="Arial"/>
                <w:color w:val="0000FF"/>
                <w:sz w:val="20"/>
                <w:szCs w:val="20"/>
              </w:rPr>
            </w:pPr>
          </w:p>
        </w:tc>
      </w:tr>
    </w:tbl>
    <w:p xmlns:wp14="http://schemas.microsoft.com/office/word/2010/wordml" w:rsidR="00220880" w:rsidP="00377BB6" w:rsidRDefault="00220880" w14:paraId="6FFBD3EC" wp14:textId="77777777">
      <w:pPr>
        <w:tabs>
          <w:tab w:val="left" w:pos="8690"/>
        </w:tabs>
        <w:jc w:val="center"/>
        <w:rPr>
          <w:rFonts w:ascii="Arial" w:hAnsi="Arial" w:cs="Arial"/>
          <w:sz w:val="20"/>
          <w:szCs w:val="20"/>
        </w:rPr>
      </w:pPr>
    </w:p>
    <w:p xmlns:wp14="http://schemas.microsoft.com/office/word/2010/wordml" w:rsidR="00621DB8" w:rsidP="00377BB6" w:rsidRDefault="00220880" w14:paraId="30DCCCAD" wp14:textId="77777777">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70" w:type="dxa"/>
          <w:right w:w="70" w:type="dxa"/>
        </w:tblCellMar>
        <w:tblLook w:val="0000" w:firstRow="0" w:lastRow="0" w:firstColumn="0" w:lastColumn="0" w:noHBand="0" w:noVBand="0"/>
      </w:tblPr>
      <w:tblGrid>
        <w:gridCol w:w="3970"/>
        <w:gridCol w:w="2693"/>
        <w:gridCol w:w="3260"/>
      </w:tblGrid>
      <w:tr xmlns:wp14="http://schemas.microsoft.com/office/word/2010/wordml" w:rsidR="001C7FE6" w:rsidTr="6D643BDC" w14:paraId="67AD18CA" wp14:textId="77777777">
        <w:trPr>
          <w:trHeight w:val="397"/>
        </w:trPr>
        <w:tc>
          <w:tcPr>
            <w:tcW w:w="9923" w:type="dxa"/>
            <w:gridSpan w:val="3"/>
            <w:tcBorders>
              <w:top w:val="single" w:color="auto" w:sz="12" w:space="0"/>
              <w:left w:val="single" w:color="auto" w:sz="12" w:space="0"/>
              <w:bottom w:val="single" w:color="auto" w:sz="2" w:space="0"/>
              <w:right w:val="single" w:color="auto" w:sz="12" w:space="0"/>
            </w:tcBorders>
            <w:tcMar/>
            <w:vAlign w:val="center"/>
          </w:tcPr>
          <w:p w:rsidRPr="00D46FCF" w:rsidR="001C7FE6" w:rsidP="00E86EB7" w:rsidRDefault="001C7FE6" w14:paraId="71A1CD5E" wp14:textId="77777777">
            <w:pPr>
              <w:tabs>
                <w:tab w:val="left" w:pos="3975"/>
                <w:tab w:val="center" w:pos="4819"/>
              </w:tabs>
              <w:spacing w:after="0" w:line="240" w:lineRule="auto"/>
              <w:jc w:val="center"/>
              <w:rPr>
                <w:b/>
                <w:bCs/>
                <w:lang w:eastAsia="ar-SA"/>
              </w:rPr>
            </w:pPr>
            <w:bookmarkStart w:name="_Hlk52006100" w:id="0"/>
            <w:r w:rsidRPr="00D46FCF">
              <w:rPr>
                <w:rFonts w:ascii="Arial Narrow" w:hAnsi="Arial Narrow" w:cs="Arial Narrow"/>
                <w:b/>
                <w:bCs/>
                <w:lang w:eastAsia="ar-SA"/>
              </w:rPr>
              <w:t xml:space="preserve">PLANO DE AULA </w:t>
            </w:r>
          </w:p>
        </w:tc>
      </w:tr>
      <w:tr xmlns:wp14="http://schemas.microsoft.com/office/word/2010/wordml" w:rsidR="00C76F6E" w:rsidTr="6D643BDC" w14:paraId="18335CF1" wp14:textId="77777777">
        <w:trPr>
          <w:trHeight w:val="397"/>
        </w:trPr>
        <w:tc>
          <w:tcPr>
            <w:tcW w:w="3970" w:type="dxa"/>
            <w:tcBorders>
              <w:top w:val="single" w:color="auto" w:sz="4" w:space="0"/>
              <w:left w:val="single" w:color="auto" w:sz="12" w:space="0"/>
              <w:bottom w:val="double" w:color="auto" w:sz="4" w:space="0"/>
              <w:right w:val="single" w:color="auto" w:sz="2" w:space="0"/>
            </w:tcBorders>
            <w:tcMar/>
            <w:vAlign w:val="center"/>
          </w:tcPr>
          <w:p w:rsidRPr="00C76F6E" w:rsidR="00C76F6E" w:rsidP="007401A0" w:rsidRDefault="00C76F6E" w14:paraId="4287FD86" wp14:textId="77777777">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color="auto" w:sz="4" w:space="0"/>
              <w:left w:val="single" w:color="auto" w:sz="2" w:space="0"/>
              <w:bottom w:val="double" w:color="auto" w:sz="4" w:space="0"/>
              <w:right w:val="single" w:color="auto" w:sz="4" w:space="0"/>
            </w:tcBorders>
            <w:tcMar/>
            <w:vAlign w:val="center"/>
          </w:tcPr>
          <w:p w:rsidRPr="00C76F6E" w:rsidR="00C76F6E" w:rsidP="007401A0" w:rsidRDefault="00C76F6E" w14:paraId="0318D005" wp14:textId="77777777">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color="auto" w:sz="4" w:space="0"/>
              <w:left w:val="single" w:color="auto" w:sz="4" w:space="0"/>
              <w:bottom w:val="double" w:color="auto" w:sz="4" w:space="0"/>
              <w:right w:val="single" w:color="auto" w:sz="12" w:space="0"/>
            </w:tcBorders>
            <w:tcMar/>
            <w:vAlign w:val="center"/>
          </w:tcPr>
          <w:p w:rsidRPr="00C76F6E" w:rsidR="00C76F6E" w:rsidP="00C967C2" w:rsidRDefault="00C967C2" w14:paraId="79ED1E4A" wp14:textId="77777777">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Pr="00C76F6E" w:rsid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xmlns:wp14="http://schemas.microsoft.com/office/word/2010/wordml" w:rsidR="00CB196D" w:rsidTr="6D643BDC" w14:paraId="111E867F" wp14:textId="77777777">
        <w:trPr>
          <w:trHeight w:val="567"/>
        </w:trPr>
        <w:tc>
          <w:tcPr>
            <w:tcW w:w="3970" w:type="dxa"/>
            <w:tcBorders>
              <w:top w:val="double" w:color="auto" w:sz="4" w:space="0"/>
              <w:left w:val="single" w:color="auto" w:sz="12" w:space="0"/>
              <w:bottom w:val="single" w:color="auto" w:sz="4" w:space="0"/>
              <w:right w:val="single" w:color="auto" w:sz="2" w:space="0"/>
            </w:tcBorders>
            <w:tcMar/>
            <w:vAlign w:val="center"/>
          </w:tcPr>
          <w:p w:rsidRPr="0095455A" w:rsidR="00A034F7" w:rsidP="00A034F7" w:rsidRDefault="00A034F7" w14:paraId="3B1D557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rsidRPr="0095455A" w:rsidR="00A034F7" w:rsidP="00A034F7" w:rsidRDefault="00A034F7" w14:paraId="4AA753D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rsidRPr="0095455A" w:rsidR="00A034F7" w:rsidP="00A034F7" w:rsidRDefault="00A034F7" w14:paraId="252ACB1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rsidRPr="0095455A" w:rsidR="00A034F7" w:rsidP="00A034F7" w:rsidRDefault="00A034F7" w14:paraId="6DEEDAA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rsidRPr="0095455A" w:rsidR="00A034F7" w:rsidP="00A034F7" w:rsidRDefault="00A034F7" w14:paraId="1F2E1B7F"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rsidRPr="0095455A" w:rsidR="00A034F7" w:rsidP="00A034F7" w:rsidRDefault="00A034F7" w14:paraId="2FB1388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rsidRPr="0095455A" w:rsidR="00A034F7" w:rsidP="00A034F7" w:rsidRDefault="00A034F7" w14:paraId="1DD4479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rsidRPr="0095455A" w:rsidR="00A034F7" w:rsidP="00A034F7" w:rsidRDefault="00A034F7" w14:paraId="78C3AC8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rsidRPr="0095455A" w:rsidR="00A034F7" w:rsidP="00A034F7" w:rsidRDefault="00A034F7" w14:paraId="4AC7EA3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rsidRPr="0095455A" w:rsidR="00A034F7" w:rsidP="00A034F7" w:rsidRDefault="00A034F7" w14:paraId="77D0772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rsidRPr="0033420A" w:rsidR="00CB196D" w:rsidP="002F653D" w:rsidRDefault="00CB196D" w14:paraId="36AF6883" wp14:textId="77777777">
            <w:pPr>
              <w:spacing w:after="0" w:line="240" w:lineRule="auto"/>
              <w:rPr>
                <w:rFonts w:ascii="Arial" w:hAnsi="Arial" w:cs="Arial"/>
              </w:rPr>
            </w:pPr>
          </w:p>
        </w:tc>
        <w:tc>
          <w:tcPr>
            <w:tcW w:w="2693" w:type="dxa"/>
            <w:tcBorders>
              <w:top w:val="double" w:color="auto" w:sz="4" w:space="0"/>
              <w:left w:val="single" w:color="auto" w:sz="2" w:space="0"/>
              <w:bottom w:val="single" w:color="auto" w:sz="4" w:space="0"/>
              <w:right w:val="single" w:color="auto" w:sz="4" w:space="0"/>
            </w:tcBorders>
            <w:tcMar/>
            <w:vAlign w:val="center"/>
          </w:tcPr>
          <w:p w:rsidRPr="0033420A" w:rsidR="00CB196D" w:rsidP="00CB196D" w:rsidRDefault="00CB196D" w14:paraId="6D15E7CD" wp14:textId="77777777">
            <w:pPr>
              <w:spacing w:after="0" w:line="240" w:lineRule="auto"/>
              <w:jc w:val="center"/>
              <w:rPr>
                <w:rFonts w:ascii="Arial" w:hAnsi="Arial" w:cs="Arial"/>
              </w:rPr>
            </w:pPr>
            <w:r>
              <w:rPr>
                <w:rFonts w:ascii="Arial" w:hAnsi="Arial" w:cs="Arial"/>
              </w:rPr>
              <w:t>Exposição dialogada</w:t>
            </w:r>
            <w:r w:rsidR="00A034F7">
              <w:rPr>
                <w:rFonts w:ascii="Arial" w:hAnsi="Arial" w:cs="Arial"/>
              </w:rPr>
              <w:t xml:space="preserve"> e prática com problema de uma empresa</w:t>
            </w:r>
          </w:p>
        </w:tc>
        <w:tc>
          <w:tcPr>
            <w:tcW w:w="3260" w:type="dxa"/>
            <w:tcBorders>
              <w:top w:val="double" w:color="auto" w:sz="4" w:space="0"/>
              <w:left w:val="single" w:color="auto" w:sz="4" w:space="0"/>
              <w:bottom w:val="single" w:color="auto" w:sz="4" w:space="0"/>
              <w:right w:val="single" w:color="auto" w:sz="12" w:space="0"/>
            </w:tcBorders>
            <w:tcMar/>
            <w:vAlign w:val="center"/>
          </w:tcPr>
          <w:p w:rsidRPr="0033420A" w:rsidR="002F653D" w:rsidP="00CB196D" w:rsidRDefault="00A034F7" w14:paraId="62C7DEC4" wp14:textId="77777777">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xmlns:wp14="http://schemas.microsoft.com/office/word/2010/wordml" w:rsidR="00CB196D" w:rsidTr="6D643BDC" w14:paraId="6E9AA243" wp14:textId="77777777">
        <w:trPr>
          <w:trHeight w:val="567"/>
        </w:trPr>
        <w:tc>
          <w:tcPr>
            <w:tcW w:w="3970" w:type="dxa"/>
            <w:tcBorders>
              <w:top w:val="single" w:color="auto" w:sz="4" w:space="0"/>
              <w:left w:val="single" w:color="auto" w:sz="12" w:space="0"/>
              <w:bottom w:val="single" w:color="auto" w:sz="4" w:space="0"/>
              <w:right w:val="single" w:color="auto" w:sz="2" w:space="0"/>
            </w:tcBorders>
            <w:tcMar/>
            <w:vAlign w:val="center"/>
          </w:tcPr>
          <w:p w:rsidRPr="0095455A" w:rsidR="00A034F7" w:rsidP="00A034F7" w:rsidRDefault="00A034F7" w14:paraId="368DFBB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rsidRPr="0095455A" w:rsidR="00A034F7" w:rsidP="00A034F7" w:rsidRDefault="00A034F7" w14:paraId="6460878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rsidRPr="0095455A" w:rsidR="00A034F7" w:rsidP="00A034F7" w:rsidRDefault="00A034F7" w14:paraId="5DB3CF2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rsidRPr="0095455A" w:rsidR="00A034F7" w:rsidP="00A034F7" w:rsidRDefault="00A034F7" w14:paraId="62BB5A7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p>
          <w:p w:rsidRPr="0095455A" w:rsidR="00A034F7" w:rsidP="00A034F7" w:rsidRDefault="00A034F7" w14:paraId="1153217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pontos de vista</w:t>
            </w:r>
          </w:p>
          <w:p w:rsidRPr="0095455A" w:rsidR="00A034F7" w:rsidP="00A034F7" w:rsidRDefault="00A034F7" w14:paraId="0BE67DE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rsidRPr="0095455A" w:rsidR="00A034F7" w:rsidP="00A034F7" w:rsidRDefault="00A034F7" w14:paraId="43E23DA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rsidRPr="0095455A" w:rsidR="00A034F7" w:rsidP="00A034F7" w:rsidRDefault="00A034F7" w14:paraId="486505B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rsidRPr="0095455A" w:rsidR="00A034F7" w:rsidP="00A034F7" w:rsidRDefault="00A034F7" w14:paraId="4828558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rsidRPr="0095455A" w:rsidR="00A034F7" w:rsidP="00A034F7" w:rsidRDefault="00A034F7" w14:paraId="25250B0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rsidRPr="0095455A" w:rsidR="00A034F7" w:rsidP="00A034F7" w:rsidRDefault="00A034F7" w14:paraId="6BC5E95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rsidRPr="00A034F7" w:rsidR="00A034F7" w:rsidP="00A034F7" w:rsidRDefault="00A034F7" w14:paraId="15860C7B" wp14:textId="7777777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2.2.8.Brainstorming</w:t>
            </w:r>
          </w:p>
          <w:p w:rsidRPr="00A034F7" w:rsidR="00A034F7" w:rsidP="00A034F7" w:rsidRDefault="00A034F7" w14:paraId="7AA14B48" wp14:textId="7777777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 xml:space="preserve">2.2.9.Métodos </w:t>
            </w:r>
            <w:proofErr w:type="spellStart"/>
            <w:r w:rsidRPr="00A034F7">
              <w:rPr>
                <w:rFonts w:ascii="Arial" w:hAnsi="Arial" w:cs="Arial"/>
                <w:lang w:val="en-US" w:eastAsia="pt-BR"/>
              </w:rPr>
              <w:t>Sistêmicos</w:t>
            </w:r>
            <w:proofErr w:type="spellEnd"/>
            <w:r w:rsidRPr="00A034F7">
              <w:rPr>
                <w:rFonts w:ascii="Arial" w:hAnsi="Arial" w:cs="Arial"/>
                <w:lang w:val="en-US" w:eastAsia="pt-BR"/>
              </w:rPr>
              <w:t xml:space="preserve"> (JAD -</w:t>
            </w:r>
          </w:p>
          <w:p w:rsidRPr="0095455A" w:rsidR="00A034F7" w:rsidP="00A034F7" w:rsidRDefault="00A034F7" w14:paraId="16E2FA1A"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rsidRPr="0095455A" w:rsidR="00A034F7" w:rsidP="00A034F7" w:rsidRDefault="00A034F7" w14:paraId="33072C4D"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rsidRPr="0095455A" w:rsidR="00A034F7" w:rsidP="00A034F7" w:rsidRDefault="00A034F7" w14:paraId="1E2B0698"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rsidRPr="0095455A" w:rsidR="00A034F7" w:rsidP="00A034F7" w:rsidRDefault="00A034F7" w14:paraId="5A776CCA"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rsidRPr="0095455A" w:rsidR="00A034F7" w:rsidP="00A034F7" w:rsidRDefault="00A034F7" w14:paraId="0147153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rsidRPr="0033420A" w:rsidR="00CB196D" w:rsidP="002F653D" w:rsidRDefault="00CB196D" w14:paraId="54C529ED" wp14:textId="77777777">
            <w:pPr>
              <w:spacing w:after="0" w:line="240" w:lineRule="auto"/>
              <w:rPr>
                <w:rFonts w:ascii="Arial" w:hAnsi="Arial" w:cs="Arial"/>
              </w:rPr>
            </w:pPr>
          </w:p>
        </w:tc>
        <w:tc>
          <w:tcPr>
            <w:tcW w:w="2693" w:type="dxa"/>
            <w:tcBorders>
              <w:top w:val="single" w:color="auto" w:sz="4" w:space="0"/>
              <w:left w:val="single" w:color="auto" w:sz="2" w:space="0"/>
              <w:bottom w:val="single" w:color="auto" w:sz="4" w:space="0"/>
              <w:right w:val="single" w:color="auto" w:sz="4" w:space="0"/>
            </w:tcBorders>
            <w:tcMar/>
            <w:vAlign w:val="center"/>
          </w:tcPr>
          <w:p w:rsidRPr="0033420A" w:rsidR="00CB196D" w:rsidP="00CB196D" w:rsidRDefault="00CB196D" w14:paraId="0068C3D8" wp14:textId="77777777">
            <w:pPr>
              <w:spacing w:after="0" w:line="240" w:lineRule="auto"/>
              <w:jc w:val="center"/>
              <w:rPr>
                <w:rFonts w:ascii="Arial" w:hAnsi="Arial" w:cs="Arial"/>
              </w:rPr>
            </w:pPr>
            <w:r>
              <w:rPr>
                <w:rFonts w:ascii="Arial" w:hAnsi="Arial" w:cs="Arial"/>
              </w:rPr>
              <w:t xml:space="preserve">Exposição dialogada </w:t>
            </w:r>
            <w:r w:rsidR="00A034F7">
              <w:rPr>
                <w:rFonts w:ascii="Arial" w:hAnsi="Arial" w:cs="Arial"/>
              </w:rPr>
              <w:t>e práticas com entrevista na própria escola</w:t>
            </w:r>
          </w:p>
        </w:tc>
        <w:tc>
          <w:tcPr>
            <w:tcW w:w="3260" w:type="dxa"/>
            <w:tcBorders>
              <w:top w:val="single" w:color="auto" w:sz="4" w:space="0"/>
              <w:left w:val="single" w:color="auto" w:sz="4" w:space="0"/>
              <w:bottom w:val="single" w:color="auto" w:sz="4" w:space="0"/>
              <w:right w:val="single" w:color="auto" w:sz="12" w:space="0"/>
            </w:tcBorders>
            <w:tcMar/>
            <w:vAlign w:val="center"/>
          </w:tcPr>
          <w:p w:rsidRPr="0033420A" w:rsidR="002F653D" w:rsidP="00CB196D" w:rsidRDefault="00BA567B" w14:paraId="4F068B87" wp14:textId="77777777">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xmlns:wp14="http://schemas.microsoft.com/office/word/2010/wordml" w:rsidR="00CB196D" w:rsidTr="6D643BDC" w14:paraId="0137311B" wp14:textId="77777777">
        <w:trPr>
          <w:trHeight w:val="567"/>
        </w:trPr>
        <w:tc>
          <w:tcPr>
            <w:tcW w:w="3970" w:type="dxa"/>
            <w:tcBorders>
              <w:top w:val="single" w:color="auto" w:sz="4" w:space="0"/>
              <w:left w:val="single" w:color="auto" w:sz="12" w:space="0"/>
              <w:bottom w:val="single" w:color="auto" w:sz="4" w:space="0"/>
              <w:right w:val="single" w:color="auto" w:sz="2" w:space="0"/>
            </w:tcBorders>
            <w:tcMar/>
            <w:vAlign w:val="center"/>
          </w:tcPr>
          <w:p w:rsidRPr="0095455A" w:rsidR="00A034F7" w:rsidP="00A034F7" w:rsidRDefault="00A034F7" w14:paraId="159397E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rsidRPr="0095455A" w:rsidR="00A034F7" w:rsidP="00A034F7" w:rsidRDefault="00A034F7" w14:paraId="61D815D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rsidRPr="0095455A" w:rsidR="00A034F7" w:rsidP="00A034F7" w:rsidRDefault="00A034F7" w14:paraId="74E98DA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rsidRPr="0095455A" w:rsidR="00A034F7" w:rsidP="00A034F7" w:rsidRDefault="00A034F7" w14:paraId="4B9687C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rsidR="00A034F7" w:rsidP="00A034F7" w:rsidRDefault="00A034F7" w14:paraId="19A48998"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rsidRPr="00220880" w:rsidR="00CB196D" w:rsidP="002F653D" w:rsidRDefault="00CB196D" w14:paraId="1C0157D6" wp14:textId="77777777">
            <w:pPr>
              <w:spacing w:after="0" w:line="240" w:lineRule="auto"/>
              <w:rPr>
                <w:rFonts w:ascii="Arial" w:hAnsi="Arial" w:cs="Arial"/>
              </w:rPr>
            </w:pPr>
          </w:p>
        </w:tc>
        <w:tc>
          <w:tcPr>
            <w:tcW w:w="2693" w:type="dxa"/>
            <w:tcBorders>
              <w:top w:val="single" w:color="auto" w:sz="4" w:space="0"/>
              <w:left w:val="single" w:color="auto" w:sz="2" w:space="0"/>
              <w:bottom w:val="single" w:color="auto" w:sz="4" w:space="0"/>
              <w:right w:val="single" w:color="auto" w:sz="4" w:space="0"/>
            </w:tcBorders>
            <w:tcMar/>
            <w:vAlign w:val="center"/>
          </w:tcPr>
          <w:p w:rsidRPr="0033420A" w:rsidR="00CB196D" w:rsidP="00CB196D" w:rsidRDefault="00A034F7" w14:paraId="6D8DA67E" wp14:textId="77777777">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color="auto" w:sz="4" w:space="0"/>
              <w:left w:val="single" w:color="auto" w:sz="4" w:space="0"/>
              <w:bottom w:val="single" w:color="auto" w:sz="4" w:space="0"/>
              <w:right w:val="single" w:color="auto" w:sz="12" w:space="0"/>
            </w:tcBorders>
            <w:tcMar/>
            <w:vAlign w:val="center"/>
          </w:tcPr>
          <w:p w:rsidRPr="0033420A" w:rsidR="002F653D" w:rsidP="002F653D" w:rsidRDefault="00A034F7" w14:paraId="1E6FC3E8" wp14:textId="77777777">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xmlns:wp14="http://schemas.microsoft.com/office/word/2010/wordml" w:rsidR="00CB196D" w:rsidTr="6D643BDC" w14:paraId="6D1496F9" wp14:textId="77777777">
        <w:trPr>
          <w:trHeight w:val="567"/>
        </w:trPr>
        <w:tc>
          <w:tcPr>
            <w:tcW w:w="3970" w:type="dxa"/>
            <w:tcBorders>
              <w:top w:val="single" w:color="auto" w:sz="4" w:space="0"/>
              <w:left w:val="single" w:color="auto" w:sz="12" w:space="0"/>
              <w:bottom w:val="single" w:color="auto" w:sz="2" w:space="0"/>
              <w:right w:val="single" w:color="auto" w:sz="2" w:space="0"/>
            </w:tcBorders>
            <w:tcMar/>
            <w:vAlign w:val="center"/>
          </w:tcPr>
          <w:p w:rsidRPr="0095455A" w:rsidR="00A034F7" w:rsidP="00A034F7" w:rsidRDefault="00A034F7" w14:paraId="46535ED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rsidRPr="0095455A" w:rsidR="00A034F7" w:rsidP="00A034F7" w:rsidRDefault="00A034F7" w14:paraId="640C3E0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rsidRPr="0095455A" w:rsidR="00A034F7" w:rsidP="00A034F7" w:rsidRDefault="00A034F7" w14:paraId="69AD675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rsidRPr="0033420A" w:rsidR="00CB196D" w:rsidP="002F653D" w:rsidRDefault="00CB196D" w14:paraId="3691E7B2" wp14:textId="77777777">
            <w:pPr>
              <w:spacing w:after="0" w:line="240" w:lineRule="auto"/>
              <w:rPr>
                <w:rFonts w:ascii="Arial" w:hAnsi="Arial" w:cs="Arial"/>
              </w:rPr>
            </w:pPr>
          </w:p>
        </w:tc>
        <w:tc>
          <w:tcPr>
            <w:tcW w:w="2693" w:type="dxa"/>
            <w:tcBorders>
              <w:top w:val="single" w:color="auto" w:sz="4" w:space="0"/>
              <w:left w:val="single" w:color="auto" w:sz="2" w:space="0"/>
              <w:bottom w:val="single" w:color="auto" w:sz="2" w:space="0"/>
              <w:right w:val="single" w:color="auto" w:sz="4" w:space="0"/>
            </w:tcBorders>
            <w:tcMar/>
            <w:vAlign w:val="center"/>
          </w:tcPr>
          <w:p w:rsidRPr="0033420A" w:rsidR="00CB196D" w:rsidP="00CB196D" w:rsidRDefault="004370F7" w14:paraId="54672EC9" wp14:textId="77777777">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color="auto" w:sz="4" w:space="0"/>
              <w:left w:val="single" w:color="auto" w:sz="4" w:space="0"/>
              <w:bottom w:val="single" w:color="auto" w:sz="2" w:space="0"/>
              <w:right w:val="single" w:color="auto" w:sz="12" w:space="0"/>
            </w:tcBorders>
            <w:tcMar/>
            <w:vAlign w:val="center"/>
          </w:tcPr>
          <w:p w:rsidR="00A034F7" w:rsidP="00CB196D" w:rsidRDefault="00A034F7" w14:paraId="5CD0543A" wp14:textId="77777777">
            <w:pPr>
              <w:spacing w:after="0" w:line="240" w:lineRule="auto"/>
              <w:rPr>
                <w:rFonts w:ascii="Arial" w:hAnsi="Arial" w:cs="Arial"/>
              </w:rPr>
            </w:pPr>
            <w:r>
              <w:rPr>
                <w:rFonts w:ascii="Arial" w:hAnsi="Arial" w:cs="Arial"/>
              </w:rPr>
              <w:t>Posso desenhar os diagramas UML conforme quisermos?</w:t>
            </w:r>
          </w:p>
          <w:p w:rsidRPr="002F653D" w:rsidR="002F653D" w:rsidP="00CB196D" w:rsidRDefault="00A034F7" w14:paraId="657063B7" wp14:textId="662FF39A">
            <w:pPr>
              <w:spacing w:after="0" w:line="240" w:lineRule="auto"/>
              <w:rPr>
                <w:rFonts w:ascii="Arial" w:hAnsi="Arial" w:cs="Arial"/>
              </w:rPr>
            </w:pPr>
            <w:r w:rsidRPr="6D643BDC" w:rsidR="00A034F7">
              <w:rPr>
                <w:rFonts w:ascii="Arial" w:hAnsi="Arial" w:cs="Arial"/>
              </w:rPr>
              <w:t xml:space="preserve">Posso dizer que o diagrama de casos de uso são as funcionalidades que os usuários </w:t>
            </w:r>
            <w:r w:rsidRPr="6D643BDC" w:rsidR="00A034F7">
              <w:rPr>
                <w:rFonts w:ascii="Arial" w:hAnsi="Arial" w:cs="Arial"/>
              </w:rPr>
              <w:t>do sistema</w:t>
            </w:r>
            <w:r w:rsidRPr="6D643BDC" w:rsidR="00A034F7">
              <w:rPr>
                <w:rFonts w:ascii="Arial" w:hAnsi="Arial" w:cs="Arial"/>
              </w:rPr>
              <w:t xml:space="preserve"> terão? </w:t>
            </w:r>
          </w:p>
        </w:tc>
      </w:tr>
      <w:tr xmlns:wp14="http://schemas.microsoft.com/office/word/2010/wordml" w:rsidR="00CB196D" w:rsidTr="6D643BDC" w14:paraId="54BC9BA5" wp14:textId="77777777">
        <w:trPr>
          <w:trHeight w:val="567"/>
        </w:trPr>
        <w:tc>
          <w:tcPr>
            <w:tcW w:w="3970" w:type="dxa"/>
            <w:tcBorders>
              <w:top w:val="single" w:color="auto" w:sz="2" w:space="0"/>
              <w:left w:val="single" w:color="auto" w:sz="12" w:space="0"/>
              <w:bottom w:val="single" w:color="auto" w:sz="2" w:space="0"/>
              <w:right w:val="single" w:color="auto" w:sz="2" w:space="0"/>
            </w:tcBorders>
            <w:tcMar/>
            <w:vAlign w:val="center"/>
          </w:tcPr>
          <w:p w:rsidRPr="0095455A" w:rsidR="00A034F7" w:rsidP="00A034F7" w:rsidRDefault="00A034F7" w14:paraId="368D1108"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rsidRPr="0095455A" w:rsidR="00A034F7" w:rsidP="00A034F7" w:rsidRDefault="00A034F7" w14:paraId="080F371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rsidRPr="0095455A" w:rsidR="00A034F7" w:rsidP="00A034F7" w:rsidRDefault="00A034F7" w14:paraId="579F6FB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rsidRPr="0095455A" w:rsidR="00A034F7" w:rsidP="00A034F7" w:rsidRDefault="00A034F7" w14:paraId="6EF3D8D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rsidRPr="0033420A" w:rsidR="00A034F7" w:rsidP="00A034F7" w:rsidRDefault="00A034F7" w14:paraId="2AFF373E" wp14:textId="77777777">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rsidRPr="0033420A" w:rsidR="00CB196D" w:rsidP="002F653D" w:rsidRDefault="00CB196D" w14:paraId="526770CE" wp14:textId="77777777">
            <w:pPr>
              <w:spacing w:after="0" w:line="240" w:lineRule="auto"/>
              <w:rPr>
                <w:rFonts w:ascii="Arial" w:hAnsi="Arial" w:cs="Arial"/>
              </w:rPr>
            </w:pPr>
          </w:p>
        </w:tc>
        <w:tc>
          <w:tcPr>
            <w:tcW w:w="2693" w:type="dxa"/>
            <w:tcBorders>
              <w:top w:val="single" w:color="auto" w:sz="2" w:space="0"/>
              <w:left w:val="single" w:color="auto" w:sz="2" w:space="0"/>
              <w:bottom w:val="single" w:color="auto" w:sz="2" w:space="0"/>
              <w:right w:val="single" w:color="auto" w:sz="4" w:space="0"/>
            </w:tcBorders>
            <w:tcMar/>
            <w:vAlign w:val="center"/>
          </w:tcPr>
          <w:p w:rsidR="00A034F7" w:rsidP="00A034F7" w:rsidRDefault="00A034F7" w14:paraId="18215877" wp14:textId="77777777">
            <w:pPr>
              <w:spacing w:after="0" w:line="240" w:lineRule="auto"/>
              <w:jc w:val="center"/>
              <w:rPr>
                <w:rFonts w:ascii="Arial" w:hAnsi="Arial" w:cs="Arial"/>
              </w:rPr>
            </w:pPr>
            <w:r>
              <w:rPr>
                <w:rFonts w:ascii="Arial" w:hAnsi="Arial" w:cs="Arial"/>
              </w:rPr>
              <w:t>Seminário,</w:t>
            </w:r>
          </w:p>
          <w:p w:rsidRPr="0033420A" w:rsidR="00CB196D" w:rsidP="00CB196D" w:rsidRDefault="00A034F7" w14:paraId="39006520" wp14:textId="77777777">
            <w:pPr>
              <w:spacing w:after="0" w:line="240" w:lineRule="auto"/>
              <w:jc w:val="center"/>
              <w:rPr>
                <w:rFonts w:ascii="Arial" w:hAnsi="Arial" w:cs="Arial"/>
              </w:rPr>
            </w:pPr>
            <w:r>
              <w:rPr>
                <w:rFonts w:ascii="Arial" w:hAnsi="Arial" w:cs="Arial"/>
              </w:rPr>
              <w:t>d</w:t>
            </w:r>
            <w:r w:rsidR="004370F7">
              <w:rPr>
                <w:rFonts w:ascii="Arial" w:hAnsi="Arial" w:cs="Arial"/>
              </w:rPr>
              <w:t>emonstrações e Atividades Práticas.</w:t>
            </w:r>
          </w:p>
        </w:tc>
        <w:tc>
          <w:tcPr>
            <w:tcW w:w="3260" w:type="dxa"/>
            <w:tcBorders>
              <w:top w:val="single" w:color="auto" w:sz="2" w:space="0"/>
              <w:left w:val="single" w:color="auto" w:sz="4" w:space="0"/>
              <w:bottom w:val="single" w:color="auto" w:sz="2" w:space="0"/>
              <w:right w:val="single" w:color="auto" w:sz="12" w:space="0"/>
            </w:tcBorders>
            <w:tcMar/>
            <w:vAlign w:val="center"/>
          </w:tcPr>
          <w:p w:rsidR="002F653D" w:rsidP="00CB196D" w:rsidRDefault="00A034F7" w14:paraId="42E4070B" wp14:textId="77777777">
            <w:pPr>
              <w:spacing w:after="0" w:line="240" w:lineRule="auto"/>
              <w:rPr>
                <w:rFonts w:ascii="Arial" w:hAnsi="Arial" w:cs="Arial"/>
              </w:rPr>
            </w:pPr>
            <w:r>
              <w:rPr>
                <w:rFonts w:ascii="Arial" w:hAnsi="Arial" w:cs="Arial"/>
              </w:rPr>
              <w:t>Dos diagramas apresentados quais podem ser mais úteis no desenvolvimento de nosso projeto integrador? Qual e a necessidade desses diagramas no desenvolvimento do projeto? Em qual parte do projeto eles são importantes?</w:t>
            </w:r>
          </w:p>
          <w:p w:rsidRPr="0033420A" w:rsidR="002F653D" w:rsidP="00CB196D" w:rsidRDefault="002F653D" w14:paraId="7CBEED82" wp14:textId="77777777">
            <w:pPr>
              <w:spacing w:after="0" w:line="240" w:lineRule="auto"/>
              <w:rPr>
                <w:rFonts w:ascii="Arial" w:hAnsi="Arial" w:cs="Arial"/>
              </w:rPr>
            </w:pPr>
          </w:p>
        </w:tc>
      </w:tr>
      <w:tr xmlns:wp14="http://schemas.microsoft.com/office/word/2010/wordml" w:rsidR="00CB196D" w:rsidTr="6D643BDC" w14:paraId="6C4DE9D7" wp14:textId="77777777">
        <w:trPr>
          <w:trHeight w:val="567"/>
        </w:trPr>
        <w:tc>
          <w:tcPr>
            <w:tcW w:w="3970" w:type="dxa"/>
            <w:tcBorders>
              <w:top w:val="single" w:color="auto" w:sz="2" w:space="0"/>
              <w:left w:val="single" w:color="auto" w:sz="12" w:space="0"/>
              <w:bottom w:val="single" w:color="auto" w:sz="4" w:space="0"/>
              <w:right w:val="single" w:color="auto" w:sz="2" w:space="0"/>
            </w:tcBorders>
            <w:tcMar/>
            <w:vAlign w:val="center"/>
          </w:tcPr>
          <w:p w:rsidRPr="0095455A" w:rsidR="00A034F7" w:rsidP="00A034F7" w:rsidRDefault="00A034F7" w14:paraId="4C6A988D"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rsidRPr="0095455A" w:rsidR="00A034F7" w:rsidP="00A034F7" w:rsidRDefault="00A034F7" w14:paraId="6467C8B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rsidRPr="0095455A" w:rsidR="00A034F7" w:rsidP="00A034F7" w:rsidRDefault="00A034F7" w14:paraId="13499E54"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p>
          <w:p w:rsidRPr="0095455A" w:rsidR="00A034F7" w:rsidP="00A034F7" w:rsidRDefault="00A034F7" w14:paraId="56CE0018"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documentação)</w:t>
            </w:r>
          </w:p>
          <w:p w:rsidRPr="0033420A" w:rsidR="00CB196D" w:rsidP="004370F7" w:rsidRDefault="00CB196D" w14:paraId="6E36661F" wp14:textId="77777777">
            <w:pPr>
              <w:spacing w:after="0" w:line="240" w:lineRule="auto"/>
              <w:rPr>
                <w:rFonts w:ascii="Arial" w:hAnsi="Arial" w:cs="Arial"/>
              </w:rPr>
            </w:pPr>
          </w:p>
        </w:tc>
        <w:tc>
          <w:tcPr>
            <w:tcW w:w="2693" w:type="dxa"/>
            <w:tcBorders>
              <w:top w:val="single" w:color="auto" w:sz="2" w:space="0"/>
              <w:left w:val="single" w:color="auto" w:sz="2" w:space="0"/>
              <w:bottom w:val="single" w:color="auto" w:sz="4" w:space="0"/>
              <w:right w:val="single" w:color="auto" w:sz="4" w:space="0"/>
            </w:tcBorders>
            <w:tcMar/>
            <w:vAlign w:val="center"/>
          </w:tcPr>
          <w:p w:rsidRPr="0033420A" w:rsidR="00CB196D" w:rsidP="00CB196D" w:rsidRDefault="00E952B4" w14:paraId="6D839D99" wp14:textId="77777777">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color="auto" w:sz="2" w:space="0"/>
              <w:left w:val="single" w:color="auto" w:sz="4" w:space="0"/>
              <w:bottom w:val="single" w:color="auto" w:sz="4" w:space="0"/>
              <w:right w:val="single" w:color="auto" w:sz="12" w:space="0"/>
            </w:tcBorders>
            <w:tcMar/>
            <w:vAlign w:val="center"/>
          </w:tcPr>
          <w:p w:rsidRPr="0033420A" w:rsidR="00E952B4" w:rsidP="00CB196D" w:rsidRDefault="00A034F7" w14:paraId="17FB7DE5" wp14:textId="77777777">
            <w:pPr>
              <w:spacing w:after="0" w:line="240" w:lineRule="auto"/>
              <w:rPr>
                <w:rFonts w:ascii="Arial" w:hAnsi="Arial" w:cs="Arial"/>
              </w:rPr>
            </w:pPr>
            <w:r>
              <w:rPr>
                <w:rFonts w:ascii="Arial" w:hAnsi="Arial" w:cs="Arial"/>
              </w:rPr>
              <w:t xml:space="preserve">Qual é a importância de seguir um padrão de documentação para organização dos requisitos do projeto? Podemos colocar as </w:t>
            </w:r>
            <w:proofErr w:type="spellStart"/>
            <w:r>
              <w:rPr>
                <w:rFonts w:ascii="Arial" w:hAnsi="Arial" w:cs="Arial"/>
              </w:rPr>
              <w:t>UMLs</w:t>
            </w:r>
            <w:proofErr w:type="spellEnd"/>
            <w:r>
              <w:rPr>
                <w:rFonts w:ascii="Arial" w:hAnsi="Arial" w:cs="Arial"/>
              </w:rPr>
              <w:t xml:space="preserve"> do projeto nesse documento?</w:t>
            </w:r>
          </w:p>
        </w:tc>
      </w:tr>
      <w:tr xmlns:wp14="http://schemas.microsoft.com/office/word/2010/wordml" w:rsidR="00CB196D" w:rsidTr="6D643BDC" w14:paraId="2C87A808" wp14:textId="77777777">
        <w:trPr>
          <w:trHeight w:val="567"/>
        </w:trPr>
        <w:tc>
          <w:tcPr>
            <w:tcW w:w="3970" w:type="dxa"/>
            <w:tcBorders>
              <w:top w:val="single" w:color="auto" w:sz="2" w:space="0"/>
              <w:left w:val="single" w:color="auto" w:sz="12" w:space="0"/>
              <w:bottom w:val="single" w:color="auto" w:sz="4" w:space="0"/>
              <w:right w:val="single" w:color="auto" w:sz="2" w:space="0"/>
            </w:tcBorders>
            <w:tcMar/>
            <w:vAlign w:val="center"/>
          </w:tcPr>
          <w:p w:rsidRPr="0095455A" w:rsidR="00A034F7" w:rsidP="00A034F7" w:rsidRDefault="00A034F7" w14:paraId="6194453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rsidRPr="0095455A" w:rsidR="00A034F7" w:rsidP="00A034F7" w:rsidRDefault="00A034F7" w14:paraId="6A7712B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rsidRPr="0095455A" w:rsidR="00A034F7" w:rsidP="00A034F7" w:rsidRDefault="00A034F7" w14:paraId="75B86A3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rsidR="00A034F7" w:rsidP="00A034F7" w:rsidRDefault="00A034F7" w14:paraId="16065925"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rsidRPr="0033420A" w:rsidR="00CB196D" w:rsidP="00E952B4" w:rsidRDefault="00CB196D" w14:paraId="38645DC7" wp14:textId="77777777">
            <w:pPr>
              <w:spacing w:after="0" w:line="240" w:lineRule="auto"/>
              <w:rPr>
                <w:rFonts w:ascii="Arial" w:hAnsi="Arial" w:cs="Arial"/>
              </w:rPr>
            </w:pPr>
          </w:p>
        </w:tc>
        <w:tc>
          <w:tcPr>
            <w:tcW w:w="2693" w:type="dxa"/>
            <w:tcBorders>
              <w:top w:val="single" w:color="auto" w:sz="2" w:space="0"/>
              <w:left w:val="single" w:color="auto" w:sz="2" w:space="0"/>
              <w:bottom w:val="single" w:color="auto" w:sz="4" w:space="0"/>
              <w:right w:val="single" w:color="auto" w:sz="4" w:space="0"/>
            </w:tcBorders>
            <w:tcMar/>
            <w:vAlign w:val="center"/>
          </w:tcPr>
          <w:p w:rsidR="00A034F7" w:rsidP="00CB196D" w:rsidRDefault="00A034F7" w14:paraId="3D5C6EFB" wp14:textId="77777777">
            <w:pPr>
              <w:spacing w:after="0" w:line="240" w:lineRule="auto"/>
              <w:jc w:val="center"/>
              <w:rPr>
                <w:rFonts w:ascii="Arial" w:hAnsi="Arial" w:cs="Arial"/>
              </w:rPr>
            </w:pPr>
            <w:r>
              <w:rPr>
                <w:rFonts w:ascii="Arial" w:hAnsi="Arial" w:cs="Arial"/>
              </w:rPr>
              <w:t>Demonstrações e seminário.</w:t>
            </w:r>
          </w:p>
          <w:p w:rsidRPr="0033420A" w:rsidR="00CB196D" w:rsidP="00CB196D" w:rsidRDefault="00E952B4" w14:paraId="7F72A39B" wp14:textId="77777777">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color="auto" w:sz="2" w:space="0"/>
              <w:left w:val="single" w:color="auto" w:sz="4" w:space="0"/>
              <w:bottom w:val="single" w:color="auto" w:sz="4" w:space="0"/>
              <w:right w:val="single" w:color="auto" w:sz="12" w:space="0"/>
            </w:tcBorders>
            <w:tcMar/>
            <w:vAlign w:val="center"/>
          </w:tcPr>
          <w:p w:rsidRPr="0033420A" w:rsidR="00E952B4" w:rsidP="00A034F7" w:rsidRDefault="00A034F7" w14:paraId="3286B576" wp14:textId="77777777">
            <w:pPr>
              <w:spacing w:after="0" w:line="240" w:lineRule="auto"/>
              <w:rPr>
                <w:rFonts w:ascii="Arial" w:hAnsi="Arial" w:cs="Arial"/>
              </w:rPr>
            </w:pPr>
            <w:r>
              <w:rPr>
                <w:rFonts w:ascii="Arial" w:hAnsi="Arial" w:cs="Arial"/>
              </w:rPr>
              <w:t>O desenvolvimento do sistema pode ser visto como algo iterativo, assim, várias versões deste ocorrem, como essas versões poderiam estar associadas com o documento de requisitos?</w:t>
            </w:r>
          </w:p>
        </w:tc>
      </w:tr>
      <w:bookmarkEnd w:id="0"/>
    </w:tbl>
    <w:p xmlns:wp14="http://schemas.microsoft.com/office/word/2010/wordml" w:rsidRPr="00083405" w:rsidR="001C2C3E" w:rsidP="00E93EA0" w:rsidRDefault="001C2C3E" w14:paraId="135E58C4" wp14:textId="77777777">
      <w:pPr>
        <w:tabs>
          <w:tab w:val="left" w:pos="8690"/>
        </w:tabs>
        <w:spacing w:after="0" w:line="240" w:lineRule="auto"/>
        <w:rPr>
          <w:rFonts w:ascii="Arial" w:hAnsi="Arial" w:cs="Arial"/>
          <w:sz w:val="20"/>
          <w:szCs w:val="20"/>
        </w:rPr>
      </w:pPr>
    </w:p>
    <w:p xmlns:wp14="http://schemas.microsoft.com/office/word/2010/wordml" w:rsidR="00E93EA0" w:rsidP="00E93EA0" w:rsidRDefault="0068520D" w14:paraId="62EBF9A1" wp14:textId="77777777">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70" w:type="dxa"/>
          <w:right w:w="70" w:type="dxa"/>
        </w:tblCellMar>
        <w:tblLook w:val="0000" w:firstRow="0" w:lastRow="0" w:firstColumn="0" w:lastColumn="0" w:noHBand="0" w:noVBand="0"/>
      </w:tblPr>
      <w:tblGrid>
        <w:gridCol w:w="2338"/>
        <w:gridCol w:w="7585"/>
      </w:tblGrid>
      <w:tr xmlns:wp14="http://schemas.microsoft.com/office/word/2010/wordml" w:rsidRPr="00461807" w:rsidR="001020B7" w:rsidTr="6D643BDC" w14:paraId="7AAC4279" wp14:textId="77777777">
        <w:trPr>
          <w:trHeight w:val="541"/>
        </w:trPr>
        <w:tc>
          <w:tcPr>
            <w:tcW w:w="2338" w:type="dxa"/>
            <w:tcBorders>
              <w:top w:val="single" w:color="auto" w:sz="12" w:space="0"/>
              <w:left w:val="single" w:color="auto" w:sz="12" w:space="0"/>
              <w:right w:val="single" w:color="auto" w:sz="2" w:space="0"/>
            </w:tcBorders>
            <w:tcMar/>
            <w:vAlign w:val="center"/>
          </w:tcPr>
          <w:p w:rsidRPr="00D46FCF" w:rsidR="001020B7" w:rsidP="005D3AAA" w:rsidRDefault="001020B7" w14:paraId="5E2FE39E" wp14:textId="77777777">
            <w:pPr>
              <w:spacing w:after="0" w:line="240" w:lineRule="auto"/>
              <w:ind w:left="-36"/>
              <w:jc w:val="center"/>
              <w:rPr>
                <w:rFonts w:ascii="Arial Narrow" w:hAnsi="Arial Narrow" w:cs="Arial"/>
                <w:b/>
              </w:rPr>
            </w:pPr>
            <w:r w:rsidRPr="00D46FCF">
              <w:rPr>
                <w:rFonts w:ascii="Arial Narrow" w:hAnsi="Arial Narrow" w:cs="Arial"/>
                <w:b/>
              </w:rPr>
              <w:t>ATIVIDADE</w:t>
            </w:r>
          </w:p>
        </w:tc>
        <w:tc>
          <w:tcPr>
            <w:tcW w:w="7585" w:type="dxa"/>
            <w:tcBorders>
              <w:top w:val="single" w:color="auto" w:sz="12" w:space="0"/>
              <w:left w:val="single" w:color="auto" w:sz="2" w:space="0"/>
              <w:right w:val="single" w:color="auto" w:sz="12" w:space="0"/>
            </w:tcBorders>
            <w:tcMar/>
            <w:vAlign w:val="center"/>
          </w:tcPr>
          <w:p w:rsidRPr="00D46FCF" w:rsidR="001020B7" w:rsidP="0098685D" w:rsidRDefault="001020B7" w14:paraId="4C7B2C17" wp14:textId="77777777">
            <w:pPr>
              <w:spacing w:after="0" w:line="240" w:lineRule="auto"/>
              <w:jc w:val="center"/>
              <w:rPr>
                <w:rFonts w:ascii="Arial Narrow" w:hAnsi="Arial Narrow" w:cs="Arial"/>
                <w:b/>
              </w:rPr>
            </w:pPr>
            <w:r w:rsidRPr="00D46FCF">
              <w:rPr>
                <w:rFonts w:ascii="Arial Narrow" w:hAnsi="Arial Narrow" w:cs="Arial"/>
                <w:b/>
              </w:rPr>
              <w:t xml:space="preserve">SITUAÇÃO </w:t>
            </w:r>
            <w:r w:rsidRPr="00D46FCF" w:rsidR="0098685D">
              <w:rPr>
                <w:rFonts w:ascii="Arial Narrow" w:hAnsi="Arial Narrow" w:cs="Arial"/>
                <w:b/>
              </w:rPr>
              <w:t>DE APRENDIZAGEM</w:t>
            </w:r>
            <w:r w:rsidRPr="00D46FCF">
              <w:rPr>
                <w:rFonts w:ascii="Arial Narrow" w:hAnsi="Arial Narrow" w:cs="Arial"/>
                <w:b/>
              </w:rPr>
              <w:t xml:space="preserve"> - Somativa</w:t>
            </w:r>
          </w:p>
        </w:tc>
      </w:tr>
      <w:tr xmlns:wp14="http://schemas.microsoft.com/office/word/2010/wordml" w:rsidRPr="00461807" w:rsidR="001020B7" w:rsidTr="6D643BDC" w14:paraId="53116E0D" wp14:textId="77777777">
        <w:trPr>
          <w:trHeight w:val="482"/>
        </w:trPr>
        <w:tc>
          <w:tcPr>
            <w:tcW w:w="9923" w:type="dxa"/>
            <w:gridSpan w:val="2"/>
            <w:tcBorders>
              <w:left w:val="single" w:color="auto" w:sz="12" w:space="0"/>
              <w:bottom w:val="double" w:color="auto" w:sz="4" w:space="0"/>
              <w:right w:val="single" w:color="auto" w:sz="12" w:space="0"/>
            </w:tcBorders>
            <w:tcMar/>
            <w:vAlign w:val="center"/>
          </w:tcPr>
          <w:p w:rsidRPr="00D46FCF" w:rsidR="001020B7" w:rsidP="005D3AAA" w:rsidRDefault="001020B7" w14:paraId="292AA0A6" wp14:textId="77777777">
            <w:pPr>
              <w:spacing w:after="0" w:line="240" w:lineRule="auto"/>
              <w:ind w:left="-36"/>
              <w:jc w:val="center"/>
              <w:rPr>
                <w:rFonts w:ascii="Arial Narrow" w:hAnsi="Arial Narrow" w:cs="Arial"/>
                <w:b/>
              </w:rPr>
            </w:pPr>
            <w:r w:rsidRPr="00D46FCF">
              <w:rPr>
                <w:rFonts w:ascii="Arial Narrow" w:hAnsi="Arial Narrow" w:cs="Arial"/>
                <w:b/>
              </w:rPr>
              <w:t>TEXTO</w:t>
            </w:r>
          </w:p>
        </w:tc>
      </w:tr>
      <w:tr xmlns:wp14="http://schemas.microsoft.com/office/word/2010/wordml" w:rsidRPr="00461807" w:rsidR="001020B7" w:rsidTr="6D643BDC" w14:paraId="49686EBB" wp14:textId="77777777">
        <w:trPr>
          <w:trHeight w:val="11677"/>
        </w:trPr>
        <w:tc>
          <w:tcPr>
            <w:tcW w:w="9923" w:type="dxa"/>
            <w:gridSpan w:val="2"/>
            <w:tcBorders>
              <w:top w:val="double" w:color="auto" w:sz="4" w:space="0"/>
              <w:left w:val="single" w:color="auto" w:sz="12" w:space="0"/>
              <w:bottom w:val="single" w:color="auto" w:sz="12" w:space="0"/>
              <w:right w:val="single" w:color="auto" w:sz="12" w:space="0"/>
            </w:tcBorders>
            <w:tcMar/>
          </w:tcPr>
          <w:p w:rsidR="00434DF1" w:rsidP="00434DF1" w:rsidRDefault="00434DF1" w14:paraId="0C6C2CD5" wp14:textId="77777777">
            <w:pPr>
              <w:spacing w:after="0" w:line="240" w:lineRule="auto"/>
              <w:rPr>
                <w:rFonts w:ascii="Arial" w:hAnsi="Arial" w:eastAsia="Times New Roman" w:cs="Arial"/>
                <w:lang w:eastAsia="ar-SA"/>
              </w:rPr>
            </w:pPr>
          </w:p>
          <w:p w:rsidR="00D34EFC" w:rsidP="00D34EFC" w:rsidRDefault="00D34EFC" w14:paraId="48956DC2" wp14:textId="77777777">
            <w:pPr>
              <w:spacing w:after="0" w:line="240" w:lineRule="auto"/>
              <w:jc w:val="both"/>
              <w:rPr>
                <w:rFonts w:ascii="Arial" w:hAnsi="Arial" w:eastAsia="Times New Roman" w:cs="Arial"/>
                <w:lang w:eastAsia="ar-SA"/>
              </w:rPr>
            </w:pPr>
            <w:proofErr w:type="spellStart"/>
            <w:r w:rsidRPr="00AF4A25">
              <w:rPr>
                <w:rFonts w:ascii="Arial" w:hAnsi="Arial" w:eastAsia="Times New Roman" w:cs="Arial"/>
                <w:b/>
                <w:lang w:eastAsia="ar-SA"/>
              </w:rPr>
              <w:t>Obs</w:t>
            </w:r>
            <w:proofErr w:type="spellEnd"/>
            <w:r w:rsidRPr="00AF4A25">
              <w:rPr>
                <w:rFonts w:ascii="Arial" w:hAnsi="Arial" w:eastAsia="Times New Roman" w:cs="Arial"/>
                <w:b/>
                <w:lang w:eastAsia="ar-SA"/>
              </w:rPr>
              <w:t>:</w:t>
            </w:r>
            <w:r>
              <w:rPr>
                <w:rFonts w:ascii="Arial" w:hAnsi="Arial" w:eastAsia="Times New Roman" w:cs="Arial"/>
                <w:b/>
                <w:lang w:eastAsia="ar-SA"/>
              </w:rPr>
              <w:t xml:space="preserve"> </w:t>
            </w:r>
            <w:r>
              <w:rPr>
                <w:rFonts w:ascii="Arial" w:hAnsi="Arial" w:eastAsia="Times New Roman" w:cs="Arial"/>
                <w:lang w:eastAsia="ar-SA"/>
              </w:rPr>
              <w:t xml:space="preserve">Atividade para ser realizada </w:t>
            </w:r>
            <w:r w:rsidR="00EC2AD8">
              <w:rPr>
                <w:rFonts w:ascii="Arial" w:hAnsi="Arial" w:eastAsia="Times New Roman" w:cs="Arial"/>
                <w:lang w:eastAsia="ar-SA"/>
              </w:rPr>
              <w:t>em grupo</w:t>
            </w:r>
            <w:r>
              <w:rPr>
                <w:rFonts w:ascii="Arial" w:hAnsi="Arial" w:eastAsia="Times New Roman" w:cs="Arial"/>
                <w:lang w:eastAsia="ar-SA"/>
              </w:rPr>
              <w:t>.</w:t>
            </w:r>
          </w:p>
          <w:p w:rsidR="00D34EFC" w:rsidP="00D34EFC" w:rsidRDefault="00D34EFC" w14:paraId="709E88E4" wp14:textId="77777777">
            <w:pPr>
              <w:spacing w:after="0" w:line="240" w:lineRule="auto"/>
              <w:jc w:val="both"/>
              <w:rPr>
                <w:rFonts w:ascii="Arial" w:hAnsi="Arial" w:eastAsia="Times New Roman" w:cs="Arial"/>
                <w:lang w:eastAsia="ar-SA"/>
              </w:rPr>
            </w:pPr>
          </w:p>
          <w:p w:rsidR="00D34EFC" w:rsidP="00EC2AD8" w:rsidRDefault="00D34EFC" w14:paraId="3393D89D" wp14:textId="77777777">
            <w:pPr>
              <w:spacing w:after="0" w:line="240" w:lineRule="auto"/>
              <w:jc w:val="both"/>
              <w:rPr>
                <w:rFonts w:ascii="Arial" w:hAnsi="Arial" w:eastAsia="Times New Roman" w:cs="Arial"/>
                <w:lang w:eastAsia="ar-SA"/>
              </w:rPr>
            </w:pPr>
            <w:r w:rsidRPr="00AF4A25">
              <w:rPr>
                <w:rFonts w:ascii="Arial" w:hAnsi="Arial" w:eastAsia="Times New Roman" w:cs="Arial"/>
                <w:b/>
                <w:lang w:eastAsia="ar-SA"/>
              </w:rPr>
              <w:t>Contextualização:</w:t>
            </w:r>
            <w:r>
              <w:rPr>
                <w:rFonts w:ascii="Arial" w:hAnsi="Arial" w:eastAsia="Times New Roman" w:cs="Arial"/>
                <w:lang w:eastAsia="ar-SA"/>
              </w:rPr>
              <w:t xml:space="preserve"> </w:t>
            </w:r>
            <w:r w:rsidR="00EC2AD8">
              <w:rPr>
                <w:rFonts w:ascii="Arial" w:hAnsi="Arial" w:eastAsia="Times New Roman" w:cs="Arial"/>
                <w:lang w:eastAsia="ar-SA"/>
              </w:rPr>
              <w:t xml:space="preserve">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w:t>
            </w:r>
            <w:r w:rsidR="00815102">
              <w:rPr>
                <w:rFonts w:ascii="Arial" w:hAnsi="Arial" w:eastAsia="Times New Roman" w:cs="Arial"/>
                <w:lang w:eastAsia="ar-SA"/>
              </w:rPr>
              <w:t>tem</w:t>
            </w:r>
            <w:r w:rsidR="00EC2AD8">
              <w:rPr>
                <w:rFonts w:ascii="Arial" w:hAnsi="Arial" w:eastAsia="Times New Roman" w:cs="Arial"/>
                <w:lang w:eastAsia="ar-SA"/>
              </w:rPr>
              <w:t xml:space="preserve"> pessoas da área de informática que conhecem muito bem a parte de projetos de software.</w:t>
            </w:r>
          </w:p>
          <w:p w:rsidR="00D34EFC" w:rsidP="00D34EFC" w:rsidRDefault="00D34EFC" w14:paraId="508C98E9" wp14:textId="77777777">
            <w:pPr>
              <w:spacing w:after="0" w:line="240" w:lineRule="auto"/>
              <w:jc w:val="both"/>
              <w:rPr>
                <w:rFonts w:ascii="Arial" w:hAnsi="Arial" w:eastAsia="Times New Roman" w:cs="Arial"/>
                <w:lang w:eastAsia="ar-SA"/>
              </w:rPr>
            </w:pPr>
          </w:p>
          <w:p w:rsidR="00D34EFC" w:rsidP="00D34EFC" w:rsidRDefault="00D34EFC" w14:paraId="779F8E76" wp14:textId="77777777">
            <w:pPr>
              <w:spacing w:after="0" w:line="240" w:lineRule="auto"/>
              <w:jc w:val="both"/>
            </w:pPr>
          </w:p>
          <w:p w:rsidR="00EC2AD8" w:rsidP="00D34EFC" w:rsidRDefault="00D34EFC" w14:paraId="465D3F83" wp14:textId="77777777">
            <w:pPr>
              <w:spacing w:after="0" w:line="240" w:lineRule="auto"/>
              <w:jc w:val="both"/>
              <w:rPr>
                <w:rFonts w:ascii="Arial" w:hAnsi="Arial" w:eastAsia="Times New Roman" w:cs="Arial"/>
                <w:lang w:eastAsia="ar-SA"/>
              </w:rPr>
            </w:pPr>
            <w:r w:rsidRPr="00AF4A25">
              <w:rPr>
                <w:rFonts w:ascii="Arial" w:hAnsi="Arial" w:eastAsia="Times New Roman" w:cs="Arial"/>
                <w:b/>
                <w:lang w:eastAsia="ar-SA"/>
              </w:rPr>
              <w:t>Desafio:</w:t>
            </w:r>
            <w:r>
              <w:rPr>
                <w:rFonts w:ascii="Arial" w:hAnsi="Arial" w:eastAsia="Times New Roman" w:cs="Arial"/>
                <w:lang w:eastAsia="ar-SA"/>
              </w:rPr>
              <w:t xml:space="preserve"> </w:t>
            </w:r>
            <w:r w:rsidR="00EC2AD8">
              <w:rPr>
                <w:rFonts w:ascii="Arial" w:hAnsi="Arial" w:eastAsia="Times New Roman" w:cs="Arial"/>
                <w:lang w:eastAsia="ar-SA"/>
              </w:rPr>
              <w:t>O problema da empresa automobilística é o armazenamento das informações da parte de qualidade da produção. A necessidade deles é de armazenar em um banco de dados as informações das peças:</w:t>
            </w:r>
          </w:p>
          <w:p w:rsidR="00EC2AD8" w:rsidP="00A559FC" w:rsidRDefault="00EC2AD8" w14:paraId="66F7B527"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Nome da peça</w:t>
            </w:r>
          </w:p>
          <w:p w:rsidR="00EC2AD8" w:rsidP="00A559FC" w:rsidRDefault="00EC2AD8" w14:paraId="0AF5C6E6"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Código</w:t>
            </w:r>
          </w:p>
          <w:p w:rsidR="00EC2AD8" w:rsidP="00A559FC" w:rsidRDefault="00EC2AD8" w14:paraId="130858A1"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Horário de Produção</w:t>
            </w:r>
          </w:p>
          <w:p w:rsidR="00EC2AD8" w:rsidP="00A559FC" w:rsidRDefault="00EC2AD8" w14:paraId="37F05907"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Nome do responsável da peça</w:t>
            </w:r>
          </w:p>
          <w:p w:rsidR="00EC2AD8" w:rsidP="00A559FC" w:rsidRDefault="00EC2AD8" w14:paraId="6D59E946"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Matrícula do responsável da peça</w:t>
            </w:r>
          </w:p>
          <w:p w:rsidR="00EC2AD8" w:rsidP="00A559FC" w:rsidRDefault="00EC2AD8" w14:paraId="551AC8EF"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Funcionário que realizou a qualidade d</w:t>
            </w:r>
            <w:r w:rsidR="00815102">
              <w:rPr>
                <w:rFonts w:ascii="Arial" w:hAnsi="Arial" w:eastAsia="Times New Roman" w:cs="Arial"/>
                <w:lang w:eastAsia="ar-SA"/>
              </w:rPr>
              <w:t>a</w:t>
            </w:r>
            <w:r>
              <w:rPr>
                <w:rFonts w:ascii="Arial" w:hAnsi="Arial" w:eastAsia="Times New Roman" w:cs="Arial"/>
                <w:lang w:eastAsia="ar-SA"/>
              </w:rPr>
              <w:t xml:space="preserve"> peça</w:t>
            </w:r>
          </w:p>
          <w:p w:rsidR="00EC2AD8" w:rsidP="00A559FC" w:rsidRDefault="00EC2AD8" w14:paraId="49047EB4"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Passou ou não na qualidade</w:t>
            </w:r>
          </w:p>
          <w:p w:rsidR="00EC2AD8" w:rsidP="00A559FC" w:rsidRDefault="00EC2AD8" w14:paraId="26BB3EE1"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Horário de produção</w:t>
            </w:r>
          </w:p>
          <w:p w:rsidR="00EC2AD8" w:rsidP="00A559FC" w:rsidRDefault="00EC2AD8" w14:paraId="2451CF07"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Dia da produção</w:t>
            </w:r>
          </w:p>
          <w:p w:rsidR="00EC2AD8" w:rsidP="00A559FC" w:rsidRDefault="00EC2AD8" w14:paraId="16499C60" wp14:textId="77777777">
            <w:pPr>
              <w:numPr>
                <w:ilvl w:val="0"/>
                <w:numId w:val="2"/>
              </w:numPr>
              <w:spacing w:after="0" w:line="240" w:lineRule="auto"/>
              <w:jc w:val="both"/>
              <w:rPr>
                <w:rFonts w:ascii="Arial" w:hAnsi="Arial" w:eastAsia="Times New Roman" w:cs="Arial"/>
                <w:lang w:eastAsia="ar-SA"/>
              </w:rPr>
            </w:pPr>
            <w:r>
              <w:rPr>
                <w:rFonts w:ascii="Arial" w:hAnsi="Arial" w:eastAsia="Times New Roman" w:cs="Arial"/>
                <w:lang w:eastAsia="ar-SA"/>
              </w:rPr>
              <w:t>Lote</w:t>
            </w:r>
          </w:p>
          <w:p w:rsidR="00104976" w:rsidP="00EC2AD8" w:rsidRDefault="00EC2AD8" w14:paraId="4D3D041A" wp14:textId="5A098D1A">
            <w:pPr>
              <w:spacing w:after="0" w:line="240" w:lineRule="auto"/>
              <w:jc w:val="both"/>
              <w:rPr>
                <w:rFonts w:ascii="Arial" w:hAnsi="Arial" w:eastAsia="Times New Roman" w:cs="Arial"/>
                <w:lang w:eastAsia="ar-SA"/>
              </w:rPr>
            </w:pPr>
            <w:r w:rsidRPr="6D643BDC" w:rsidR="00EC2AD8">
              <w:rPr>
                <w:rFonts w:ascii="Arial" w:hAnsi="Arial" w:eastAsia="Times New Roman" w:cs="Arial"/>
                <w:lang w:eastAsia="ar-SA"/>
              </w:rPr>
              <w:t xml:space="preserve">O armazenamento dessas informações </w:t>
            </w:r>
            <w:r w:rsidRPr="6D643BDC" w:rsidR="090D6C19">
              <w:rPr>
                <w:rFonts w:ascii="Arial" w:hAnsi="Arial" w:eastAsia="Times New Roman" w:cs="Arial"/>
                <w:lang w:eastAsia="ar-SA"/>
              </w:rPr>
              <w:t>são</w:t>
            </w:r>
            <w:r w:rsidRPr="6D643BDC" w:rsidR="00EC2AD8">
              <w:rPr>
                <w:rFonts w:ascii="Arial" w:hAnsi="Arial" w:eastAsia="Times New Roman" w:cs="Arial"/>
                <w:lang w:eastAsia="ar-SA"/>
              </w:rPr>
              <w:t xml:space="preserve"> </w:t>
            </w:r>
            <w:r w:rsidRPr="6D643BDC" w:rsidR="00EC2AD8">
              <w:rPr>
                <w:rFonts w:ascii="Arial" w:hAnsi="Arial" w:eastAsia="Times New Roman" w:cs="Arial"/>
                <w:lang w:eastAsia="ar-SA"/>
              </w:rPr>
              <w:t xml:space="preserve">muito </w:t>
            </w:r>
            <w:proofErr w:type="gramStart"/>
            <w:r w:rsidRPr="6D643BDC" w:rsidR="00EC2AD8">
              <w:rPr>
                <w:rFonts w:ascii="Arial" w:hAnsi="Arial" w:eastAsia="Times New Roman" w:cs="Arial"/>
                <w:lang w:eastAsia="ar-SA"/>
              </w:rPr>
              <w:t>importantes</w:t>
            </w:r>
            <w:proofErr w:type="gramEnd"/>
            <w:r w:rsidRPr="6D643BDC" w:rsidR="00EC2AD8">
              <w:rPr>
                <w:rFonts w:ascii="Arial" w:hAnsi="Arial" w:eastAsia="Times New Roman" w:cs="Arial"/>
                <w:lang w:eastAsia="ar-SA"/>
              </w:rPr>
              <w:t xml:space="preserve"> pois o cliente pode </w:t>
            </w:r>
            <w:r w:rsidRPr="6D643BDC" w:rsidR="00815102">
              <w:rPr>
                <w:rFonts w:ascii="Arial" w:hAnsi="Arial" w:eastAsia="Times New Roman" w:cs="Arial"/>
                <w:lang w:eastAsia="ar-SA"/>
              </w:rPr>
              <w:t>adquirir</w:t>
            </w:r>
            <w:r w:rsidRPr="6D643BDC" w:rsidR="00EC2AD8">
              <w:rPr>
                <w:rFonts w:ascii="Arial" w:hAnsi="Arial" w:eastAsia="Times New Roman" w:cs="Arial"/>
                <w:lang w:eastAsia="ar-SA"/>
              </w:rPr>
              <w:t xml:space="preserve"> uma peça defeituosa e a empresa precisa rastrear o processo de produção dela para identificar o problema. O gerente da empresa deseja ter um aplicativo para consultar um relatório da quantidade d</w:t>
            </w:r>
            <w:r w:rsidRPr="6D643BDC" w:rsidR="00815102">
              <w:rPr>
                <w:rFonts w:ascii="Arial" w:hAnsi="Arial" w:eastAsia="Times New Roman" w:cs="Arial"/>
                <w:lang w:eastAsia="ar-SA"/>
              </w:rPr>
              <w:t>as</w:t>
            </w:r>
            <w:r w:rsidRPr="6D643BDC" w:rsidR="00EC2AD8">
              <w:rPr>
                <w:rFonts w:ascii="Arial" w:hAnsi="Arial" w:eastAsia="Times New Roman" w:cs="Arial"/>
                <w:lang w:eastAsia="ar-SA"/>
              </w:rPr>
              <w:t xml:space="preserve"> peças produzidas, pessoas responsáveis, evolução mensal da produção</w:t>
            </w:r>
            <w:r w:rsidRPr="6D643BDC" w:rsidR="00815102">
              <w:rPr>
                <w:rFonts w:ascii="Arial" w:hAnsi="Arial" w:eastAsia="Times New Roman" w:cs="Arial"/>
                <w:lang w:eastAsia="ar-SA"/>
              </w:rPr>
              <w:t xml:space="preserve"> e uma</w:t>
            </w:r>
            <w:r w:rsidRPr="6D643BDC" w:rsidR="00EC2AD8">
              <w:rPr>
                <w:rFonts w:ascii="Arial" w:hAnsi="Arial" w:eastAsia="Times New Roman" w:cs="Arial"/>
                <w:lang w:eastAsia="ar-SA"/>
              </w:rPr>
              <w:t xml:space="preserve"> relação</w:t>
            </w:r>
            <w:r w:rsidRPr="6D643BDC" w:rsidR="00815102">
              <w:rPr>
                <w:rFonts w:ascii="Arial" w:hAnsi="Arial" w:eastAsia="Times New Roman" w:cs="Arial"/>
                <w:lang w:eastAsia="ar-SA"/>
              </w:rPr>
              <w:t xml:space="preserve"> da</w:t>
            </w:r>
            <w:r w:rsidRPr="6D643BDC" w:rsidR="00EC2AD8">
              <w:rPr>
                <w:rFonts w:ascii="Arial" w:hAnsi="Arial" w:eastAsia="Times New Roman" w:cs="Arial"/>
                <w:lang w:eastAsia="ar-SA"/>
              </w:rPr>
              <w:t xml:space="preserve">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rsidRPr="00104976" w:rsidR="00D01042" w:rsidP="00D01042" w:rsidRDefault="00D01042" w14:paraId="7818863E" wp14:textId="77777777">
            <w:pPr>
              <w:spacing w:after="0" w:line="240" w:lineRule="auto"/>
              <w:jc w:val="both"/>
              <w:rPr>
                <w:rFonts w:ascii="Arial" w:hAnsi="Arial" w:eastAsia="Times New Roman" w:cs="Arial"/>
                <w:lang w:eastAsia="ar-SA"/>
              </w:rPr>
            </w:pPr>
          </w:p>
          <w:p w:rsidR="00D34EFC" w:rsidP="00D34EFC" w:rsidRDefault="00D34EFC" w14:paraId="44F69B9A" wp14:textId="77777777">
            <w:pPr>
              <w:spacing w:after="0" w:line="240" w:lineRule="auto"/>
              <w:jc w:val="both"/>
              <w:rPr>
                <w:rFonts w:ascii="Arial" w:hAnsi="Arial" w:eastAsia="Times New Roman" w:cs="Arial"/>
                <w:lang w:eastAsia="ar-SA"/>
              </w:rPr>
            </w:pPr>
          </w:p>
          <w:p w:rsidR="00D34EFC" w:rsidP="00D34EFC" w:rsidRDefault="00D34EFC" w14:paraId="1C67D524" wp14:textId="77777777">
            <w:pPr>
              <w:spacing w:after="0" w:line="240" w:lineRule="auto"/>
              <w:jc w:val="both"/>
              <w:rPr>
                <w:rFonts w:ascii="Arial" w:hAnsi="Arial" w:eastAsia="Times New Roman" w:cs="Arial"/>
                <w:lang w:eastAsia="ar-SA"/>
              </w:rPr>
            </w:pPr>
            <w:r w:rsidRPr="00AF4A25">
              <w:rPr>
                <w:rFonts w:ascii="Arial" w:hAnsi="Arial" w:eastAsia="Times New Roman" w:cs="Arial"/>
                <w:b/>
                <w:lang w:eastAsia="ar-SA"/>
              </w:rPr>
              <w:t>Entregas:</w:t>
            </w:r>
            <w:r>
              <w:rPr>
                <w:rFonts w:ascii="Arial" w:hAnsi="Arial" w:eastAsia="Times New Roman" w:cs="Arial"/>
                <w:lang w:eastAsia="ar-SA"/>
              </w:rPr>
              <w:t xml:space="preserve"> </w:t>
            </w:r>
          </w:p>
          <w:p w:rsidRPr="00B62D8F" w:rsidR="00956841" w:rsidP="00070F68" w:rsidRDefault="00EC2AD8" w14:paraId="09918F5F" wp14:textId="77777777">
            <w:pPr>
              <w:spacing w:after="0" w:line="240" w:lineRule="auto"/>
              <w:ind w:left="720"/>
              <w:jc w:val="both"/>
              <w:rPr>
                <w:rFonts w:ascii="Arial" w:hAnsi="Arial" w:eastAsia="Times New Roman" w:cs="Arial"/>
                <w:lang w:eastAsia="ar-SA"/>
              </w:rPr>
            </w:pPr>
            <w:r>
              <w:rPr>
                <w:rFonts w:ascii="Arial" w:hAnsi="Arial" w:eastAsia="Times New Roman" w:cs="Arial"/>
                <w:lang w:eastAsia="ar-SA"/>
              </w:rPr>
              <w:t>Documento de requisitos com os diagramas UML de caso de uso</w:t>
            </w:r>
            <w:r w:rsidR="007D5B8F">
              <w:rPr>
                <w:rFonts w:ascii="Arial" w:hAnsi="Arial" w:eastAsia="Times New Roman" w:cs="Arial"/>
                <w:lang w:eastAsia="ar-SA"/>
              </w:rPr>
              <w:t xml:space="preserve">, </w:t>
            </w:r>
            <w:r>
              <w:rPr>
                <w:rFonts w:ascii="Arial" w:hAnsi="Arial" w:eastAsia="Times New Roman" w:cs="Arial"/>
                <w:lang w:eastAsia="ar-SA"/>
              </w:rPr>
              <w:t>diagrama de classe</w:t>
            </w:r>
            <w:r w:rsidR="007D5B8F">
              <w:rPr>
                <w:rFonts w:ascii="Arial" w:hAnsi="Arial" w:eastAsia="Times New Roman" w:cs="Arial"/>
                <w:lang w:eastAsia="ar-SA"/>
              </w:rPr>
              <w:t xml:space="preserve"> e o MER/DER.</w:t>
            </w:r>
            <w:r w:rsidRPr="00B62D8F" w:rsidR="00070F68">
              <w:rPr>
                <w:rFonts w:ascii="Arial" w:hAnsi="Arial" w:eastAsia="Times New Roman" w:cs="Arial"/>
                <w:lang w:eastAsia="ar-SA"/>
              </w:rPr>
              <w:t xml:space="preserve"> </w:t>
            </w:r>
          </w:p>
        </w:tc>
      </w:tr>
    </w:tbl>
    <w:p xmlns:wp14="http://schemas.microsoft.com/office/word/2010/wordml" w:rsidR="002E25CF" w:rsidP="00E93EA0" w:rsidRDefault="002E25CF" w14:paraId="5F07D11E" wp14:textId="77777777">
      <w:pPr>
        <w:spacing w:after="0" w:line="240" w:lineRule="auto"/>
        <w:rPr>
          <w:rFonts w:ascii="Arial" w:hAnsi="Arial" w:cs="Arial"/>
          <w:sz w:val="20"/>
          <w:szCs w:val="20"/>
        </w:rPr>
      </w:pPr>
    </w:p>
    <w:p xmlns:wp14="http://schemas.microsoft.com/office/word/2010/wordml" w:rsidR="00621DB8" w:rsidP="00E93EA0" w:rsidRDefault="00621DB8" w14:paraId="41508A3C" wp14:textId="77777777">
      <w:pPr>
        <w:spacing w:after="0" w:line="240" w:lineRule="auto"/>
        <w:rPr>
          <w:rFonts w:ascii="Arial" w:hAnsi="Arial" w:cs="Arial"/>
          <w:sz w:val="20"/>
          <w:szCs w:val="20"/>
        </w:rPr>
      </w:pPr>
    </w:p>
    <w:p xmlns:wp14="http://schemas.microsoft.com/office/word/2010/wordml" w:rsidR="00621DB8" w:rsidP="00E93EA0" w:rsidRDefault="00621DB8" w14:paraId="43D6B1D6" wp14:textId="77777777">
      <w:pPr>
        <w:spacing w:after="0" w:line="240" w:lineRule="auto"/>
        <w:rPr>
          <w:rFonts w:ascii="Arial" w:hAnsi="Arial" w:cs="Arial"/>
          <w:sz w:val="20"/>
          <w:szCs w:val="20"/>
        </w:rPr>
      </w:pPr>
    </w:p>
    <w:p xmlns:wp14="http://schemas.microsoft.com/office/word/2010/wordml" w:rsidR="00C967C2" w:rsidP="00E93EA0" w:rsidRDefault="00C967C2" w14:paraId="17DBC151" wp14:textId="77777777">
      <w:pPr>
        <w:spacing w:after="0" w:line="240" w:lineRule="auto"/>
        <w:rPr>
          <w:rFonts w:ascii="Arial" w:hAnsi="Arial" w:cs="Arial"/>
          <w:sz w:val="20"/>
          <w:szCs w:val="20"/>
        </w:rPr>
      </w:pPr>
    </w:p>
    <w:p xmlns:wp14="http://schemas.microsoft.com/office/word/2010/wordml" w:rsidR="00C967C2" w:rsidP="00E93EA0" w:rsidRDefault="00C967C2" w14:paraId="6F8BD81B" wp14:textId="77777777">
      <w:pPr>
        <w:spacing w:after="0" w:line="240" w:lineRule="auto"/>
        <w:rPr>
          <w:rFonts w:ascii="Arial" w:hAnsi="Arial" w:cs="Arial"/>
          <w:sz w:val="20"/>
          <w:szCs w:val="20"/>
        </w:rPr>
      </w:pPr>
    </w:p>
    <w:p xmlns:wp14="http://schemas.microsoft.com/office/word/2010/wordml" w:rsidR="00C967C2" w:rsidP="00E93EA0" w:rsidRDefault="00C967C2" w14:paraId="2613E9C1" wp14:textId="77777777">
      <w:pPr>
        <w:spacing w:after="0" w:line="240" w:lineRule="auto"/>
        <w:rPr>
          <w:rFonts w:ascii="Arial" w:hAnsi="Arial" w:cs="Arial"/>
          <w:sz w:val="20"/>
          <w:szCs w:val="20"/>
        </w:rPr>
      </w:pPr>
    </w:p>
    <w:p xmlns:wp14="http://schemas.microsoft.com/office/word/2010/wordml" w:rsidR="00C967C2" w:rsidP="00E93EA0" w:rsidRDefault="00C967C2" w14:paraId="1037B8A3" wp14:textId="77777777">
      <w:pPr>
        <w:spacing w:after="0" w:line="240" w:lineRule="auto"/>
        <w:rPr>
          <w:rFonts w:ascii="Arial" w:hAnsi="Arial" w:cs="Arial"/>
          <w:sz w:val="20"/>
          <w:szCs w:val="20"/>
        </w:rPr>
      </w:pPr>
    </w:p>
    <w:p xmlns:wp14="http://schemas.microsoft.com/office/word/2010/wordml" w:rsidR="00C967C2" w:rsidP="00E93EA0" w:rsidRDefault="00C967C2" w14:paraId="687C6DE0" wp14:textId="77777777">
      <w:pPr>
        <w:spacing w:after="0" w:line="240" w:lineRule="auto"/>
        <w:rPr>
          <w:rFonts w:ascii="Arial" w:hAnsi="Arial" w:cs="Arial"/>
          <w:sz w:val="20"/>
          <w:szCs w:val="20"/>
        </w:rPr>
      </w:pPr>
    </w:p>
    <w:p xmlns:wp14="http://schemas.microsoft.com/office/word/2010/wordml" w:rsidR="00C967C2" w:rsidP="00E93EA0" w:rsidRDefault="00C967C2" w14:paraId="5B2F9378" wp14:textId="77777777">
      <w:pPr>
        <w:spacing w:after="0" w:line="240" w:lineRule="auto"/>
        <w:rPr>
          <w:rFonts w:ascii="Arial" w:hAnsi="Arial" w:cs="Arial"/>
          <w:sz w:val="20"/>
          <w:szCs w:val="20"/>
        </w:rPr>
      </w:pPr>
    </w:p>
    <w:p xmlns:wp14="http://schemas.microsoft.com/office/word/2010/wordml" w:rsidR="00621DB8" w:rsidP="00E93EA0" w:rsidRDefault="00621DB8" w14:paraId="58E6DD4E" wp14:textId="77777777">
      <w:pPr>
        <w:spacing w:after="0" w:line="240" w:lineRule="auto"/>
        <w:rPr>
          <w:rFonts w:ascii="Arial" w:hAnsi="Arial" w:cs="Arial"/>
          <w:sz w:val="20"/>
          <w:szCs w:val="20"/>
        </w:rPr>
      </w:pPr>
    </w:p>
    <w:p xmlns:wp14="http://schemas.microsoft.com/office/word/2010/wordml" w:rsidR="00C967C2" w:rsidP="00E93EA0" w:rsidRDefault="00C967C2" w14:paraId="7D3BEE8F" wp14:textId="77777777">
      <w:pPr>
        <w:spacing w:after="0" w:line="240" w:lineRule="auto"/>
        <w:rPr>
          <w:rFonts w:ascii="Arial" w:hAnsi="Arial" w:cs="Arial"/>
          <w:sz w:val="20"/>
          <w:szCs w:val="20"/>
        </w:rPr>
      </w:pPr>
    </w:p>
    <w:p xmlns:wp14="http://schemas.microsoft.com/office/word/2010/wordml" w:rsidR="00C967C2" w:rsidP="00E93EA0" w:rsidRDefault="00C967C2" w14:paraId="3B88899E" wp14:textId="77777777">
      <w:pPr>
        <w:spacing w:after="0" w:line="240" w:lineRule="auto"/>
        <w:rPr>
          <w:rFonts w:ascii="Arial" w:hAnsi="Arial" w:cs="Arial"/>
          <w:sz w:val="20"/>
          <w:szCs w:val="20"/>
        </w:rPr>
      </w:pPr>
    </w:p>
    <w:p xmlns:wp14="http://schemas.microsoft.com/office/word/2010/wordml" w:rsidR="00C967C2" w:rsidP="00E93EA0" w:rsidRDefault="00C967C2" w14:paraId="69E2BB2B" wp14:textId="77777777">
      <w:pPr>
        <w:spacing w:after="0" w:line="240" w:lineRule="auto"/>
        <w:rPr>
          <w:rFonts w:ascii="Arial" w:hAnsi="Arial" w:cs="Arial"/>
          <w:sz w:val="20"/>
          <w:szCs w:val="20"/>
        </w:rPr>
      </w:pPr>
    </w:p>
    <w:p xmlns:wp14="http://schemas.microsoft.com/office/word/2010/wordml" w:rsidR="00B22BB5" w:rsidP="00E93EA0" w:rsidRDefault="00B22BB5" w14:paraId="57C0D796" wp14:textId="77777777">
      <w:pPr>
        <w:spacing w:after="0" w:line="240" w:lineRule="auto"/>
        <w:rPr>
          <w:rFonts w:ascii="Arial" w:hAnsi="Arial" w:cs="Arial"/>
          <w:sz w:val="20"/>
          <w:szCs w:val="20"/>
        </w:rPr>
      </w:pPr>
    </w:p>
    <w:p xmlns:wp14="http://schemas.microsoft.com/office/word/2010/wordml" w:rsidR="00B22BB5" w:rsidP="00E93EA0" w:rsidRDefault="00B22BB5" w14:paraId="0D142F6F" wp14:textId="77777777">
      <w:pPr>
        <w:spacing w:after="0" w:line="240" w:lineRule="auto"/>
        <w:rPr>
          <w:rFonts w:ascii="Arial" w:hAnsi="Arial" w:cs="Arial"/>
          <w:sz w:val="20"/>
          <w:szCs w:val="20"/>
        </w:rPr>
      </w:pPr>
    </w:p>
    <w:p xmlns:wp14="http://schemas.microsoft.com/office/word/2010/wordml" w:rsidR="00B22BB5" w:rsidP="00E93EA0" w:rsidRDefault="00B22BB5" w14:paraId="4475AD14" wp14:textId="77777777">
      <w:pPr>
        <w:spacing w:after="0" w:line="240" w:lineRule="auto"/>
        <w:rPr>
          <w:rFonts w:ascii="Arial" w:hAnsi="Arial" w:cs="Arial"/>
          <w:sz w:val="20"/>
          <w:szCs w:val="20"/>
        </w:rPr>
      </w:pPr>
    </w:p>
    <w:p xmlns:wp14="http://schemas.microsoft.com/office/word/2010/wordml" w:rsidR="00B22BB5" w:rsidP="00E93EA0" w:rsidRDefault="00B22BB5" w14:paraId="120C4E94" wp14:textId="77777777">
      <w:pPr>
        <w:spacing w:after="0" w:line="240" w:lineRule="auto"/>
        <w:rPr>
          <w:rFonts w:ascii="Arial" w:hAnsi="Arial" w:cs="Arial"/>
          <w:sz w:val="20"/>
          <w:szCs w:val="20"/>
        </w:rPr>
      </w:pPr>
    </w:p>
    <w:p xmlns:wp14="http://schemas.microsoft.com/office/word/2010/wordml" w:rsidR="00B22BB5" w:rsidP="00E93EA0" w:rsidRDefault="00B22BB5" w14:paraId="42AFC42D" wp14:textId="77777777">
      <w:pPr>
        <w:spacing w:after="0" w:line="240" w:lineRule="auto"/>
        <w:rPr>
          <w:rFonts w:ascii="Arial" w:hAnsi="Arial" w:cs="Arial"/>
          <w:sz w:val="20"/>
          <w:szCs w:val="20"/>
        </w:rPr>
      </w:pPr>
    </w:p>
    <w:p xmlns:wp14="http://schemas.microsoft.com/office/word/2010/wordml" w:rsidR="00B22BB5" w:rsidP="00E93EA0" w:rsidRDefault="00B22BB5" w14:paraId="271CA723" wp14:textId="77777777">
      <w:pPr>
        <w:spacing w:after="0" w:line="240" w:lineRule="auto"/>
        <w:rPr>
          <w:rFonts w:ascii="Arial" w:hAnsi="Arial" w:cs="Arial"/>
          <w:sz w:val="20"/>
          <w:szCs w:val="20"/>
        </w:rPr>
      </w:pPr>
    </w:p>
    <w:p xmlns:wp14="http://schemas.microsoft.com/office/word/2010/wordml" w:rsidR="00B22BB5" w:rsidP="00B22BB5" w:rsidRDefault="00B22BB5" w14:paraId="3E6C9E8C" wp14:textId="77777777">
      <w:pPr>
        <w:tabs>
          <w:tab w:val="left" w:pos="8690"/>
        </w:tabs>
        <w:jc w:val="center"/>
        <w:rPr>
          <w:rFonts w:ascii="Arial Narrow" w:hAnsi="Arial Narrow" w:cs="Arial"/>
          <w:b/>
          <w:u w:val="single"/>
        </w:rPr>
      </w:pPr>
      <w:r w:rsidRPr="00D46FCF">
        <w:rPr>
          <w:rFonts w:ascii="Arial Narrow" w:hAnsi="Arial Narrow" w:cs="Arial"/>
          <w:b/>
          <w:u w:val="single"/>
        </w:rPr>
        <w:t>INSTRUMENTO DE REGISTRO DE AVALIAÇÃO</w:t>
      </w:r>
      <w:r>
        <w:rPr>
          <w:rFonts w:ascii="Arial Narrow" w:hAnsi="Arial Narrow" w:cs="Arial"/>
          <w:b/>
          <w:u w:val="single"/>
        </w:rPr>
        <w:t xml:space="preserve"> SOMATIVA</w:t>
      </w:r>
    </w:p>
    <w:tbl>
      <w:tblPr>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xmlns:wp14="http://schemas.microsoft.com/office/word/2010/wordml" w:rsidRPr="00663293" w:rsidR="00311357" w:rsidTr="00A559FC" w14:paraId="058465C8" wp14:textId="77777777">
        <w:trPr>
          <w:trHeight w:val="448"/>
        </w:trPr>
        <w:tc>
          <w:tcPr>
            <w:tcW w:w="709" w:type="dxa"/>
            <w:vMerge w:val="restart"/>
            <w:tcBorders>
              <w:top w:val="single" w:color="auto" w:sz="12" w:space="0"/>
              <w:left w:val="single" w:color="auto" w:sz="12" w:space="0"/>
            </w:tcBorders>
            <w:textDirection w:val="btLr"/>
            <w:vAlign w:val="center"/>
          </w:tcPr>
          <w:p w:rsidRPr="00CE256D" w:rsidR="00311357" w:rsidP="00A559FC" w:rsidRDefault="00311357" w14:paraId="09604CF7" wp14:textId="77777777">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color="auto" w:sz="12" w:space="0"/>
            </w:tcBorders>
            <w:vAlign w:val="center"/>
          </w:tcPr>
          <w:p w:rsidRPr="00663293" w:rsidR="00311357" w:rsidP="00A559FC" w:rsidRDefault="00311357" w14:paraId="6C1501D4" wp14:textId="77777777">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color="auto" w:sz="12" w:space="0"/>
            </w:tcBorders>
            <w:vAlign w:val="center"/>
          </w:tcPr>
          <w:p w:rsidR="00311357" w:rsidP="00A559FC" w:rsidRDefault="00311357" w14:paraId="010481BF" wp14:textId="77777777">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40"/>
              <w:gridCol w:w="1134"/>
              <w:gridCol w:w="340"/>
              <w:gridCol w:w="1134"/>
            </w:tblGrid>
            <w:tr w:rsidRPr="00B36250" w:rsidR="00311357" w:rsidTr="00A559FC" w14:paraId="016ED59E" wp14:textId="77777777">
              <w:trPr>
                <w:jc w:val="center"/>
              </w:trPr>
              <w:tc>
                <w:tcPr>
                  <w:tcW w:w="340" w:type="dxa"/>
                  <w:shd w:val="clear" w:color="auto" w:fill="FF0000"/>
                </w:tcPr>
                <w:p w:rsidRPr="00B36250" w:rsidR="00311357" w:rsidP="00A559FC" w:rsidRDefault="00311357" w14:paraId="75FBE423" wp14:textId="77777777">
                  <w:pPr>
                    <w:tabs>
                      <w:tab w:val="left" w:pos="8690"/>
                    </w:tabs>
                    <w:spacing w:after="0" w:line="240" w:lineRule="auto"/>
                    <w:jc w:val="center"/>
                    <w:rPr>
                      <w:rFonts w:ascii="Arial" w:hAnsi="Arial" w:cs="Arial"/>
                      <w:sz w:val="20"/>
                      <w:szCs w:val="20"/>
                    </w:rPr>
                  </w:pPr>
                </w:p>
              </w:tc>
              <w:tc>
                <w:tcPr>
                  <w:tcW w:w="1134" w:type="dxa"/>
                  <w:vAlign w:val="center"/>
                </w:tcPr>
                <w:p w:rsidRPr="00B36250" w:rsidR="00311357" w:rsidP="00A559FC" w:rsidRDefault="00311357" w14:paraId="3400F594" wp14:textId="77777777">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rsidRPr="00B36250" w:rsidR="00311357" w:rsidP="00A559FC" w:rsidRDefault="00311357" w14:paraId="2D3F0BEC" wp14:textId="77777777">
                  <w:pPr>
                    <w:tabs>
                      <w:tab w:val="left" w:pos="8690"/>
                    </w:tabs>
                    <w:spacing w:after="0" w:line="240" w:lineRule="auto"/>
                    <w:jc w:val="center"/>
                    <w:rPr>
                      <w:rFonts w:ascii="Arial" w:hAnsi="Arial" w:cs="Arial"/>
                      <w:sz w:val="20"/>
                      <w:szCs w:val="20"/>
                    </w:rPr>
                  </w:pPr>
                </w:p>
              </w:tc>
              <w:tc>
                <w:tcPr>
                  <w:tcW w:w="1134" w:type="dxa"/>
                  <w:vAlign w:val="center"/>
                </w:tcPr>
                <w:p w:rsidRPr="00B36250" w:rsidR="00311357" w:rsidP="00A559FC" w:rsidRDefault="00311357" w14:paraId="3C9A5DD9" wp14:textId="77777777">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Pr="00B36250" w:rsidR="00311357" w:rsidTr="00A559FC" w14:paraId="2AD136E4" wp14:textId="77777777">
              <w:trPr>
                <w:jc w:val="center"/>
              </w:trPr>
              <w:tc>
                <w:tcPr>
                  <w:tcW w:w="340" w:type="dxa"/>
                  <w:shd w:val="clear" w:color="auto" w:fill="auto"/>
                </w:tcPr>
                <w:p w:rsidRPr="00B36250" w:rsidR="00311357" w:rsidP="00A559FC" w:rsidRDefault="00311357" w14:paraId="2322F001" wp14:textId="77777777">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rsidRPr="00B36250" w:rsidR="00311357" w:rsidP="00A559FC" w:rsidRDefault="00311357" w14:paraId="63852F5E" wp14:textId="77777777">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rsidRPr="00B36250" w:rsidR="00311357" w:rsidP="00A559FC" w:rsidRDefault="00311357" w14:paraId="56B20A0C" wp14:textId="77777777">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rsidRPr="00B36250" w:rsidR="00311357" w:rsidP="00A559FC" w:rsidRDefault="00311357" w14:paraId="10AB273B" wp14:textId="77777777">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Pr="00B36250" w:rsidR="00311357" w:rsidTr="00A559FC" w14:paraId="7DF29A95" wp14:textId="77777777">
              <w:trPr>
                <w:jc w:val="center"/>
              </w:trPr>
              <w:tc>
                <w:tcPr>
                  <w:tcW w:w="340" w:type="dxa"/>
                  <w:shd w:val="clear" w:color="auto" w:fill="auto"/>
                </w:tcPr>
                <w:p w:rsidRPr="00B36250" w:rsidR="00311357" w:rsidP="00A559FC" w:rsidRDefault="00311357" w14:paraId="4BB180D6" wp14:textId="77777777">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rsidRPr="00B36250" w:rsidR="00311357" w:rsidP="00A559FC" w:rsidRDefault="00311357" w14:paraId="7D460384" wp14:textId="77777777">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rsidR="00311357" w:rsidP="00A559FC" w:rsidRDefault="00311357" w14:paraId="1CF5E66A" wp14:textId="77777777">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rsidRPr="00B36250" w:rsidR="00311357" w:rsidP="00A559FC" w:rsidRDefault="00311357" w14:paraId="3013A81A" wp14:textId="77777777">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rsidRPr="00663293" w:rsidR="00311357" w:rsidP="00A559FC" w:rsidRDefault="00311357" w14:paraId="75CF4315" wp14:textId="77777777">
            <w:pPr>
              <w:spacing w:before="200"/>
              <w:jc w:val="center"/>
              <w:rPr>
                <w:rFonts w:ascii="Arial" w:hAnsi="Arial" w:cs="Arial"/>
                <w:b/>
                <w:sz w:val="20"/>
                <w:szCs w:val="20"/>
              </w:rPr>
            </w:pPr>
          </w:p>
        </w:tc>
        <w:tc>
          <w:tcPr>
            <w:tcW w:w="2712" w:type="dxa"/>
            <w:gridSpan w:val="8"/>
            <w:tcBorders>
              <w:top w:val="single" w:color="auto" w:sz="12" w:space="0"/>
              <w:right w:val="single" w:color="auto" w:sz="12" w:space="0"/>
            </w:tcBorders>
            <w:shd w:val="clear" w:color="auto" w:fill="auto"/>
            <w:vAlign w:val="center"/>
          </w:tcPr>
          <w:p w:rsidRPr="00663293" w:rsidR="00311357" w:rsidP="00A559FC" w:rsidRDefault="00311357" w14:paraId="6906D0ED" wp14:textId="77777777">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xmlns:wp14="http://schemas.microsoft.com/office/word/2010/wordml" w:rsidRPr="00663293" w:rsidR="00311357" w:rsidTr="00A559FC" w14:paraId="3CB648E9" wp14:textId="77777777">
        <w:trPr>
          <w:cantSplit/>
          <w:trHeight w:val="1275"/>
        </w:trPr>
        <w:tc>
          <w:tcPr>
            <w:tcW w:w="709" w:type="dxa"/>
            <w:vMerge/>
            <w:tcBorders>
              <w:left w:val="single" w:color="auto" w:sz="12" w:space="0"/>
              <w:bottom w:val="single" w:color="auto" w:sz="4" w:space="0"/>
            </w:tcBorders>
          </w:tcPr>
          <w:p w:rsidR="00311357" w:rsidP="00A559FC" w:rsidRDefault="00311357" w14:paraId="0C178E9E" wp14:textId="77777777">
            <w:pPr>
              <w:spacing w:before="120"/>
              <w:jc w:val="center"/>
              <w:rPr>
                <w:rFonts w:ascii="Arial" w:hAnsi="Arial" w:cs="Arial"/>
                <w:b/>
                <w:sz w:val="20"/>
                <w:szCs w:val="20"/>
              </w:rPr>
            </w:pPr>
          </w:p>
        </w:tc>
        <w:tc>
          <w:tcPr>
            <w:tcW w:w="2787" w:type="dxa"/>
            <w:vMerge/>
            <w:tcBorders>
              <w:bottom w:val="double" w:color="auto" w:sz="4" w:space="0"/>
            </w:tcBorders>
          </w:tcPr>
          <w:p w:rsidR="00311357" w:rsidP="00A559FC" w:rsidRDefault="00311357" w14:paraId="3C0395D3" wp14:textId="77777777">
            <w:pPr>
              <w:spacing w:before="120"/>
              <w:jc w:val="center"/>
              <w:rPr>
                <w:rFonts w:ascii="Arial" w:hAnsi="Arial" w:cs="Arial"/>
                <w:b/>
                <w:sz w:val="16"/>
                <w:szCs w:val="16"/>
              </w:rPr>
            </w:pPr>
          </w:p>
        </w:tc>
        <w:tc>
          <w:tcPr>
            <w:tcW w:w="3715" w:type="dxa"/>
            <w:gridSpan w:val="2"/>
            <w:vMerge/>
          </w:tcPr>
          <w:p w:rsidR="00311357" w:rsidP="00A559FC" w:rsidRDefault="00311357" w14:paraId="3254BC2F" wp14:textId="77777777">
            <w:pPr>
              <w:spacing w:before="120"/>
              <w:jc w:val="center"/>
              <w:rPr>
                <w:rFonts w:ascii="Arial" w:hAnsi="Arial" w:cs="Arial"/>
                <w:b/>
                <w:sz w:val="20"/>
                <w:szCs w:val="20"/>
              </w:rPr>
            </w:pPr>
          </w:p>
        </w:tc>
        <w:tc>
          <w:tcPr>
            <w:tcW w:w="339" w:type="dxa"/>
            <w:tcBorders>
              <w:bottom w:val="double" w:color="auto" w:sz="4" w:space="0"/>
            </w:tcBorders>
            <w:shd w:val="clear" w:color="auto" w:fill="auto"/>
            <w:textDirection w:val="btLr"/>
            <w:vAlign w:val="center"/>
          </w:tcPr>
          <w:p w:rsidRPr="00B62D8F" w:rsidR="00311357" w:rsidP="00A559FC" w:rsidRDefault="00311357" w14:paraId="651E9592"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311357" w:rsidP="00A559FC" w:rsidRDefault="00311357" w14:paraId="269E314A"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311357" w:rsidP="00A559FC" w:rsidRDefault="00311357" w14:paraId="47341341"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311357" w:rsidP="00A559FC" w:rsidRDefault="00311357" w14:paraId="42EF2083"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311357" w:rsidP="00A559FC" w:rsidRDefault="00311357" w14:paraId="7B40C951"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311357" w:rsidP="00A559FC" w:rsidRDefault="00311357" w14:paraId="4B4D7232" wp14:textId="77777777">
            <w:pPr>
              <w:spacing w:after="0" w:line="240" w:lineRule="auto"/>
              <w:rPr>
                <w:rFonts w:ascii="Arial" w:hAnsi="Arial" w:cs="Arial"/>
                <w:b/>
                <w:sz w:val="16"/>
                <w:szCs w:val="16"/>
              </w:rPr>
            </w:pPr>
          </w:p>
        </w:tc>
        <w:tc>
          <w:tcPr>
            <w:tcW w:w="339" w:type="dxa"/>
            <w:tcBorders>
              <w:bottom w:val="double" w:color="auto" w:sz="4" w:space="0"/>
            </w:tcBorders>
            <w:shd w:val="clear" w:color="auto" w:fill="auto"/>
            <w:textDirection w:val="btLr"/>
            <w:vAlign w:val="center"/>
          </w:tcPr>
          <w:p w:rsidRPr="00B62D8F" w:rsidR="00311357" w:rsidP="00A559FC" w:rsidRDefault="00311357" w14:paraId="2093CA67" wp14:textId="77777777">
            <w:pPr>
              <w:spacing w:after="0" w:line="240" w:lineRule="auto"/>
              <w:rPr>
                <w:rFonts w:ascii="Arial" w:hAnsi="Arial" w:cs="Arial"/>
                <w:b/>
                <w:sz w:val="16"/>
                <w:szCs w:val="16"/>
              </w:rPr>
            </w:pPr>
          </w:p>
        </w:tc>
        <w:tc>
          <w:tcPr>
            <w:tcW w:w="339" w:type="dxa"/>
            <w:tcBorders>
              <w:bottom w:val="double" w:color="auto" w:sz="4" w:space="0"/>
              <w:right w:val="single" w:color="auto" w:sz="12" w:space="0"/>
            </w:tcBorders>
            <w:shd w:val="clear" w:color="auto" w:fill="auto"/>
            <w:textDirection w:val="btLr"/>
            <w:vAlign w:val="center"/>
          </w:tcPr>
          <w:p w:rsidRPr="00B62D8F" w:rsidR="00311357" w:rsidP="00A559FC" w:rsidRDefault="00311357" w14:paraId="2503B197" wp14:textId="77777777">
            <w:pPr>
              <w:spacing w:after="0" w:line="240" w:lineRule="auto"/>
              <w:rPr>
                <w:rFonts w:ascii="Arial" w:hAnsi="Arial" w:cs="Arial"/>
                <w:b/>
                <w:sz w:val="16"/>
                <w:szCs w:val="16"/>
              </w:rPr>
            </w:pPr>
          </w:p>
        </w:tc>
      </w:tr>
      <w:tr xmlns:wp14="http://schemas.microsoft.com/office/word/2010/wordml" w:rsidRPr="00663293" w:rsidR="00311357" w:rsidTr="00A559FC" w14:paraId="6F2DBBE0" wp14:textId="77777777">
        <w:trPr>
          <w:trHeight w:val="1074"/>
        </w:trPr>
        <w:tc>
          <w:tcPr>
            <w:tcW w:w="709" w:type="dxa"/>
            <w:vMerge w:val="restart"/>
            <w:tcBorders>
              <w:top w:val="single" w:color="auto" w:sz="4" w:space="0"/>
              <w:left w:val="single" w:color="auto" w:sz="12" w:space="0"/>
            </w:tcBorders>
            <w:textDirection w:val="btLr"/>
            <w:vAlign w:val="center"/>
          </w:tcPr>
          <w:p w:rsidRPr="009220E0" w:rsidR="00311357" w:rsidP="00A559FC" w:rsidRDefault="00311357" w14:paraId="3696CF25" wp14:textId="77777777">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rsidRPr="00202A0D" w:rsidR="00311357" w:rsidP="00A559FC" w:rsidRDefault="00311357" w14:paraId="16CC0FE7" wp14:textId="77777777">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rsidRPr="003364ED" w:rsidR="00311357" w:rsidP="00A559FC" w:rsidRDefault="00311357" w14:paraId="15D30F73" wp14:textId="77777777">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rsidRPr="00B31BA5" w:rsidR="00311357" w:rsidP="00A559FC" w:rsidRDefault="00311357" w14:paraId="47982B1F" wp14:textId="77777777">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rsidRPr="00C76381" w:rsidR="00311357" w:rsidP="00A559FC" w:rsidRDefault="00311357" w14:paraId="1B999743"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rsidRPr="00C76381" w:rsidR="00311357" w:rsidP="00A559FC" w:rsidRDefault="00311357" w14:paraId="38288749" wp14:textId="77777777">
            <w:pPr>
              <w:spacing w:after="0" w:line="240" w:lineRule="auto"/>
              <w:jc w:val="center"/>
              <w:rPr>
                <w:rFonts w:ascii="Arial" w:hAnsi="Arial" w:cs="Arial"/>
                <w:sz w:val="18"/>
                <w:szCs w:val="18"/>
              </w:rPr>
            </w:pPr>
          </w:p>
        </w:tc>
        <w:tc>
          <w:tcPr>
            <w:tcW w:w="339" w:type="dxa"/>
            <w:tcBorders>
              <w:top w:val="nil"/>
            </w:tcBorders>
            <w:shd w:val="clear" w:color="auto" w:fill="auto"/>
            <w:vAlign w:val="center"/>
          </w:tcPr>
          <w:p w:rsidRPr="00C76381" w:rsidR="00311357" w:rsidP="00A559FC" w:rsidRDefault="00311357" w14:paraId="20BD9A1A"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311357" w:rsidP="00A559FC" w:rsidRDefault="00311357" w14:paraId="0C136CF1"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311357" w:rsidP="00A559FC" w:rsidRDefault="00311357" w14:paraId="0A392C6A"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311357" w:rsidP="00A559FC" w:rsidRDefault="00311357" w14:paraId="290583F9"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311357" w:rsidP="00A559FC" w:rsidRDefault="00311357" w14:paraId="68F21D90" wp14:textId="77777777">
            <w:pPr>
              <w:spacing w:after="0" w:line="240" w:lineRule="auto"/>
              <w:jc w:val="center"/>
              <w:rPr>
                <w:rFonts w:ascii="Arial" w:hAnsi="Arial" w:cs="Arial"/>
                <w:sz w:val="18"/>
                <w:szCs w:val="18"/>
              </w:rPr>
            </w:pPr>
          </w:p>
        </w:tc>
        <w:tc>
          <w:tcPr>
            <w:tcW w:w="339" w:type="dxa"/>
            <w:tcBorders>
              <w:top w:val="double" w:color="auto" w:sz="4" w:space="0"/>
            </w:tcBorders>
            <w:shd w:val="clear" w:color="auto" w:fill="auto"/>
            <w:vAlign w:val="center"/>
          </w:tcPr>
          <w:p w:rsidRPr="00C76381" w:rsidR="00311357" w:rsidP="00A559FC" w:rsidRDefault="00311357" w14:paraId="13C326F3" wp14:textId="77777777">
            <w:pPr>
              <w:spacing w:after="0" w:line="240" w:lineRule="auto"/>
              <w:jc w:val="center"/>
              <w:rPr>
                <w:rFonts w:ascii="Arial" w:hAnsi="Arial" w:cs="Arial"/>
                <w:sz w:val="18"/>
                <w:szCs w:val="18"/>
              </w:rPr>
            </w:pPr>
          </w:p>
        </w:tc>
        <w:tc>
          <w:tcPr>
            <w:tcW w:w="339" w:type="dxa"/>
            <w:tcBorders>
              <w:top w:val="double" w:color="auto" w:sz="4" w:space="0"/>
              <w:right w:val="single" w:color="auto" w:sz="12" w:space="0"/>
            </w:tcBorders>
            <w:shd w:val="clear" w:color="auto" w:fill="auto"/>
            <w:vAlign w:val="center"/>
          </w:tcPr>
          <w:p w:rsidRPr="00B62D8F" w:rsidR="00311357" w:rsidP="00A559FC" w:rsidRDefault="00311357" w14:paraId="4853B841"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53C74516" wp14:textId="77777777">
        <w:trPr>
          <w:trHeight w:val="982"/>
        </w:trPr>
        <w:tc>
          <w:tcPr>
            <w:tcW w:w="709" w:type="dxa"/>
            <w:vMerge/>
            <w:tcBorders>
              <w:left w:val="single" w:color="auto" w:sz="12" w:space="0"/>
            </w:tcBorders>
            <w:vAlign w:val="center"/>
          </w:tcPr>
          <w:p w:rsidRPr="009220E0" w:rsidR="00311357" w:rsidP="00A559FC" w:rsidRDefault="00311357" w14:paraId="50125231" wp14:textId="77777777">
            <w:pPr>
              <w:ind w:left="360"/>
              <w:rPr>
                <w:rFonts w:ascii="Arial" w:hAnsi="Arial" w:cs="Arial"/>
                <w:sz w:val="16"/>
                <w:szCs w:val="16"/>
              </w:rPr>
            </w:pPr>
          </w:p>
        </w:tc>
        <w:tc>
          <w:tcPr>
            <w:tcW w:w="2787" w:type="dxa"/>
            <w:vAlign w:val="center"/>
          </w:tcPr>
          <w:p w:rsidRPr="00202A0D" w:rsidR="00311357" w:rsidP="00A559FC" w:rsidRDefault="00311357" w14:paraId="1A3D686D" wp14:textId="77777777">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Pr>
                <w:rFonts w:ascii="Arial" w:hAnsi="Arial" w:cs="Arial"/>
                <w:sz w:val="20"/>
                <w:szCs w:val="20"/>
                <w:lang w:eastAsia="pt-BR"/>
              </w:rPr>
              <w:t>Aplicar técnicas para levantamento de necessidades do</w:t>
            </w:r>
          </w:p>
          <w:p w:rsidRPr="003364ED" w:rsidR="00311357" w:rsidP="00A559FC" w:rsidRDefault="00311357" w14:paraId="665C8B14" wp14:textId="77777777">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rsidRPr="00B31BA5" w:rsidR="00311357" w:rsidP="00A559FC" w:rsidRDefault="00311357" w14:paraId="0BB5CAF9" wp14:textId="77777777">
            <w:pPr>
              <w:spacing w:after="0" w:line="240" w:lineRule="auto"/>
              <w:jc w:val="center"/>
              <w:rPr>
                <w:rFonts w:ascii="Arial" w:hAnsi="Arial" w:cs="Arial"/>
                <w:color w:val="FF0000"/>
                <w:sz w:val="20"/>
                <w:szCs w:val="20"/>
              </w:rPr>
            </w:pPr>
            <w:r>
              <w:rPr>
                <w:rFonts w:ascii="Arial" w:hAnsi="Arial" w:cs="Arial"/>
                <w:color w:val="FF0000"/>
                <w:sz w:val="20"/>
                <w:szCs w:val="20"/>
              </w:rPr>
              <w:t xml:space="preserve">Escolher adequadamente as técnicas de </w:t>
            </w:r>
            <w:proofErr w:type="spellStart"/>
            <w:r>
              <w:rPr>
                <w:rFonts w:ascii="Arial" w:hAnsi="Arial" w:cs="Arial"/>
                <w:color w:val="FF0000"/>
                <w:sz w:val="20"/>
                <w:szCs w:val="20"/>
              </w:rPr>
              <w:t>elicitação</w:t>
            </w:r>
            <w:proofErr w:type="spellEnd"/>
            <w:r>
              <w:rPr>
                <w:rFonts w:ascii="Arial" w:hAnsi="Arial" w:cs="Arial"/>
                <w:color w:val="FF0000"/>
                <w:sz w:val="20"/>
                <w:szCs w:val="20"/>
              </w:rPr>
              <w:t xml:space="preserve"> conforme o problema.</w:t>
            </w:r>
          </w:p>
        </w:tc>
        <w:tc>
          <w:tcPr>
            <w:tcW w:w="236" w:type="dxa"/>
            <w:tcMar>
              <w:left w:w="0" w:type="dxa"/>
              <w:right w:w="0" w:type="dxa"/>
            </w:tcMar>
            <w:vAlign w:val="center"/>
          </w:tcPr>
          <w:p w:rsidRPr="00C76381" w:rsidR="00311357" w:rsidP="00A559FC" w:rsidRDefault="00311357" w14:paraId="395970B8"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5A25747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09B8D95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8BEFD2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27A7642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9206A88"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7B7A70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1887C79"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3B7FD67C"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7AE1B0B0" wp14:textId="77777777">
        <w:trPr>
          <w:trHeight w:val="1321" w:hRule="exact"/>
        </w:trPr>
        <w:tc>
          <w:tcPr>
            <w:tcW w:w="709" w:type="dxa"/>
            <w:vMerge/>
            <w:tcBorders>
              <w:left w:val="single" w:color="auto" w:sz="12" w:space="0"/>
            </w:tcBorders>
            <w:vAlign w:val="center"/>
          </w:tcPr>
          <w:p w:rsidRPr="009220E0" w:rsidR="00311357" w:rsidP="00A559FC" w:rsidRDefault="00311357" w14:paraId="38D6B9B6" wp14:textId="77777777">
            <w:pPr>
              <w:ind w:left="360"/>
              <w:rPr>
                <w:rFonts w:ascii="Arial" w:hAnsi="Arial" w:cs="Arial"/>
                <w:sz w:val="16"/>
                <w:szCs w:val="16"/>
              </w:rPr>
            </w:pPr>
          </w:p>
        </w:tc>
        <w:tc>
          <w:tcPr>
            <w:tcW w:w="2787" w:type="dxa"/>
            <w:vAlign w:val="center"/>
          </w:tcPr>
          <w:p w:rsidRPr="00202A0D" w:rsidR="00311357" w:rsidP="00A559FC" w:rsidRDefault="00311357" w14:paraId="1668B70E"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Pr>
                <w:rFonts w:ascii="Arial" w:hAnsi="Arial" w:cs="Arial"/>
                <w:sz w:val="20"/>
                <w:szCs w:val="20"/>
                <w:lang w:eastAsia="pt-BR"/>
              </w:rPr>
              <w:t>Elaborar diagramas de casos de uso, com linguagem de</w:t>
            </w:r>
          </w:p>
          <w:p w:rsidRPr="003364ED" w:rsidR="00311357" w:rsidP="00A559FC" w:rsidRDefault="00311357" w14:paraId="7DDBF642" wp14:textId="77777777">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rsidRPr="00B16D3F" w:rsidR="00311357" w:rsidP="00A559FC" w:rsidRDefault="00311357" w14:paraId="267B97BB" wp14:textId="77777777">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rsidRPr="00C76381" w:rsidR="00311357" w:rsidP="00A559FC" w:rsidRDefault="00311357" w14:paraId="38056E1E"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22F860B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98536F5"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BC1BAF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1C988F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B22BB7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7B246D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BF89DA3"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5C3E0E74"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57ADBE7A" wp14:textId="77777777">
        <w:trPr>
          <w:trHeight w:val="1216" w:hRule="exact"/>
        </w:trPr>
        <w:tc>
          <w:tcPr>
            <w:tcW w:w="709" w:type="dxa"/>
            <w:vMerge/>
            <w:tcBorders>
              <w:left w:val="single" w:color="auto" w:sz="12" w:space="0"/>
            </w:tcBorders>
            <w:vAlign w:val="center"/>
          </w:tcPr>
          <w:p w:rsidRPr="009220E0" w:rsidR="00311357" w:rsidP="00A559FC" w:rsidRDefault="00311357" w14:paraId="66A1FAB9" wp14:textId="77777777">
            <w:pPr>
              <w:ind w:left="360"/>
              <w:rPr>
                <w:rFonts w:ascii="Arial" w:hAnsi="Arial" w:cs="Arial"/>
                <w:sz w:val="16"/>
                <w:szCs w:val="16"/>
              </w:rPr>
            </w:pPr>
          </w:p>
        </w:tc>
        <w:tc>
          <w:tcPr>
            <w:tcW w:w="2787" w:type="dxa"/>
            <w:vAlign w:val="center"/>
          </w:tcPr>
          <w:p w:rsidRPr="003364ED" w:rsidR="00311357" w:rsidP="00A559FC" w:rsidRDefault="00311357" w14:paraId="258E03A3"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Pr>
                <w:rFonts w:ascii="Arial" w:hAnsi="Arial" w:cs="Arial"/>
                <w:sz w:val="20"/>
                <w:szCs w:val="20"/>
                <w:lang w:eastAsia="pt-BR"/>
              </w:rPr>
              <w:t>Elaborar diagramas de classe utilizando linguagem de</w:t>
            </w:r>
            <w:r>
              <w:rPr>
                <w:rFonts w:ascii="Arial" w:hAnsi="Arial" w:cs="Arial"/>
                <w:sz w:val="20"/>
                <w:szCs w:val="20"/>
                <w:lang w:eastAsia="pt-BR"/>
              </w:rPr>
              <w:t xml:space="preserve"> </w:t>
            </w:r>
            <w:r w:rsidRPr="00202A0D">
              <w:rPr>
                <w:rFonts w:ascii="Arial" w:hAnsi="Arial" w:cs="Arial"/>
                <w:sz w:val="20"/>
                <w:szCs w:val="20"/>
                <w:lang w:eastAsia="pt-BR"/>
              </w:rPr>
              <w:t>modelagem</w:t>
            </w:r>
          </w:p>
        </w:tc>
        <w:tc>
          <w:tcPr>
            <w:tcW w:w="3479" w:type="dxa"/>
            <w:vAlign w:val="center"/>
          </w:tcPr>
          <w:p w:rsidRPr="00CD5E8C" w:rsidR="00311357" w:rsidP="00A559FC" w:rsidRDefault="00311357" w14:paraId="5A36DE22" wp14:textId="77777777">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rsidRPr="00C76381" w:rsidR="00311357" w:rsidP="00A559FC" w:rsidRDefault="00311357" w14:paraId="0A78B048"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76BB753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13DA1E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5CAC6F5"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6060428"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D0656F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B37605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94798F2"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3889A505"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50331B8F" wp14:textId="77777777">
        <w:trPr>
          <w:trHeight w:val="1613" w:hRule="exact"/>
        </w:trPr>
        <w:tc>
          <w:tcPr>
            <w:tcW w:w="709" w:type="dxa"/>
            <w:vMerge/>
            <w:tcBorders>
              <w:left w:val="single" w:color="auto" w:sz="12" w:space="0"/>
            </w:tcBorders>
            <w:vAlign w:val="center"/>
          </w:tcPr>
          <w:p w:rsidRPr="009220E0" w:rsidR="00311357" w:rsidP="00A559FC" w:rsidRDefault="00311357" w14:paraId="29079D35" wp14:textId="77777777">
            <w:pPr>
              <w:ind w:left="360"/>
              <w:rPr>
                <w:rFonts w:ascii="Arial" w:hAnsi="Arial" w:cs="Arial"/>
                <w:sz w:val="16"/>
                <w:szCs w:val="16"/>
              </w:rPr>
            </w:pPr>
          </w:p>
        </w:tc>
        <w:tc>
          <w:tcPr>
            <w:tcW w:w="2787" w:type="dxa"/>
            <w:vAlign w:val="center"/>
          </w:tcPr>
          <w:p w:rsidRPr="00202A0D" w:rsidR="00311357" w:rsidP="00A559FC" w:rsidRDefault="00311357" w14:paraId="4AC4C75F"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Pr>
                <w:rFonts w:ascii="Arial" w:hAnsi="Arial" w:cs="Arial"/>
                <w:sz w:val="20"/>
                <w:szCs w:val="20"/>
                <w:lang w:eastAsia="pt-BR"/>
              </w:rPr>
              <w:t>Elaborar documentação técnica dos requisitos</w:t>
            </w:r>
          </w:p>
          <w:p w:rsidRPr="00202A0D" w:rsidR="00311357" w:rsidP="00A559FC" w:rsidRDefault="00311357" w14:paraId="20815762" wp14:textId="77777777">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rsidRPr="003364ED" w:rsidR="00311357" w:rsidP="00A559FC" w:rsidRDefault="00311357" w14:paraId="6E68330F" wp14:textId="77777777">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rsidRPr="00B16D3F" w:rsidR="00311357" w:rsidP="00A559FC" w:rsidRDefault="00311357" w14:paraId="4F806B24" wp14:textId="77777777">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rsidR="00311357" w:rsidP="00A559FC" w:rsidRDefault="00311357" w14:paraId="214F8B61"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17686DC7"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3BD644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A3FAC4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2BBD94B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854DE7F"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2CA7ADD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14EE24A"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76614669"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17E192B2" wp14:textId="77777777">
        <w:trPr>
          <w:trHeight w:val="1142" w:hRule="exact"/>
        </w:trPr>
        <w:tc>
          <w:tcPr>
            <w:tcW w:w="709" w:type="dxa"/>
            <w:vMerge/>
            <w:tcBorders>
              <w:left w:val="single" w:color="auto" w:sz="12" w:space="0"/>
            </w:tcBorders>
            <w:vAlign w:val="center"/>
          </w:tcPr>
          <w:p w:rsidRPr="009220E0" w:rsidR="00311357" w:rsidP="00A559FC" w:rsidRDefault="00311357" w14:paraId="57590049" wp14:textId="77777777">
            <w:pPr>
              <w:ind w:left="360"/>
              <w:rPr>
                <w:rFonts w:ascii="Arial" w:hAnsi="Arial" w:cs="Arial"/>
                <w:sz w:val="16"/>
                <w:szCs w:val="16"/>
              </w:rPr>
            </w:pPr>
          </w:p>
        </w:tc>
        <w:tc>
          <w:tcPr>
            <w:tcW w:w="2787" w:type="dxa"/>
            <w:vAlign w:val="center"/>
          </w:tcPr>
          <w:p w:rsidRPr="003364ED" w:rsidR="00311357" w:rsidP="00A559FC" w:rsidRDefault="00311357" w14:paraId="1E651038" wp14:textId="77777777">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Pr>
                <w:rFonts w:ascii="Arial" w:hAnsi="Arial" w:cs="Arial"/>
                <w:sz w:val="20"/>
                <w:szCs w:val="20"/>
                <w:lang w:eastAsia="pt-BR"/>
              </w:rPr>
              <w:t>Homologar os requisitos funcionais junto ao cliente</w:t>
            </w:r>
          </w:p>
        </w:tc>
        <w:tc>
          <w:tcPr>
            <w:tcW w:w="3479" w:type="dxa"/>
            <w:vAlign w:val="center"/>
          </w:tcPr>
          <w:p w:rsidRPr="00B16D3F" w:rsidR="00311357" w:rsidP="00A559FC" w:rsidRDefault="00311357" w14:paraId="18931DD1" wp14:textId="77777777">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rsidR="00311357" w:rsidP="00A559FC" w:rsidRDefault="00311357" w14:paraId="08AEAA35"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0C5B615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92F1AA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A499DF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E7E3C4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03F828E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2AC57CB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186B13D"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6C57C439"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07FB9A5D" wp14:textId="77777777">
        <w:trPr>
          <w:trHeight w:val="720" w:hRule="exact"/>
        </w:trPr>
        <w:tc>
          <w:tcPr>
            <w:tcW w:w="709" w:type="dxa"/>
            <w:vMerge w:val="restart"/>
            <w:tcBorders>
              <w:left w:val="single" w:color="auto" w:sz="12" w:space="0"/>
            </w:tcBorders>
            <w:textDirection w:val="btLr"/>
            <w:vAlign w:val="center"/>
          </w:tcPr>
          <w:p w:rsidRPr="009220E0" w:rsidR="00311357" w:rsidP="00A559FC" w:rsidRDefault="00311357" w14:paraId="3F282323" wp14:textId="77777777">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rsidR="00311357" w:rsidP="00A559FC" w:rsidRDefault="00311357" w14:paraId="406B22C9" wp14:textId="77777777">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rsidRPr="008D16E1" w:rsidR="00311357" w:rsidP="00A559FC" w:rsidRDefault="00311357" w14:paraId="3D404BC9" wp14:textId="77777777">
            <w:pPr>
              <w:pStyle w:val="TextoPC"/>
              <w:spacing w:after="0" w:line="240" w:lineRule="auto"/>
              <w:jc w:val="center"/>
              <w:rPr>
                <w:sz w:val="20"/>
                <w:szCs w:val="20"/>
              </w:rPr>
            </w:pPr>
          </w:p>
        </w:tc>
        <w:tc>
          <w:tcPr>
            <w:tcW w:w="3479" w:type="dxa"/>
            <w:vAlign w:val="center"/>
          </w:tcPr>
          <w:p w:rsidRPr="00B31BA5" w:rsidR="00311357" w:rsidP="00A559FC" w:rsidRDefault="00311357" w14:paraId="382C658F" wp14:textId="77777777">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rsidRPr="00C76381" w:rsidR="00311357" w:rsidP="00A559FC" w:rsidRDefault="00311357" w14:paraId="19C5590A"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61319B8A"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1A560F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0DF735C"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A413BF6"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3D28B4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7EFA3E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1C6AC2A"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2DC44586"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1D2B83C4" wp14:textId="77777777">
        <w:trPr>
          <w:trHeight w:val="1266" w:hRule="exact"/>
        </w:trPr>
        <w:tc>
          <w:tcPr>
            <w:tcW w:w="709" w:type="dxa"/>
            <w:vMerge/>
            <w:tcBorders>
              <w:left w:val="single" w:color="auto" w:sz="12" w:space="0"/>
            </w:tcBorders>
            <w:textDirection w:val="btLr"/>
            <w:vAlign w:val="center"/>
          </w:tcPr>
          <w:p w:rsidRPr="00D77055" w:rsidR="00311357" w:rsidP="00A559FC" w:rsidRDefault="00311357" w14:paraId="4FFCBC07" wp14:textId="77777777">
            <w:pPr>
              <w:spacing w:after="0"/>
              <w:jc w:val="center"/>
              <w:rPr>
                <w:rFonts w:ascii="Arial" w:hAnsi="Arial" w:cs="Arial"/>
                <w:b/>
                <w:sz w:val="18"/>
                <w:szCs w:val="18"/>
              </w:rPr>
            </w:pPr>
          </w:p>
        </w:tc>
        <w:tc>
          <w:tcPr>
            <w:tcW w:w="2787" w:type="dxa"/>
            <w:vAlign w:val="center"/>
          </w:tcPr>
          <w:p w:rsidRPr="00202A0D" w:rsidR="00311357" w:rsidP="00A559FC" w:rsidRDefault="00311357" w14:paraId="766D29AE" wp14:textId="77777777">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rsidRPr="008D16E1" w:rsidR="00311357" w:rsidP="00A559FC" w:rsidRDefault="00311357" w14:paraId="4C5C2B71" wp14:textId="77777777">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rsidRPr="00B31BA5" w:rsidR="00311357" w:rsidP="00A559FC" w:rsidRDefault="00311357" w14:paraId="1AB46A8F" wp14:textId="77777777">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rsidRPr="00C76381" w:rsidR="00311357" w:rsidP="00A559FC" w:rsidRDefault="00311357" w14:paraId="27196D1C"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1728B4D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4959D4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BD58BA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357A966"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4690661"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453991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A7E0CF2"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60FA6563"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3B9D04FB" wp14:textId="77777777">
        <w:trPr>
          <w:trHeight w:val="1266" w:hRule="exact"/>
        </w:trPr>
        <w:tc>
          <w:tcPr>
            <w:tcW w:w="709" w:type="dxa"/>
            <w:vMerge/>
            <w:tcBorders>
              <w:left w:val="single" w:color="auto" w:sz="12" w:space="0"/>
            </w:tcBorders>
            <w:textDirection w:val="btLr"/>
            <w:vAlign w:val="center"/>
          </w:tcPr>
          <w:p w:rsidRPr="00D77055" w:rsidR="00311357" w:rsidP="00A559FC" w:rsidRDefault="00311357" w14:paraId="1AC5CDBE" wp14:textId="77777777">
            <w:pPr>
              <w:spacing w:after="0"/>
              <w:jc w:val="center"/>
              <w:rPr>
                <w:rFonts w:ascii="Arial" w:hAnsi="Arial" w:cs="Arial"/>
                <w:b/>
                <w:sz w:val="18"/>
                <w:szCs w:val="18"/>
              </w:rPr>
            </w:pPr>
          </w:p>
        </w:tc>
        <w:tc>
          <w:tcPr>
            <w:tcW w:w="2787" w:type="dxa"/>
            <w:vAlign w:val="center"/>
          </w:tcPr>
          <w:p w:rsidR="00311357" w:rsidP="00A559FC" w:rsidRDefault="00311357" w14:paraId="72315462" wp14:textId="77777777">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rsidRPr="00220880" w:rsidR="00311357" w:rsidP="00A559FC" w:rsidRDefault="00311357" w14:paraId="342D4C27" wp14:textId="77777777">
            <w:pPr>
              <w:pStyle w:val="TextoPC"/>
              <w:spacing w:after="0" w:line="240" w:lineRule="auto"/>
              <w:ind w:left="-30"/>
              <w:jc w:val="center"/>
              <w:rPr>
                <w:sz w:val="20"/>
                <w:szCs w:val="20"/>
              </w:rPr>
            </w:pPr>
          </w:p>
        </w:tc>
        <w:tc>
          <w:tcPr>
            <w:tcW w:w="3479" w:type="dxa"/>
            <w:vAlign w:val="center"/>
          </w:tcPr>
          <w:p w:rsidRPr="00311357" w:rsidR="00311357" w:rsidP="00A559FC" w:rsidRDefault="00311357" w14:paraId="38C1593D" wp14:textId="77777777">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rsidRPr="00C76381" w:rsidR="00311357" w:rsidP="00A559FC" w:rsidRDefault="00311357" w14:paraId="665C0F16"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3572E39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CEB15C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6518E39"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E75FCD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0FDAA0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74AF2BF"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A292896"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2191599E"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2DE744FD" wp14:textId="77777777">
        <w:trPr>
          <w:trHeight w:val="1266" w:hRule="exact"/>
        </w:trPr>
        <w:tc>
          <w:tcPr>
            <w:tcW w:w="709" w:type="dxa"/>
            <w:vMerge/>
            <w:tcBorders>
              <w:left w:val="single" w:color="auto" w:sz="12" w:space="0"/>
            </w:tcBorders>
            <w:textDirection w:val="btLr"/>
            <w:vAlign w:val="center"/>
          </w:tcPr>
          <w:p w:rsidRPr="00D77055" w:rsidR="00311357" w:rsidP="00A559FC" w:rsidRDefault="00311357" w14:paraId="7673E5AE" wp14:textId="77777777">
            <w:pPr>
              <w:spacing w:after="0"/>
              <w:jc w:val="center"/>
              <w:rPr>
                <w:rFonts w:ascii="Arial" w:hAnsi="Arial" w:cs="Arial"/>
                <w:b/>
                <w:sz w:val="18"/>
                <w:szCs w:val="18"/>
              </w:rPr>
            </w:pPr>
          </w:p>
        </w:tc>
        <w:tc>
          <w:tcPr>
            <w:tcW w:w="2787" w:type="dxa"/>
            <w:vAlign w:val="center"/>
          </w:tcPr>
          <w:p w:rsidR="00311357" w:rsidP="00A559FC" w:rsidRDefault="00311357" w14:paraId="262EC93E" wp14:textId="77777777">
            <w:pPr>
              <w:spacing w:after="0" w:line="240" w:lineRule="auto"/>
              <w:jc w:val="center"/>
              <w:rPr>
                <w:sz w:val="24"/>
                <w:szCs w:val="24"/>
                <w:lang w:eastAsia="pt-BR"/>
              </w:rPr>
            </w:pPr>
            <w:r>
              <w:rPr>
                <w:rStyle w:val="fontstyle01"/>
              </w:rPr>
              <w:t>4. Demonstrar objetividade na coleta de informações</w:t>
            </w:r>
          </w:p>
          <w:p w:rsidR="00311357" w:rsidP="00A559FC" w:rsidRDefault="00311357" w14:paraId="041D98D7" wp14:textId="77777777">
            <w:pPr>
              <w:spacing w:after="0" w:line="240" w:lineRule="auto"/>
              <w:jc w:val="center"/>
              <w:rPr>
                <w:rStyle w:val="fontstyle01"/>
              </w:rPr>
            </w:pPr>
          </w:p>
        </w:tc>
        <w:tc>
          <w:tcPr>
            <w:tcW w:w="3479" w:type="dxa"/>
            <w:vAlign w:val="center"/>
          </w:tcPr>
          <w:p w:rsidR="00311357" w:rsidP="00A559FC" w:rsidRDefault="00311357" w14:paraId="56481EB9" wp14:textId="77777777">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rsidRPr="00C76381" w:rsidR="00311357" w:rsidP="00A559FC" w:rsidRDefault="00311357" w14:paraId="6EE65652"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5AB7C0C5"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5B3369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455F19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C2776E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5342E60"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EB89DE8"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D62D461"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078B034E"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6EFB0D6D" wp14:textId="77777777">
        <w:trPr>
          <w:trHeight w:val="1266" w:hRule="exact"/>
        </w:trPr>
        <w:tc>
          <w:tcPr>
            <w:tcW w:w="709" w:type="dxa"/>
            <w:vMerge/>
            <w:tcBorders>
              <w:left w:val="single" w:color="auto" w:sz="12" w:space="0"/>
            </w:tcBorders>
            <w:textDirection w:val="btLr"/>
            <w:vAlign w:val="center"/>
          </w:tcPr>
          <w:p w:rsidRPr="00D77055" w:rsidR="00311357" w:rsidP="00A559FC" w:rsidRDefault="00311357" w14:paraId="492506DD" wp14:textId="77777777">
            <w:pPr>
              <w:spacing w:after="0"/>
              <w:jc w:val="center"/>
              <w:rPr>
                <w:rFonts w:ascii="Arial" w:hAnsi="Arial" w:cs="Arial"/>
                <w:b/>
                <w:sz w:val="18"/>
                <w:szCs w:val="18"/>
              </w:rPr>
            </w:pPr>
          </w:p>
        </w:tc>
        <w:tc>
          <w:tcPr>
            <w:tcW w:w="2787" w:type="dxa"/>
            <w:vAlign w:val="center"/>
          </w:tcPr>
          <w:p w:rsidR="00311357" w:rsidP="00A559FC" w:rsidRDefault="00311357" w14:paraId="5653FFD8" wp14:textId="77777777">
            <w:pPr>
              <w:spacing w:after="0" w:line="240" w:lineRule="auto"/>
              <w:jc w:val="center"/>
              <w:rPr>
                <w:sz w:val="24"/>
                <w:szCs w:val="24"/>
                <w:lang w:eastAsia="pt-BR"/>
              </w:rPr>
            </w:pPr>
            <w:r>
              <w:rPr>
                <w:rStyle w:val="fontstyle01"/>
              </w:rPr>
              <w:t>5. Demonstrar visão sistêmica (9)</w:t>
            </w:r>
          </w:p>
          <w:p w:rsidR="00311357" w:rsidP="00A559FC" w:rsidRDefault="00311357" w14:paraId="31CD0C16" wp14:textId="77777777">
            <w:pPr>
              <w:spacing w:after="0" w:line="240" w:lineRule="auto"/>
              <w:jc w:val="center"/>
              <w:rPr>
                <w:rStyle w:val="fontstyle01"/>
              </w:rPr>
            </w:pPr>
          </w:p>
        </w:tc>
        <w:tc>
          <w:tcPr>
            <w:tcW w:w="3479" w:type="dxa"/>
            <w:vAlign w:val="center"/>
          </w:tcPr>
          <w:p w:rsidR="00311357" w:rsidP="00A559FC" w:rsidRDefault="00311357" w14:paraId="417A8BF4" wp14:textId="7777777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rsidRPr="00C76381" w:rsidR="00311357" w:rsidP="00A559FC" w:rsidRDefault="00311357" w14:paraId="1EBB306C"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7FD8715F"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BDFDFC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1F9AE5E"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00F03A6D"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6930E82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20E36DA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2D85219"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0CE19BC3"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049DD3E5" wp14:textId="77777777">
        <w:trPr>
          <w:trHeight w:val="1266" w:hRule="exact"/>
        </w:trPr>
        <w:tc>
          <w:tcPr>
            <w:tcW w:w="709" w:type="dxa"/>
            <w:vMerge/>
            <w:tcBorders>
              <w:left w:val="single" w:color="auto" w:sz="12" w:space="0"/>
            </w:tcBorders>
            <w:textDirection w:val="btLr"/>
            <w:vAlign w:val="center"/>
          </w:tcPr>
          <w:p w:rsidRPr="00D77055" w:rsidR="00311357" w:rsidP="00A559FC" w:rsidRDefault="00311357" w14:paraId="63966B72" wp14:textId="77777777">
            <w:pPr>
              <w:spacing w:after="0"/>
              <w:jc w:val="center"/>
              <w:rPr>
                <w:rFonts w:ascii="Arial" w:hAnsi="Arial" w:cs="Arial"/>
                <w:b/>
                <w:sz w:val="18"/>
                <w:szCs w:val="18"/>
              </w:rPr>
            </w:pPr>
          </w:p>
        </w:tc>
        <w:tc>
          <w:tcPr>
            <w:tcW w:w="2787" w:type="dxa"/>
            <w:vAlign w:val="center"/>
          </w:tcPr>
          <w:p w:rsidR="00311357" w:rsidP="00A559FC" w:rsidRDefault="00311357" w14:paraId="0AE8BB79" wp14:textId="77777777">
            <w:pPr>
              <w:spacing w:after="0" w:line="240" w:lineRule="auto"/>
              <w:jc w:val="center"/>
              <w:rPr>
                <w:sz w:val="24"/>
                <w:szCs w:val="24"/>
                <w:lang w:eastAsia="pt-BR"/>
              </w:rPr>
            </w:pPr>
            <w:r>
              <w:rPr>
                <w:rStyle w:val="fontstyle01"/>
              </w:rPr>
              <w:t>6. Seguir método de trabalho (3)</w:t>
            </w:r>
          </w:p>
          <w:p w:rsidR="00311357" w:rsidP="00A559FC" w:rsidRDefault="00311357" w14:paraId="23536548" wp14:textId="77777777">
            <w:pPr>
              <w:spacing w:after="0" w:line="240" w:lineRule="auto"/>
              <w:jc w:val="center"/>
              <w:rPr>
                <w:rStyle w:val="fontstyle01"/>
              </w:rPr>
            </w:pPr>
          </w:p>
        </w:tc>
        <w:tc>
          <w:tcPr>
            <w:tcW w:w="3479" w:type="dxa"/>
            <w:vAlign w:val="center"/>
          </w:tcPr>
          <w:p w:rsidRPr="00311357" w:rsidR="00311357" w:rsidP="00A559FC" w:rsidRDefault="00311357" w14:paraId="21EC4D10" wp14:textId="77777777">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rsidRPr="00C76381" w:rsidR="00311357" w:rsidP="00A559FC" w:rsidRDefault="00311357" w14:paraId="64D2148D" wp14:textId="7777777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rsidRPr="00C76381" w:rsidR="00311357" w:rsidP="00A559FC" w:rsidRDefault="00311357" w14:paraId="271AE1F2"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4AE5B7AF"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955E093"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12C4242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379CA55B"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5ABF93C4" wp14:textId="77777777">
            <w:pPr>
              <w:spacing w:after="0" w:line="240" w:lineRule="auto"/>
              <w:jc w:val="center"/>
              <w:rPr>
                <w:rFonts w:ascii="Arial" w:hAnsi="Arial" w:cs="Arial"/>
                <w:sz w:val="18"/>
                <w:szCs w:val="18"/>
              </w:rPr>
            </w:pPr>
          </w:p>
        </w:tc>
        <w:tc>
          <w:tcPr>
            <w:tcW w:w="339" w:type="dxa"/>
            <w:shd w:val="clear" w:color="auto" w:fill="auto"/>
            <w:vAlign w:val="center"/>
          </w:tcPr>
          <w:p w:rsidRPr="00C76381" w:rsidR="00311357" w:rsidP="00A559FC" w:rsidRDefault="00311357" w14:paraId="71DCB018" wp14:textId="77777777">
            <w:pPr>
              <w:spacing w:after="0" w:line="240" w:lineRule="auto"/>
              <w:jc w:val="center"/>
              <w:rPr>
                <w:rFonts w:ascii="Arial" w:hAnsi="Arial" w:cs="Arial"/>
                <w:sz w:val="18"/>
                <w:szCs w:val="18"/>
              </w:rPr>
            </w:pPr>
          </w:p>
        </w:tc>
        <w:tc>
          <w:tcPr>
            <w:tcW w:w="339" w:type="dxa"/>
            <w:tcBorders>
              <w:right w:val="single" w:color="auto" w:sz="12" w:space="0"/>
            </w:tcBorders>
            <w:shd w:val="clear" w:color="auto" w:fill="auto"/>
            <w:vAlign w:val="center"/>
          </w:tcPr>
          <w:p w:rsidRPr="00B62D8F" w:rsidR="00311357" w:rsidP="00A559FC" w:rsidRDefault="00311357" w14:paraId="4B644A8D" wp14:textId="77777777">
            <w:pPr>
              <w:spacing w:after="0" w:line="240" w:lineRule="auto"/>
              <w:jc w:val="center"/>
              <w:rPr>
                <w:rFonts w:ascii="Arial" w:hAnsi="Arial" w:cs="Arial"/>
                <w:color w:val="FF0000"/>
                <w:sz w:val="18"/>
                <w:szCs w:val="18"/>
              </w:rPr>
            </w:pPr>
          </w:p>
        </w:tc>
      </w:tr>
      <w:tr xmlns:wp14="http://schemas.microsoft.com/office/word/2010/wordml" w:rsidRPr="00663293" w:rsidR="00311357" w:rsidTr="00A559FC" w14:paraId="4FCC7360" wp14:textId="77777777">
        <w:trPr>
          <w:trHeight w:val="567" w:hRule="exact"/>
        </w:trPr>
        <w:tc>
          <w:tcPr>
            <w:tcW w:w="7211" w:type="dxa"/>
            <w:gridSpan w:val="4"/>
            <w:tcBorders>
              <w:left w:val="single" w:color="auto" w:sz="12" w:space="0"/>
            </w:tcBorders>
            <w:vAlign w:val="center"/>
          </w:tcPr>
          <w:p w:rsidRPr="00C76381" w:rsidR="00311357" w:rsidP="00A559FC" w:rsidRDefault="00311357" w14:paraId="0FD79CAD" wp14:textId="77777777">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rsidRPr="00C76381" w:rsidR="00311357" w:rsidP="00A559FC" w:rsidRDefault="00311357" w14:paraId="082C48EB"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311357" w:rsidP="00A559FC" w:rsidRDefault="00311357" w14:paraId="2677290C"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311357" w:rsidP="00A559FC" w:rsidRDefault="00311357" w14:paraId="249BF8C6"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311357" w:rsidP="00A559FC" w:rsidRDefault="00311357" w14:paraId="0EF46479"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311357" w:rsidP="00A559FC" w:rsidRDefault="00311357" w14:paraId="3AB58C42"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311357" w:rsidP="00A559FC" w:rsidRDefault="00311357" w14:paraId="4EA9BA15" wp14:textId="77777777">
            <w:pPr>
              <w:spacing w:after="0" w:line="240" w:lineRule="auto"/>
              <w:jc w:val="center"/>
              <w:rPr>
                <w:rFonts w:ascii="Arial" w:hAnsi="Arial" w:cs="Arial"/>
                <w:sz w:val="20"/>
                <w:szCs w:val="20"/>
              </w:rPr>
            </w:pPr>
          </w:p>
        </w:tc>
        <w:tc>
          <w:tcPr>
            <w:tcW w:w="339" w:type="dxa"/>
            <w:tcBorders>
              <w:top w:val="nil"/>
            </w:tcBorders>
            <w:shd w:val="clear" w:color="auto" w:fill="auto"/>
            <w:vAlign w:val="center"/>
          </w:tcPr>
          <w:p w:rsidRPr="00C76381" w:rsidR="00311357" w:rsidP="00A559FC" w:rsidRDefault="00311357" w14:paraId="7332107B" wp14:textId="77777777">
            <w:pPr>
              <w:spacing w:after="0" w:line="240" w:lineRule="auto"/>
              <w:jc w:val="center"/>
              <w:rPr>
                <w:rFonts w:ascii="Arial" w:hAnsi="Arial" w:cs="Arial"/>
                <w:sz w:val="20"/>
                <w:szCs w:val="20"/>
              </w:rPr>
            </w:pPr>
          </w:p>
        </w:tc>
        <w:tc>
          <w:tcPr>
            <w:tcW w:w="339" w:type="dxa"/>
            <w:tcBorders>
              <w:top w:val="nil"/>
              <w:right w:val="single" w:color="auto" w:sz="12" w:space="0"/>
            </w:tcBorders>
            <w:shd w:val="clear" w:color="auto" w:fill="auto"/>
            <w:vAlign w:val="center"/>
          </w:tcPr>
          <w:p w:rsidRPr="00663293" w:rsidR="00311357" w:rsidP="00A559FC" w:rsidRDefault="00311357" w14:paraId="5D98A3F1" wp14:textId="77777777">
            <w:pPr>
              <w:spacing w:after="0" w:line="240" w:lineRule="auto"/>
              <w:jc w:val="center"/>
              <w:rPr>
                <w:rFonts w:ascii="Arial" w:hAnsi="Arial" w:cs="Arial"/>
                <w:color w:val="0000FF"/>
                <w:sz w:val="20"/>
                <w:szCs w:val="20"/>
              </w:rPr>
            </w:pPr>
          </w:p>
        </w:tc>
      </w:tr>
      <w:tr xmlns:wp14="http://schemas.microsoft.com/office/word/2010/wordml" w:rsidRPr="00663293" w:rsidR="00311357" w:rsidTr="00A559FC" w14:paraId="5984B225" wp14:textId="77777777">
        <w:trPr>
          <w:trHeight w:val="567" w:hRule="exact"/>
        </w:trPr>
        <w:tc>
          <w:tcPr>
            <w:tcW w:w="7211" w:type="dxa"/>
            <w:gridSpan w:val="4"/>
            <w:tcBorders>
              <w:left w:val="single" w:color="auto" w:sz="12" w:space="0"/>
              <w:bottom w:val="single" w:color="auto" w:sz="12" w:space="0"/>
            </w:tcBorders>
            <w:vAlign w:val="center"/>
          </w:tcPr>
          <w:p w:rsidRPr="00C76381" w:rsidR="00311357" w:rsidP="00A559FC" w:rsidRDefault="00311357" w14:paraId="627C47AE" wp14:textId="77777777">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color="auto" w:sz="12" w:space="0"/>
            </w:tcBorders>
            <w:shd w:val="clear" w:color="auto" w:fill="auto"/>
            <w:vAlign w:val="center"/>
          </w:tcPr>
          <w:p w:rsidRPr="00C76381" w:rsidR="00311357" w:rsidP="00A559FC" w:rsidRDefault="00311357" w14:paraId="50C86B8C"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311357" w:rsidP="00A559FC" w:rsidRDefault="00311357" w14:paraId="60EDCC55"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311357" w:rsidP="00A559FC" w:rsidRDefault="00311357" w14:paraId="3BBB8815"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311357" w:rsidP="00A559FC" w:rsidRDefault="00311357" w14:paraId="55B91B0D"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311357" w:rsidP="00A559FC" w:rsidRDefault="00311357" w14:paraId="6810F0D1"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311357" w:rsidP="00A559FC" w:rsidRDefault="00311357" w14:paraId="74E797DC" wp14:textId="77777777">
            <w:pPr>
              <w:spacing w:after="0" w:line="240" w:lineRule="auto"/>
              <w:jc w:val="center"/>
              <w:rPr>
                <w:rFonts w:ascii="Arial" w:hAnsi="Arial" w:cs="Arial"/>
                <w:sz w:val="20"/>
                <w:szCs w:val="20"/>
              </w:rPr>
            </w:pPr>
          </w:p>
        </w:tc>
        <w:tc>
          <w:tcPr>
            <w:tcW w:w="339" w:type="dxa"/>
            <w:tcBorders>
              <w:bottom w:val="single" w:color="auto" w:sz="12" w:space="0"/>
            </w:tcBorders>
            <w:shd w:val="clear" w:color="auto" w:fill="auto"/>
            <w:vAlign w:val="center"/>
          </w:tcPr>
          <w:p w:rsidRPr="00C76381" w:rsidR="00311357" w:rsidP="00A559FC" w:rsidRDefault="00311357" w14:paraId="25AF7EAE" wp14:textId="77777777">
            <w:pPr>
              <w:spacing w:after="0" w:line="240" w:lineRule="auto"/>
              <w:jc w:val="center"/>
              <w:rPr>
                <w:rFonts w:ascii="Arial" w:hAnsi="Arial" w:cs="Arial"/>
                <w:sz w:val="20"/>
                <w:szCs w:val="20"/>
              </w:rPr>
            </w:pPr>
          </w:p>
        </w:tc>
        <w:tc>
          <w:tcPr>
            <w:tcW w:w="339" w:type="dxa"/>
            <w:tcBorders>
              <w:bottom w:val="single" w:color="auto" w:sz="12" w:space="0"/>
              <w:right w:val="single" w:color="auto" w:sz="12" w:space="0"/>
            </w:tcBorders>
            <w:shd w:val="clear" w:color="auto" w:fill="auto"/>
            <w:vAlign w:val="center"/>
          </w:tcPr>
          <w:p w:rsidRPr="00663293" w:rsidR="00311357" w:rsidP="00A559FC" w:rsidRDefault="00311357" w14:paraId="2633CEB9" wp14:textId="77777777">
            <w:pPr>
              <w:spacing w:after="0" w:line="240" w:lineRule="auto"/>
              <w:jc w:val="center"/>
              <w:rPr>
                <w:rFonts w:ascii="Arial" w:hAnsi="Arial" w:cs="Arial"/>
                <w:color w:val="0000FF"/>
                <w:sz w:val="20"/>
                <w:szCs w:val="20"/>
              </w:rPr>
            </w:pPr>
          </w:p>
        </w:tc>
      </w:tr>
    </w:tbl>
    <w:p xmlns:wp14="http://schemas.microsoft.com/office/word/2010/wordml" w:rsidRPr="001C7FE6" w:rsidR="00B22BB5" w:rsidP="00B22BB5" w:rsidRDefault="00B22BB5" w14:paraId="4B1D477B" wp14:textId="77777777">
      <w:pPr>
        <w:tabs>
          <w:tab w:val="left" w:pos="8690"/>
        </w:tabs>
        <w:rPr>
          <w:rFonts w:ascii="Arial" w:hAnsi="Arial" w:cs="Arial"/>
          <w:sz w:val="20"/>
          <w:szCs w:val="20"/>
        </w:rPr>
      </w:pPr>
    </w:p>
    <w:p xmlns:wp14="http://schemas.microsoft.com/office/word/2010/wordml" w:rsidR="00797F5A" w:rsidP="00E93EA0" w:rsidRDefault="00797F5A" w14:paraId="65BE1F1D" wp14:textId="77777777">
      <w:pPr>
        <w:spacing w:after="0" w:line="240" w:lineRule="auto"/>
        <w:rPr>
          <w:rFonts w:ascii="Arial" w:hAnsi="Arial" w:cs="Arial"/>
          <w:sz w:val="20"/>
          <w:szCs w:val="20"/>
        </w:rPr>
      </w:pPr>
    </w:p>
    <w:p xmlns:wp14="http://schemas.microsoft.com/office/word/2010/wordml" w:rsidR="00797F5A" w:rsidP="00E93EA0" w:rsidRDefault="00797F5A" w14:paraId="6AFAB436" wp14:textId="77777777">
      <w:pPr>
        <w:spacing w:after="0" w:line="240" w:lineRule="auto"/>
        <w:rPr>
          <w:rFonts w:ascii="Arial" w:hAnsi="Arial" w:cs="Arial"/>
          <w:sz w:val="20"/>
          <w:szCs w:val="20"/>
        </w:rPr>
      </w:pPr>
    </w:p>
    <w:p xmlns:wp14="http://schemas.microsoft.com/office/word/2010/wordml" w:rsidR="00C967C2" w:rsidP="00E93EA0" w:rsidRDefault="00C967C2" w14:paraId="317A9F7F" wp14:textId="77777777">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xmlns:wp14="http://schemas.microsoft.com/office/word/2010/wordml" w:rsidR="00797F5A" w:rsidP="00E93EA0" w:rsidRDefault="00797F5A" w14:paraId="042C5D41" wp14:textId="77777777">
      <w:pPr>
        <w:spacing w:after="0" w:line="240" w:lineRule="auto"/>
        <w:rPr>
          <w:rFonts w:ascii="Arial" w:hAnsi="Arial" w:cs="Arial"/>
          <w:sz w:val="20"/>
          <w:szCs w:val="20"/>
        </w:rPr>
      </w:pPr>
    </w:p>
    <w:p xmlns:wp14="http://schemas.microsoft.com/office/word/2010/wordml" w:rsidR="00797F5A" w:rsidP="00E93EA0" w:rsidRDefault="00797F5A" w14:paraId="4D2E12B8" wp14:textId="77777777">
      <w:pPr>
        <w:spacing w:after="0" w:line="240" w:lineRule="auto"/>
        <w:rPr>
          <w:rFonts w:ascii="Arial" w:hAnsi="Arial" w:cs="Arial"/>
          <w:sz w:val="20"/>
          <w:szCs w:val="20"/>
        </w:rPr>
      </w:pPr>
    </w:p>
    <w:p xmlns:wp14="http://schemas.microsoft.com/office/word/2010/wordml" w:rsidR="00E93EA0" w:rsidP="00E93EA0" w:rsidRDefault="00E93EA0" w14:paraId="308F224F" wp14:textId="77777777">
      <w:pPr>
        <w:spacing w:after="0" w:line="240" w:lineRule="auto"/>
        <w:rPr>
          <w:rFonts w:ascii="Arial" w:hAnsi="Arial" w:cs="Arial"/>
          <w:sz w:val="20"/>
          <w:szCs w:val="20"/>
        </w:rPr>
      </w:pPr>
    </w:p>
    <w:p xmlns:wp14="http://schemas.microsoft.com/office/word/2010/wordml" w:rsidR="00797F5A" w:rsidP="00E93EA0" w:rsidRDefault="00797F5A" w14:paraId="5E6D6F63" wp14:textId="77777777">
      <w:pPr>
        <w:spacing w:after="0" w:line="240" w:lineRule="auto"/>
        <w:rPr>
          <w:rFonts w:ascii="Arial" w:hAnsi="Arial" w:cs="Arial"/>
          <w:sz w:val="20"/>
          <w:szCs w:val="20"/>
        </w:rPr>
      </w:pPr>
    </w:p>
    <w:p xmlns:wp14="http://schemas.microsoft.com/office/word/2010/wordml" w:rsidR="00797F5A" w:rsidP="00E93EA0" w:rsidRDefault="00797F5A" w14:paraId="7B969857" wp14:textId="77777777">
      <w:pPr>
        <w:spacing w:after="0" w:line="240" w:lineRule="auto"/>
        <w:rPr>
          <w:rFonts w:ascii="Arial" w:hAnsi="Arial" w:cs="Arial"/>
          <w:sz w:val="20"/>
          <w:szCs w:val="20"/>
        </w:rPr>
      </w:pPr>
    </w:p>
    <w:p xmlns:wp14="http://schemas.microsoft.com/office/word/2010/wordml" w:rsidR="00797F5A" w:rsidP="00E93EA0" w:rsidRDefault="00797F5A" w14:paraId="0FE634FD" wp14:textId="77777777">
      <w:pPr>
        <w:spacing w:after="0" w:line="240" w:lineRule="auto"/>
        <w:rPr>
          <w:rFonts w:ascii="Arial" w:hAnsi="Arial" w:cs="Arial"/>
          <w:sz w:val="20"/>
          <w:szCs w:val="20"/>
        </w:rPr>
      </w:pPr>
    </w:p>
    <w:p xmlns:wp14="http://schemas.microsoft.com/office/word/2010/wordml" w:rsidR="00797F5A" w:rsidP="00E93EA0" w:rsidRDefault="00797F5A" w14:paraId="62A1F980" wp14:textId="77777777">
      <w:pPr>
        <w:spacing w:after="0" w:line="240" w:lineRule="auto"/>
        <w:rPr>
          <w:rFonts w:ascii="Arial" w:hAnsi="Arial" w:cs="Arial"/>
          <w:sz w:val="20"/>
          <w:szCs w:val="20"/>
        </w:rPr>
      </w:pPr>
    </w:p>
    <w:p xmlns:wp14="http://schemas.microsoft.com/office/word/2010/wordml" w:rsidR="00797F5A" w:rsidP="00E93EA0" w:rsidRDefault="00797F5A" w14:paraId="300079F4" wp14:textId="77777777">
      <w:pPr>
        <w:spacing w:after="0" w:line="240" w:lineRule="auto"/>
        <w:rPr>
          <w:rFonts w:ascii="Arial" w:hAnsi="Arial" w:cs="Arial"/>
          <w:sz w:val="20"/>
          <w:szCs w:val="20"/>
        </w:rPr>
      </w:pPr>
    </w:p>
    <w:p xmlns:wp14="http://schemas.microsoft.com/office/word/2010/wordml" w:rsidR="00797F5A" w:rsidP="00E93EA0" w:rsidRDefault="00797F5A" w14:paraId="299D8616" wp14:textId="77777777">
      <w:pPr>
        <w:spacing w:after="0" w:line="240" w:lineRule="auto"/>
        <w:rPr>
          <w:rFonts w:ascii="Arial" w:hAnsi="Arial" w:cs="Arial"/>
          <w:sz w:val="20"/>
          <w:szCs w:val="20"/>
        </w:rPr>
      </w:pPr>
    </w:p>
    <w:p xmlns:wp14="http://schemas.microsoft.com/office/word/2010/wordml" w:rsidR="00797F5A" w:rsidP="00E93EA0" w:rsidRDefault="00797F5A" w14:paraId="491D2769" wp14:textId="77777777">
      <w:pPr>
        <w:spacing w:after="0" w:line="240" w:lineRule="auto"/>
        <w:rPr>
          <w:rFonts w:ascii="Arial" w:hAnsi="Arial" w:cs="Arial"/>
          <w:sz w:val="20"/>
          <w:szCs w:val="20"/>
        </w:rPr>
      </w:pPr>
    </w:p>
    <w:p xmlns:wp14="http://schemas.microsoft.com/office/word/2010/wordml" w:rsidR="00797F5A" w:rsidP="00E93EA0" w:rsidRDefault="00797F5A" w14:paraId="6F5CD9ED" wp14:textId="77777777">
      <w:pPr>
        <w:spacing w:after="0" w:line="240" w:lineRule="auto"/>
        <w:rPr>
          <w:rFonts w:ascii="Arial" w:hAnsi="Arial" w:cs="Arial"/>
          <w:sz w:val="20"/>
          <w:szCs w:val="20"/>
        </w:rPr>
      </w:pPr>
    </w:p>
    <w:p xmlns:wp14="http://schemas.microsoft.com/office/word/2010/wordml" w:rsidR="00797F5A" w:rsidP="00E93EA0" w:rsidRDefault="00797F5A" w14:paraId="4EF7FBD7" wp14:textId="77777777">
      <w:pPr>
        <w:spacing w:after="0" w:line="240" w:lineRule="auto"/>
        <w:rPr>
          <w:rFonts w:ascii="Arial" w:hAnsi="Arial" w:cs="Arial"/>
          <w:sz w:val="20"/>
          <w:szCs w:val="20"/>
        </w:rPr>
      </w:pPr>
    </w:p>
    <w:p xmlns:wp14="http://schemas.microsoft.com/office/word/2010/wordml" w:rsidR="00797F5A" w:rsidP="00E93EA0" w:rsidRDefault="00797F5A" w14:paraId="740C982E" wp14:textId="77777777">
      <w:pPr>
        <w:spacing w:after="0" w:line="240" w:lineRule="auto"/>
        <w:rPr>
          <w:rFonts w:ascii="Arial" w:hAnsi="Arial" w:cs="Arial"/>
          <w:sz w:val="20"/>
          <w:szCs w:val="20"/>
        </w:rPr>
      </w:pPr>
    </w:p>
    <w:p xmlns:wp14="http://schemas.microsoft.com/office/word/2010/wordml" w:rsidR="00797F5A" w:rsidP="00E93EA0" w:rsidRDefault="00797F5A" w14:paraId="15C78039" wp14:textId="77777777">
      <w:pPr>
        <w:spacing w:after="0" w:line="240" w:lineRule="auto"/>
        <w:rPr>
          <w:rFonts w:ascii="Arial" w:hAnsi="Arial" w:cs="Arial"/>
          <w:sz w:val="20"/>
          <w:szCs w:val="20"/>
        </w:rPr>
      </w:pPr>
    </w:p>
    <w:p xmlns:wp14="http://schemas.microsoft.com/office/word/2010/wordml" w:rsidR="00797F5A" w:rsidP="00E93EA0" w:rsidRDefault="00797F5A" w14:paraId="527D639D" wp14:textId="77777777">
      <w:pPr>
        <w:spacing w:after="0" w:line="240" w:lineRule="auto"/>
        <w:rPr>
          <w:rFonts w:ascii="Arial" w:hAnsi="Arial" w:cs="Arial"/>
          <w:sz w:val="20"/>
          <w:szCs w:val="20"/>
        </w:rPr>
      </w:pPr>
    </w:p>
    <w:p xmlns:wp14="http://schemas.microsoft.com/office/word/2010/wordml" w:rsidR="00797F5A" w:rsidP="00E93EA0" w:rsidRDefault="00797F5A" w14:paraId="5101B52C" wp14:textId="77777777">
      <w:pPr>
        <w:spacing w:after="0" w:line="240" w:lineRule="auto"/>
        <w:rPr>
          <w:rFonts w:ascii="Arial" w:hAnsi="Arial" w:cs="Arial"/>
          <w:sz w:val="20"/>
          <w:szCs w:val="20"/>
        </w:rPr>
      </w:pPr>
    </w:p>
    <w:p xmlns:wp14="http://schemas.microsoft.com/office/word/2010/wordml" w:rsidR="00797F5A" w:rsidP="00E93EA0" w:rsidRDefault="00797F5A" w14:paraId="3C8EC45C" wp14:textId="77777777">
      <w:pPr>
        <w:spacing w:after="0" w:line="240" w:lineRule="auto"/>
        <w:rPr>
          <w:rFonts w:ascii="Arial" w:hAnsi="Arial" w:cs="Arial"/>
          <w:sz w:val="20"/>
          <w:szCs w:val="20"/>
        </w:rPr>
      </w:pPr>
    </w:p>
    <w:p xmlns:wp14="http://schemas.microsoft.com/office/word/2010/wordml" w:rsidR="00797F5A" w:rsidP="00E93EA0" w:rsidRDefault="00797F5A" w14:paraId="326DC100" wp14:textId="77777777">
      <w:pPr>
        <w:spacing w:after="0" w:line="240" w:lineRule="auto"/>
        <w:rPr>
          <w:rFonts w:ascii="Arial" w:hAnsi="Arial" w:cs="Arial"/>
          <w:sz w:val="20"/>
          <w:szCs w:val="20"/>
        </w:rPr>
      </w:pPr>
    </w:p>
    <w:p xmlns:wp14="http://schemas.microsoft.com/office/word/2010/wordml" w:rsidR="00797F5A" w:rsidP="00E93EA0" w:rsidRDefault="00797F5A" w14:paraId="0A821549" wp14:textId="77777777">
      <w:pPr>
        <w:spacing w:after="0" w:line="240" w:lineRule="auto"/>
        <w:rPr>
          <w:rFonts w:ascii="Arial" w:hAnsi="Arial" w:cs="Arial"/>
          <w:sz w:val="20"/>
          <w:szCs w:val="20"/>
        </w:rPr>
      </w:pPr>
    </w:p>
    <w:p xmlns:wp14="http://schemas.microsoft.com/office/word/2010/wordml" w:rsidR="00797F5A" w:rsidP="00E93EA0" w:rsidRDefault="00797F5A" w14:paraId="66FDCF4E" wp14:textId="77777777">
      <w:pPr>
        <w:spacing w:after="0" w:line="240" w:lineRule="auto"/>
        <w:rPr>
          <w:rFonts w:ascii="Arial" w:hAnsi="Arial" w:cs="Arial"/>
          <w:sz w:val="20"/>
          <w:szCs w:val="20"/>
        </w:rPr>
      </w:pPr>
    </w:p>
    <w:p xmlns:wp14="http://schemas.microsoft.com/office/word/2010/wordml" w:rsidR="00797F5A" w:rsidP="00E93EA0" w:rsidRDefault="00797F5A" w14:paraId="3BEE236D" wp14:textId="77777777">
      <w:pPr>
        <w:spacing w:after="0" w:line="240" w:lineRule="auto"/>
        <w:rPr>
          <w:rFonts w:ascii="Arial" w:hAnsi="Arial" w:cs="Arial"/>
          <w:sz w:val="20"/>
          <w:szCs w:val="20"/>
        </w:rPr>
      </w:pPr>
    </w:p>
    <w:p xmlns:wp14="http://schemas.microsoft.com/office/word/2010/wordml" w:rsidR="00797F5A" w:rsidP="00E93EA0" w:rsidRDefault="00797F5A" w14:paraId="0CCC0888" wp14:textId="77777777">
      <w:pPr>
        <w:spacing w:after="0" w:line="240" w:lineRule="auto"/>
        <w:rPr>
          <w:rFonts w:ascii="Arial" w:hAnsi="Arial" w:cs="Arial"/>
          <w:sz w:val="20"/>
          <w:szCs w:val="20"/>
        </w:rPr>
      </w:pPr>
    </w:p>
    <w:p xmlns:wp14="http://schemas.microsoft.com/office/word/2010/wordml" w:rsidR="00797F5A" w:rsidP="00E93EA0" w:rsidRDefault="00797F5A" w14:paraId="4A990D24" wp14:textId="77777777">
      <w:pPr>
        <w:spacing w:after="0" w:line="240" w:lineRule="auto"/>
        <w:rPr>
          <w:rFonts w:ascii="Arial" w:hAnsi="Arial" w:cs="Arial"/>
          <w:sz w:val="20"/>
          <w:szCs w:val="20"/>
        </w:rPr>
      </w:pPr>
    </w:p>
    <w:p xmlns:wp14="http://schemas.microsoft.com/office/word/2010/wordml" w:rsidR="00797F5A" w:rsidP="00E93EA0" w:rsidRDefault="00797F5A" w14:paraId="603CC4DB" wp14:textId="77777777">
      <w:pPr>
        <w:spacing w:after="0" w:line="240" w:lineRule="auto"/>
        <w:rPr>
          <w:rFonts w:ascii="Arial" w:hAnsi="Arial" w:cs="Arial"/>
          <w:sz w:val="20"/>
          <w:szCs w:val="20"/>
        </w:rPr>
      </w:pPr>
    </w:p>
    <w:p xmlns:wp14="http://schemas.microsoft.com/office/word/2010/wordml" w:rsidR="00797F5A" w:rsidP="00E93EA0" w:rsidRDefault="00797F5A" w14:paraId="5BAD3425" wp14:textId="77777777">
      <w:pPr>
        <w:spacing w:after="0" w:line="240" w:lineRule="auto"/>
        <w:rPr>
          <w:rFonts w:ascii="Arial" w:hAnsi="Arial" w:cs="Arial"/>
          <w:sz w:val="20"/>
          <w:szCs w:val="20"/>
        </w:rPr>
      </w:pPr>
    </w:p>
    <w:p xmlns:wp14="http://schemas.microsoft.com/office/word/2010/wordml" w:rsidR="00797F5A" w:rsidP="00E93EA0" w:rsidRDefault="00797F5A" w14:paraId="0C7D08AC" wp14:textId="77777777">
      <w:pPr>
        <w:spacing w:after="0" w:line="240" w:lineRule="auto"/>
        <w:rPr>
          <w:rFonts w:ascii="Arial" w:hAnsi="Arial" w:cs="Arial"/>
          <w:sz w:val="20"/>
          <w:szCs w:val="20"/>
        </w:rPr>
      </w:pPr>
    </w:p>
    <w:p xmlns:wp14="http://schemas.microsoft.com/office/word/2010/wordml" w:rsidR="00797F5A" w:rsidP="00E93EA0" w:rsidRDefault="00797F5A" w14:paraId="37A31054" wp14:textId="77777777">
      <w:pPr>
        <w:spacing w:after="0" w:line="240" w:lineRule="auto"/>
        <w:rPr>
          <w:rFonts w:ascii="Arial" w:hAnsi="Arial" w:cs="Arial"/>
          <w:sz w:val="20"/>
          <w:szCs w:val="20"/>
        </w:rPr>
      </w:pPr>
    </w:p>
    <w:p xmlns:wp14="http://schemas.microsoft.com/office/word/2010/wordml" w:rsidR="00797F5A" w:rsidP="00E93EA0" w:rsidRDefault="00797F5A" w14:paraId="7DC8C081" wp14:textId="77777777">
      <w:pPr>
        <w:spacing w:after="0" w:line="240" w:lineRule="auto"/>
        <w:rPr>
          <w:rFonts w:ascii="Arial" w:hAnsi="Arial" w:cs="Arial"/>
          <w:sz w:val="20"/>
          <w:szCs w:val="20"/>
        </w:rPr>
      </w:pPr>
    </w:p>
    <w:p xmlns:wp14="http://schemas.microsoft.com/office/word/2010/wordml" w:rsidR="00797F5A" w:rsidP="00E93EA0" w:rsidRDefault="00797F5A" w14:paraId="0477E574" wp14:textId="77777777">
      <w:pPr>
        <w:spacing w:after="0" w:line="240" w:lineRule="auto"/>
        <w:rPr>
          <w:rFonts w:ascii="Arial" w:hAnsi="Arial" w:cs="Arial"/>
          <w:sz w:val="20"/>
          <w:szCs w:val="20"/>
        </w:rPr>
      </w:pPr>
    </w:p>
    <w:p xmlns:wp14="http://schemas.microsoft.com/office/word/2010/wordml" w:rsidR="00797F5A" w:rsidP="00E93EA0" w:rsidRDefault="00797F5A" w14:paraId="3FD9042A" wp14:textId="77777777">
      <w:pPr>
        <w:spacing w:after="0" w:line="240" w:lineRule="auto"/>
        <w:rPr>
          <w:rFonts w:ascii="Arial" w:hAnsi="Arial" w:cs="Arial"/>
          <w:sz w:val="20"/>
          <w:szCs w:val="20"/>
        </w:rPr>
      </w:pPr>
    </w:p>
    <w:p xmlns:wp14="http://schemas.microsoft.com/office/word/2010/wordml" w:rsidR="00797F5A" w:rsidP="00E93EA0" w:rsidRDefault="00797F5A" w14:paraId="052D4810" wp14:textId="77777777">
      <w:pPr>
        <w:spacing w:after="0" w:line="240" w:lineRule="auto"/>
        <w:rPr>
          <w:rFonts w:ascii="Arial" w:hAnsi="Arial" w:cs="Arial"/>
          <w:sz w:val="20"/>
          <w:szCs w:val="20"/>
        </w:rPr>
      </w:pPr>
    </w:p>
    <w:p xmlns:wp14="http://schemas.microsoft.com/office/word/2010/wordml" w:rsidR="00797F5A" w:rsidP="00E93EA0" w:rsidRDefault="00797F5A" w14:paraId="62D3F89E" wp14:textId="77777777">
      <w:pPr>
        <w:spacing w:after="0" w:line="240" w:lineRule="auto"/>
        <w:rPr>
          <w:rFonts w:ascii="Arial" w:hAnsi="Arial" w:cs="Arial"/>
          <w:sz w:val="20"/>
          <w:szCs w:val="20"/>
        </w:rPr>
      </w:pPr>
    </w:p>
    <w:p xmlns:wp14="http://schemas.microsoft.com/office/word/2010/wordml" w:rsidR="00797F5A" w:rsidP="00E93EA0" w:rsidRDefault="00797F5A" w14:paraId="2780AF0D" wp14:textId="77777777">
      <w:pPr>
        <w:spacing w:after="0" w:line="240" w:lineRule="auto"/>
        <w:rPr>
          <w:rFonts w:ascii="Arial" w:hAnsi="Arial" w:cs="Arial"/>
          <w:sz w:val="20"/>
          <w:szCs w:val="20"/>
        </w:rPr>
      </w:pPr>
    </w:p>
    <w:p xmlns:wp14="http://schemas.microsoft.com/office/word/2010/wordml" w:rsidR="00797F5A" w:rsidP="00E93EA0" w:rsidRDefault="00797F5A" w14:paraId="46FC4A0D" wp14:textId="77777777">
      <w:pPr>
        <w:spacing w:after="0" w:line="240" w:lineRule="auto"/>
        <w:rPr>
          <w:rFonts w:ascii="Arial" w:hAnsi="Arial" w:cs="Arial"/>
          <w:sz w:val="20"/>
          <w:szCs w:val="20"/>
        </w:rPr>
      </w:pPr>
    </w:p>
    <w:p xmlns:wp14="http://schemas.microsoft.com/office/word/2010/wordml" w:rsidR="00797F5A" w:rsidP="00E93EA0" w:rsidRDefault="00797F5A" w14:paraId="4DC2ECC6" wp14:textId="77777777">
      <w:pPr>
        <w:spacing w:after="0" w:line="240" w:lineRule="auto"/>
        <w:rPr>
          <w:rFonts w:ascii="Arial" w:hAnsi="Arial" w:cs="Arial"/>
          <w:sz w:val="20"/>
          <w:szCs w:val="20"/>
        </w:rPr>
      </w:pPr>
    </w:p>
    <w:p xmlns:wp14="http://schemas.microsoft.com/office/word/2010/wordml" w:rsidR="00C967C2" w:rsidP="00E93EA0" w:rsidRDefault="00C967C2" w14:paraId="79796693" wp14:textId="77777777">
      <w:pPr>
        <w:spacing w:after="0" w:line="240" w:lineRule="auto"/>
        <w:rPr>
          <w:rFonts w:ascii="Arial" w:hAnsi="Arial" w:cs="Arial"/>
          <w:sz w:val="20"/>
          <w:szCs w:val="2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912"/>
        <w:gridCol w:w="1335"/>
        <w:gridCol w:w="1361"/>
      </w:tblGrid>
      <w:tr xmlns:wp14="http://schemas.microsoft.com/office/word/2010/wordml" w:rsidRPr="00C445B2" w:rsidR="00083405" w:rsidTr="00E93EA0" w14:paraId="581033C8" wp14:textId="77777777">
        <w:trPr>
          <w:trHeight w:val="567"/>
          <w:jc w:val="center"/>
        </w:trPr>
        <w:tc>
          <w:tcPr>
            <w:tcW w:w="7155" w:type="dxa"/>
            <w:tcBorders>
              <w:top w:val="single" w:color="auto" w:sz="12" w:space="0"/>
              <w:left w:val="single" w:color="auto" w:sz="12" w:space="0"/>
              <w:bottom w:val="double" w:color="auto" w:sz="4" w:space="0"/>
            </w:tcBorders>
            <w:shd w:val="clear" w:color="auto" w:fill="auto"/>
            <w:vAlign w:val="center"/>
          </w:tcPr>
          <w:p w:rsidRPr="00D46FCF" w:rsidR="00083405" w:rsidP="007401A0" w:rsidRDefault="00083405" w14:paraId="4F29D88B" wp14:textId="77777777">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color="auto" w:sz="12" w:space="0"/>
              <w:bottom w:val="double" w:color="auto" w:sz="4" w:space="0"/>
            </w:tcBorders>
            <w:shd w:val="clear" w:color="auto" w:fill="auto"/>
            <w:vAlign w:val="center"/>
          </w:tcPr>
          <w:p w:rsidRPr="00D46FCF" w:rsidR="00083405" w:rsidP="007401A0" w:rsidRDefault="00083405" w14:paraId="452DC2CB" wp14:textId="77777777">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color="auto" w:sz="12" w:space="0"/>
              <w:bottom w:val="double" w:color="auto" w:sz="4" w:space="0"/>
              <w:right w:val="single" w:color="auto" w:sz="12" w:space="0"/>
            </w:tcBorders>
            <w:shd w:val="clear" w:color="auto" w:fill="auto"/>
            <w:vAlign w:val="center"/>
          </w:tcPr>
          <w:p w:rsidRPr="00D46FCF" w:rsidR="00083405" w:rsidP="007401A0" w:rsidRDefault="00083405" w14:paraId="20FD8DC2" wp14:textId="77777777">
            <w:pPr>
              <w:spacing w:after="0" w:line="240" w:lineRule="auto"/>
              <w:jc w:val="center"/>
              <w:rPr>
                <w:rFonts w:ascii="Arial Narrow" w:hAnsi="Arial Narrow" w:cs="Arial"/>
                <w:b/>
              </w:rPr>
            </w:pPr>
            <w:r w:rsidRPr="00D46FCF">
              <w:rPr>
                <w:rFonts w:ascii="Arial Narrow" w:hAnsi="Arial Narrow" w:cs="Arial"/>
                <w:b/>
              </w:rPr>
              <w:t>NOTA</w:t>
            </w:r>
          </w:p>
        </w:tc>
      </w:tr>
      <w:tr xmlns:wp14="http://schemas.microsoft.com/office/word/2010/wordml" w:rsidRPr="00C445B2" w:rsidR="00CF4484" w:rsidTr="00E93EA0" w14:paraId="3BA4D392" wp14:textId="77777777">
        <w:trPr>
          <w:trHeight w:val="567"/>
          <w:jc w:val="center"/>
        </w:trPr>
        <w:tc>
          <w:tcPr>
            <w:tcW w:w="7155" w:type="dxa"/>
            <w:tcBorders>
              <w:top w:val="double" w:color="auto" w:sz="4" w:space="0"/>
              <w:left w:val="single" w:color="auto" w:sz="12" w:space="0"/>
            </w:tcBorders>
            <w:shd w:val="clear" w:color="auto" w:fill="auto"/>
            <w:vAlign w:val="center"/>
          </w:tcPr>
          <w:p w:rsidRPr="009B6FAF" w:rsidR="00CF4484" w:rsidP="00F33832" w:rsidRDefault="00CF4484" w14:paraId="0430C9A5" wp14:textId="77777777">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color="auto" w:sz="4" w:space="0"/>
            </w:tcBorders>
            <w:shd w:val="clear" w:color="auto" w:fill="auto"/>
            <w:vAlign w:val="center"/>
          </w:tcPr>
          <w:p w:rsidRPr="009B6FAF" w:rsidR="00CF4484" w:rsidP="00F33832" w:rsidRDefault="00CF4484" w14:paraId="249FAAB8" wp14:textId="77777777">
            <w:pPr>
              <w:spacing w:after="0" w:line="240" w:lineRule="auto"/>
              <w:jc w:val="center"/>
              <w:rPr>
                <w:rFonts w:ascii="Arial" w:hAnsi="Arial" w:cs="Arial"/>
              </w:rPr>
            </w:pPr>
            <w:r>
              <w:rPr>
                <w:rFonts w:ascii="Arial" w:hAnsi="Arial" w:cs="Arial"/>
              </w:rPr>
              <w:t>1</w:t>
            </w:r>
          </w:p>
        </w:tc>
        <w:tc>
          <w:tcPr>
            <w:tcW w:w="1390" w:type="dxa"/>
            <w:tcBorders>
              <w:top w:val="double" w:color="auto" w:sz="4" w:space="0"/>
              <w:right w:val="single" w:color="auto" w:sz="12" w:space="0"/>
            </w:tcBorders>
            <w:shd w:val="clear" w:color="auto" w:fill="auto"/>
            <w:vAlign w:val="center"/>
          </w:tcPr>
          <w:p w:rsidRPr="002C2533" w:rsidR="00CF4484" w:rsidP="00F33832" w:rsidRDefault="00CF4484" w14:paraId="0CCF700D" wp14:textId="77777777">
            <w:pPr>
              <w:spacing w:after="0" w:line="240" w:lineRule="auto"/>
              <w:jc w:val="center"/>
              <w:rPr>
                <w:rFonts w:ascii="Arial" w:hAnsi="Arial" w:cs="Arial"/>
              </w:rPr>
            </w:pPr>
            <w:r w:rsidRPr="002C2533">
              <w:rPr>
                <w:rFonts w:ascii="Arial" w:hAnsi="Arial" w:cs="Arial"/>
              </w:rPr>
              <w:t>100</w:t>
            </w:r>
          </w:p>
        </w:tc>
      </w:tr>
      <w:tr xmlns:wp14="http://schemas.microsoft.com/office/word/2010/wordml" w:rsidRPr="00C445B2" w:rsidR="00CF4484" w:rsidTr="00E93EA0" w14:paraId="7EE934C8" wp14:textId="77777777">
        <w:trPr>
          <w:trHeight w:val="567"/>
          <w:jc w:val="center"/>
        </w:trPr>
        <w:tc>
          <w:tcPr>
            <w:tcW w:w="7155" w:type="dxa"/>
            <w:tcBorders>
              <w:left w:val="single" w:color="auto" w:sz="12" w:space="0"/>
            </w:tcBorders>
            <w:shd w:val="clear" w:color="auto" w:fill="auto"/>
            <w:vAlign w:val="center"/>
          </w:tcPr>
          <w:p w:rsidRPr="009B6FAF" w:rsidR="00CF4484" w:rsidP="00896827" w:rsidRDefault="00CF4484" w14:paraId="071263D5" wp14:textId="7777777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rsidRPr="009B6FAF" w:rsidR="00CF4484" w:rsidP="00F33832" w:rsidRDefault="00CF4484" w14:paraId="18F999B5" wp14:textId="77777777">
            <w:pPr>
              <w:spacing w:after="0" w:line="240" w:lineRule="auto"/>
              <w:jc w:val="center"/>
              <w:rPr>
                <w:rFonts w:ascii="Arial" w:hAnsi="Arial" w:cs="Arial"/>
              </w:rPr>
            </w:pPr>
            <w:r>
              <w:rPr>
                <w:rFonts w:ascii="Arial" w:hAnsi="Arial" w:cs="Arial"/>
              </w:rPr>
              <w:t>2</w:t>
            </w:r>
          </w:p>
        </w:tc>
        <w:tc>
          <w:tcPr>
            <w:tcW w:w="1390" w:type="dxa"/>
            <w:tcBorders>
              <w:right w:val="single" w:color="auto" w:sz="12" w:space="0"/>
            </w:tcBorders>
            <w:shd w:val="clear" w:color="auto" w:fill="auto"/>
            <w:vAlign w:val="center"/>
          </w:tcPr>
          <w:p w:rsidRPr="002C2533" w:rsidR="00CF4484" w:rsidP="006178D3" w:rsidRDefault="00896827" w14:paraId="5AA05B6E" wp14:textId="77777777">
            <w:pPr>
              <w:spacing w:after="0" w:line="240" w:lineRule="auto"/>
              <w:jc w:val="center"/>
              <w:rPr>
                <w:rFonts w:ascii="Arial" w:hAnsi="Arial" w:cs="Arial"/>
              </w:rPr>
            </w:pPr>
            <w:r>
              <w:rPr>
                <w:rFonts w:ascii="Arial" w:hAnsi="Arial" w:cs="Arial"/>
              </w:rPr>
              <w:t>90</w:t>
            </w:r>
          </w:p>
        </w:tc>
      </w:tr>
      <w:tr xmlns:wp14="http://schemas.microsoft.com/office/word/2010/wordml" w:rsidRPr="00C445B2" w:rsidR="00CF4484" w:rsidTr="00E93EA0" w14:paraId="6B14370E" wp14:textId="77777777">
        <w:trPr>
          <w:trHeight w:val="567"/>
          <w:jc w:val="center"/>
        </w:trPr>
        <w:tc>
          <w:tcPr>
            <w:tcW w:w="7155" w:type="dxa"/>
            <w:tcBorders>
              <w:left w:val="single" w:color="auto" w:sz="12" w:space="0"/>
            </w:tcBorders>
            <w:shd w:val="clear" w:color="auto" w:fill="auto"/>
            <w:vAlign w:val="center"/>
          </w:tcPr>
          <w:p w:rsidRPr="009B6FAF" w:rsidR="00CF4484" w:rsidP="00896827" w:rsidRDefault="00CF4484" w14:paraId="4448F644" wp14:textId="7777777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rsidRPr="009B6FAF" w:rsidR="00CF4484" w:rsidP="00F33832" w:rsidRDefault="00CF4484" w14:paraId="5FCD5EC4" wp14:textId="77777777">
            <w:pPr>
              <w:spacing w:after="0" w:line="240" w:lineRule="auto"/>
              <w:jc w:val="center"/>
              <w:rPr>
                <w:rFonts w:ascii="Arial" w:hAnsi="Arial" w:cs="Arial"/>
              </w:rPr>
            </w:pPr>
            <w:r>
              <w:rPr>
                <w:rFonts w:ascii="Arial" w:hAnsi="Arial" w:cs="Arial"/>
              </w:rPr>
              <w:t>3</w:t>
            </w:r>
          </w:p>
        </w:tc>
        <w:tc>
          <w:tcPr>
            <w:tcW w:w="1390" w:type="dxa"/>
            <w:tcBorders>
              <w:right w:val="single" w:color="auto" w:sz="12" w:space="0"/>
            </w:tcBorders>
            <w:shd w:val="clear" w:color="auto" w:fill="auto"/>
            <w:vAlign w:val="center"/>
          </w:tcPr>
          <w:p w:rsidRPr="002C2533" w:rsidR="00CF4484" w:rsidP="00896827" w:rsidRDefault="00896827" w14:paraId="0F8EA849" wp14:textId="77777777">
            <w:pPr>
              <w:spacing w:after="0" w:line="240" w:lineRule="auto"/>
              <w:jc w:val="center"/>
              <w:rPr>
                <w:rFonts w:ascii="Arial" w:hAnsi="Arial" w:cs="Arial"/>
              </w:rPr>
            </w:pPr>
            <w:r>
              <w:rPr>
                <w:rFonts w:ascii="Arial" w:hAnsi="Arial" w:cs="Arial"/>
              </w:rPr>
              <w:t>80</w:t>
            </w:r>
          </w:p>
        </w:tc>
      </w:tr>
      <w:tr xmlns:wp14="http://schemas.microsoft.com/office/word/2010/wordml" w:rsidRPr="00C445B2" w:rsidR="00896827" w:rsidTr="00E93EA0" w14:paraId="5551B8E8" wp14:textId="77777777">
        <w:trPr>
          <w:trHeight w:val="567"/>
          <w:jc w:val="center"/>
        </w:trPr>
        <w:tc>
          <w:tcPr>
            <w:tcW w:w="7155" w:type="dxa"/>
            <w:tcBorders>
              <w:left w:val="single" w:color="auto" w:sz="12" w:space="0"/>
            </w:tcBorders>
            <w:shd w:val="clear" w:color="auto" w:fill="auto"/>
            <w:vAlign w:val="center"/>
          </w:tcPr>
          <w:p w:rsidRPr="009B6FAF" w:rsidR="00896827" w:rsidP="00896827" w:rsidRDefault="00896827" w14:paraId="63567E24" wp14:textId="7777777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rsidR="00896827" w:rsidP="00F33832" w:rsidRDefault="00896827" w14:paraId="2598DEE6" wp14:textId="77777777">
            <w:pPr>
              <w:spacing w:after="0" w:line="240" w:lineRule="auto"/>
              <w:jc w:val="center"/>
              <w:rPr>
                <w:rFonts w:ascii="Arial" w:hAnsi="Arial" w:cs="Arial"/>
              </w:rPr>
            </w:pPr>
            <w:r>
              <w:rPr>
                <w:rFonts w:ascii="Arial" w:hAnsi="Arial" w:cs="Arial"/>
              </w:rPr>
              <w:t>4</w:t>
            </w:r>
          </w:p>
        </w:tc>
        <w:tc>
          <w:tcPr>
            <w:tcW w:w="1390" w:type="dxa"/>
            <w:tcBorders>
              <w:right w:val="single" w:color="auto" w:sz="12" w:space="0"/>
            </w:tcBorders>
            <w:shd w:val="clear" w:color="auto" w:fill="auto"/>
            <w:vAlign w:val="center"/>
          </w:tcPr>
          <w:p w:rsidRPr="002C2533" w:rsidR="00896827" w:rsidP="00896827" w:rsidRDefault="00896827" w14:paraId="46DE38F6" wp14:textId="77777777">
            <w:pPr>
              <w:spacing w:after="0" w:line="240" w:lineRule="auto"/>
              <w:jc w:val="center"/>
              <w:rPr>
                <w:rFonts w:ascii="Arial" w:hAnsi="Arial" w:cs="Arial"/>
              </w:rPr>
            </w:pPr>
            <w:r>
              <w:rPr>
                <w:rFonts w:ascii="Arial" w:hAnsi="Arial" w:cs="Arial"/>
              </w:rPr>
              <w:t>65</w:t>
            </w:r>
          </w:p>
        </w:tc>
      </w:tr>
      <w:tr xmlns:wp14="http://schemas.microsoft.com/office/word/2010/wordml" w:rsidRPr="00C445B2" w:rsidR="00896827" w:rsidTr="00E93EA0" w14:paraId="1D882A74" wp14:textId="77777777">
        <w:trPr>
          <w:trHeight w:val="567"/>
          <w:jc w:val="center"/>
        </w:trPr>
        <w:tc>
          <w:tcPr>
            <w:tcW w:w="7155" w:type="dxa"/>
            <w:tcBorders>
              <w:left w:val="single" w:color="auto" w:sz="12" w:space="0"/>
            </w:tcBorders>
            <w:shd w:val="clear" w:color="auto" w:fill="auto"/>
            <w:vAlign w:val="center"/>
          </w:tcPr>
          <w:p w:rsidRPr="00621DB8" w:rsidR="00896827" w:rsidP="006178D3" w:rsidRDefault="00896827" w14:paraId="61B30BEA" wp14:textId="77777777">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rsidRPr="00621DB8" w:rsidR="00896827" w:rsidP="00896827" w:rsidRDefault="00896827" w14:paraId="78941E47" wp14:textId="7777777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color="auto" w:sz="12" w:space="0"/>
            </w:tcBorders>
            <w:shd w:val="clear" w:color="auto" w:fill="auto"/>
            <w:vAlign w:val="center"/>
          </w:tcPr>
          <w:p w:rsidRPr="00621DB8" w:rsidR="00896827" w:rsidP="006178D3" w:rsidRDefault="00896827" w14:paraId="68861898" wp14:textId="77777777">
            <w:pPr>
              <w:spacing w:after="0" w:line="240" w:lineRule="auto"/>
              <w:jc w:val="center"/>
              <w:rPr>
                <w:rFonts w:ascii="Arial" w:hAnsi="Arial" w:cs="Arial"/>
                <w:color w:val="FF0000"/>
              </w:rPr>
            </w:pPr>
            <w:r w:rsidRPr="00621DB8">
              <w:rPr>
                <w:rFonts w:ascii="Arial" w:hAnsi="Arial" w:cs="Arial"/>
                <w:color w:val="FF0000"/>
              </w:rPr>
              <w:t>50</w:t>
            </w:r>
          </w:p>
        </w:tc>
      </w:tr>
      <w:tr xmlns:wp14="http://schemas.microsoft.com/office/word/2010/wordml" w:rsidRPr="00C445B2" w:rsidR="00896827" w:rsidTr="00E93EA0" w14:paraId="7B551D5C" wp14:textId="77777777">
        <w:trPr>
          <w:trHeight w:val="567"/>
          <w:jc w:val="center"/>
        </w:trPr>
        <w:tc>
          <w:tcPr>
            <w:tcW w:w="7155" w:type="dxa"/>
            <w:tcBorders>
              <w:left w:val="single" w:color="auto" w:sz="12" w:space="0"/>
            </w:tcBorders>
            <w:shd w:val="clear" w:color="auto" w:fill="auto"/>
            <w:vAlign w:val="center"/>
          </w:tcPr>
          <w:p w:rsidRPr="009B6FAF" w:rsidR="00896827" w:rsidP="00896827" w:rsidRDefault="00896827" w14:paraId="007F5F84" wp14:textId="7777777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rsidR="00896827" w:rsidP="00896827" w:rsidRDefault="00896827" w14:paraId="29B4EA11" wp14:textId="77777777">
            <w:pPr>
              <w:spacing w:after="0" w:line="240" w:lineRule="auto"/>
              <w:jc w:val="center"/>
              <w:rPr>
                <w:rFonts w:ascii="Arial" w:hAnsi="Arial" w:cs="Arial"/>
              </w:rPr>
            </w:pPr>
            <w:r>
              <w:rPr>
                <w:rFonts w:ascii="Arial" w:hAnsi="Arial" w:cs="Arial"/>
              </w:rPr>
              <w:t>6</w:t>
            </w:r>
          </w:p>
        </w:tc>
        <w:tc>
          <w:tcPr>
            <w:tcW w:w="1390" w:type="dxa"/>
            <w:tcBorders>
              <w:right w:val="single" w:color="auto" w:sz="12" w:space="0"/>
            </w:tcBorders>
            <w:shd w:val="clear" w:color="auto" w:fill="auto"/>
            <w:vAlign w:val="center"/>
          </w:tcPr>
          <w:p w:rsidR="00896827" w:rsidP="006178D3" w:rsidRDefault="00896827" w14:paraId="704A35C2" wp14:textId="77777777">
            <w:pPr>
              <w:spacing w:after="0" w:line="240" w:lineRule="auto"/>
              <w:jc w:val="center"/>
              <w:rPr>
                <w:rFonts w:ascii="Arial" w:hAnsi="Arial" w:cs="Arial"/>
              </w:rPr>
            </w:pPr>
            <w:r>
              <w:rPr>
                <w:rFonts w:ascii="Arial" w:hAnsi="Arial" w:cs="Arial"/>
              </w:rPr>
              <w:t>40</w:t>
            </w:r>
          </w:p>
        </w:tc>
      </w:tr>
      <w:tr xmlns:wp14="http://schemas.microsoft.com/office/word/2010/wordml" w:rsidRPr="00C445B2" w:rsidR="00896827" w:rsidTr="00E93EA0" w14:paraId="3133B754" wp14:textId="77777777">
        <w:trPr>
          <w:trHeight w:val="567"/>
          <w:jc w:val="center"/>
        </w:trPr>
        <w:tc>
          <w:tcPr>
            <w:tcW w:w="7155" w:type="dxa"/>
            <w:tcBorders>
              <w:left w:val="single" w:color="auto" w:sz="12" w:space="0"/>
            </w:tcBorders>
            <w:shd w:val="clear" w:color="auto" w:fill="auto"/>
            <w:vAlign w:val="center"/>
          </w:tcPr>
          <w:p w:rsidRPr="009B6FAF" w:rsidR="00896827" w:rsidP="00C92077" w:rsidRDefault="00896827" w14:paraId="7E755574" wp14:textId="777777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rsidRPr="009B6FAF" w:rsidR="00896827" w:rsidP="00896827" w:rsidRDefault="00896827" w14:paraId="75697EEC" wp14:textId="77777777">
            <w:pPr>
              <w:spacing w:after="0" w:line="240" w:lineRule="auto"/>
              <w:jc w:val="center"/>
              <w:rPr>
                <w:rFonts w:ascii="Arial" w:hAnsi="Arial" w:cs="Arial"/>
              </w:rPr>
            </w:pPr>
            <w:r>
              <w:rPr>
                <w:rFonts w:ascii="Arial" w:hAnsi="Arial" w:cs="Arial"/>
              </w:rPr>
              <w:t>7</w:t>
            </w:r>
          </w:p>
        </w:tc>
        <w:tc>
          <w:tcPr>
            <w:tcW w:w="1390" w:type="dxa"/>
            <w:tcBorders>
              <w:right w:val="single" w:color="auto" w:sz="12" w:space="0"/>
            </w:tcBorders>
            <w:shd w:val="clear" w:color="auto" w:fill="auto"/>
            <w:vAlign w:val="center"/>
          </w:tcPr>
          <w:p w:rsidRPr="002C2533" w:rsidR="00896827" w:rsidP="00896827" w:rsidRDefault="00896827" w14:paraId="219897CE" wp14:textId="77777777">
            <w:pPr>
              <w:spacing w:after="0" w:line="240" w:lineRule="auto"/>
              <w:jc w:val="center"/>
              <w:rPr>
                <w:rFonts w:ascii="Arial" w:hAnsi="Arial" w:cs="Arial"/>
              </w:rPr>
            </w:pPr>
            <w:r w:rsidRPr="002C2533">
              <w:rPr>
                <w:rFonts w:ascii="Arial" w:hAnsi="Arial" w:cs="Arial"/>
              </w:rPr>
              <w:t>3</w:t>
            </w:r>
            <w:r>
              <w:rPr>
                <w:rFonts w:ascii="Arial" w:hAnsi="Arial" w:cs="Arial"/>
              </w:rPr>
              <w:t>0</w:t>
            </w:r>
          </w:p>
        </w:tc>
      </w:tr>
      <w:tr xmlns:wp14="http://schemas.microsoft.com/office/word/2010/wordml" w:rsidRPr="00C445B2" w:rsidR="00896827" w:rsidTr="00E93EA0" w14:paraId="206DC302" wp14:textId="77777777">
        <w:trPr>
          <w:trHeight w:val="567"/>
          <w:jc w:val="center"/>
        </w:trPr>
        <w:tc>
          <w:tcPr>
            <w:tcW w:w="7155" w:type="dxa"/>
            <w:tcBorders>
              <w:left w:val="single" w:color="auto" w:sz="12" w:space="0"/>
            </w:tcBorders>
            <w:shd w:val="clear" w:color="auto" w:fill="auto"/>
            <w:vAlign w:val="center"/>
          </w:tcPr>
          <w:p w:rsidRPr="009B6FAF" w:rsidR="00896827" w:rsidP="00C92077" w:rsidRDefault="00896827" w14:paraId="3C5BD81A" wp14:textId="777777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rsidRPr="009B6FAF" w:rsidR="00896827" w:rsidP="00896827" w:rsidRDefault="00896827" w14:paraId="44B0A208" wp14:textId="77777777">
            <w:pPr>
              <w:spacing w:after="0" w:line="240" w:lineRule="auto"/>
              <w:jc w:val="center"/>
              <w:rPr>
                <w:rFonts w:ascii="Arial" w:hAnsi="Arial" w:cs="Arial"/>
              </w:rPr>
            </w:pPr>
            <w:r>
              <w:rPr>
                <w:rFonts w:ascii="Arial" w:hAnsi="Arial" w:cs="Arial"/>
              </w:rPr>
              <w:t>8</w:t>
            </w:r>
          </w:p>
        </w:tc>
        <w:tc>
          <w:tcPr>
            <w:tcW w:w="1390" w:type="dxa"/>
            <w:tcBorders>
              <w:right w:val="single" w:color="auto" w:sz="12" w:space="0"/>
            </w:tcBorders>
            <w:shd w:val="clear" w:color="auto" w:fill="auto"/>
            <w:vAlign w:val="center"/>
          </w:tcPr>
          <w:p w:rsidRPr="002C2533" w:rsidR="00896827" w:rsidP="00F33832" w:rsidRDefault="00896827" w14:paraId="5007C906" wp14:textId="77777777">
            <w:pPr>
              <w:spacing w:after="0" w:line="240" w:lineRule="auto"/>
              <w:jc w:val="center"/>
              <w:rPr>
                <w:rFonts w:ascii="Arial" w:hAnsi="Arial" w:cs="Arial"/>
              </w:rPr>
            </w:pPr>
            <w:r w:rsidRPr="002C2533">
              <w:rPr>
                <w:rFonts w:ascii="Arial" w:hAnsi="Arial" w:cs="Arial"/>
              </w:rPr>
              <w:t>20</w:t>
            </w:r>
          </w:p>
        </w:tc>
      </w:tr>
      <w:tr xmlns:wp14="http://schemas.microsoft.com/office/word/2010/wordml" w:rsidRPr="00C445B2" w:rsidR="00896827" w:rsidTr="00E93EA0" w14:paraId="09C4758C" wp14:textId="77777777">
        <w:trPr>
          <w:trHeight w:val="567"/>
          <w:jc w:val="center"/>
        </w:trPr>
        <w:tc>
          <w:tcPr>
            <w:tcW w:w="7155" w:type="dxa"/>
            <w:tcBorders>
              <w:left w:val="single" w:color="auto" w:sz="12" w:space="0"/>
              <w:bottom w:val="single" w:color="auto" w:sz="12" w:space="0"/>
            </w:tcBorders>
            <w:shd w:val="clear" w:color="auto" w:fill="auto"/>
            <w:vAlign w:val="center"/>
          </w:tcPr>
          <w:p w:rsidRPr="009B6FAF" w:rsidR="00896827" w:rsidP="00896827" w:rsidRDefault="00896827" w14:paraId="2E6431C6" wp14:textId="77777777">
            <w:pPr>
              <w:spacing w:after="0" w:line="240" w:lineRule="auto"/>
              <w:rPr>
                <w:rFonts w:ascii="Arial" w:hAnsi="Arial" w:cs="Arial"/>
              </w:rPr>
            </w:pPr>
            <w:r>
              <w:rPr>
                <w:rFonts w:ascii="Arial" w:hAnsi="Arial" w:cs="Arial"/>
              </w:rPr>
              <w:t>Atingiu 1critério crítico</w:t>
            </w:r>
          </w:p>
        </w:tc>
        <w:tc>
          <w:tcPr>
            <w:tcW w:w="1359" w:type="dxa"/>
            <w:tcBorders>
              <w:bottom w:val="single" w:color="auto" w:sz="12" w:space="0"/>
            </w:tcBorders>
            <w:shd w:val="clear" w:color="auto" w:fill="auto"/>
            <w:vAlign w:val="center"/>
          </w:tcPr>
          <w:p w:rsidRPr="009B6FAF" w:rsidR="00896827" w:rsidP="00896827" w:rsidRDefault="00896827" w14:paraId="2B2B7304" wp14:textId="77777777">
            <w:pPr>
              <w:spacing w:after="0" w:line="240" w:lineRule="auto"/>
              <w:jc w:val="center"/>
              <w:rPr>
                <w:rFonts w:ascii="Arial" w:hAnsi="Arial" w:cs="Arial"/>
              </w:rPr>
            </w:pPr>
            <w:r>
              <w:rPr>
                <w:rFonts w:ascii="Arial" w:hAnsi="Arial" w:cs="Arial"/>
              </w:rPr>
              <w:t>9</w:t>
            </w:r>
          </w:p>
        </w:tc>
        <w:tc>
          <w:tcPr>
            <w:tcW w:w="1390" w:type="dxa"/>
            <w:tcBorders>
              <w:bottom w:val="single" w:color="auto" w:sz="12" w:space="0"/>
              <w:right w:val="single" w:color="auto" w:sz="12" w:space="0"/>
            </w:tcBorders>
            <w:shd w:val="clear" w:color="auto" w:fill="auto"/>
            <w:vAlign w:val="center"/>
          </w:tcPr>
          <w:p w:rsidRPr="002C2533" w:rsidR="00896827" w:rsidP="00F33832" w:rsidRDefault="00896827" w14:paraId="5D369756" wp14:textId="77777777">
            <w:pPr>
              <w:spacing w:after="0" w:line="240" w:lineRule="auto"/>
              <w:jc w:val="center"/>
              <w:rPr>
                <w:rFonts w:ascii="Arial" w:hAnsi="Arial" w:cs="Arial"/>
              </w:rPr>
            </w:pPr>
            <w:r w:rsidRPr="002C2533">
              <w:rPr>
                <w:rFonts w:ascii="Arial" w:hAnsi="Arial" w:cs="Arial"/>
              </w:rPr>
              <w:t>10</w:t>
            </w:r>
          </w:p>
        </w:tc>
      </w:tr>
    </w:tbl>
    <w:p xmlns:wp14="http://schemas.microsoft.com/office/word/2010/wordml" w:rsidRPr="00083405" w:rsidR="001C2C3E" w:rsidP="00641211" w:rsidRDefault="001C2C3E" w14:paraId="47297C67" wp14:textId="77777777">
      <w:pPr>
        <w:spacing w:after="0" w:line="240" w:lineRule="auto"/>
        <w:rPr>
          <w:rFonts w:ascii="Arial" w:hAnsi="Arial" w:cs="Arial"/>
          <w:sz w:val="20"/>
          <w:szCs w:val="20"/>
        </w:rPr>
      </w:pPr>
    </w:p>
    <w:p xmlns:wp14="http://schemas.microsoft.com/office/word/2010/wordml" w:rsidRPr="00083405" w:rsidR="004900D2" w:rsidP="00641211" w:rsidRDefault="004900D2" w14:paraId="048740F3" wp14:textId="77777777">
      <w:pPr>
        <w:spacing w:after="0" w:line="240" w:lineRule="auto"/>
        <w:rPr>
          <w:rFonts w:ascii="Arial" w:hAnsi="Arial" w:cs="Arial"/>
          <w:sz w:val="20"/>
          <w:szCs w:val="20"/>
        </w:rPr>
      </w:pPr>
    </w:p>
    <w:p xmlns:wp14="http://schemas.microsoft.com/office/word/2010/wordml" w:rsidRPr="00083405" w:rsidR="001820F1" w:rsidP="00641211" w:rsidRDefault="001820F1" w14:paraId="51371A77" wp14:textId="77777777">
      <w:pPr>
        <w:spacing w:after="0" w:line="240" w:lineRule="auto"/>
        <w:rPr>
          <w:rFonts w:ascii="Arial" w:hAnsi="Arial" w:cs="Arial"/>
          <w:sz w:val="20"/>
          <w:szCs w:val="20"/>
        </w:rPr>
      </w:pPr>
    </w:p>
    <w:p xmlns:wp14="http://schemas.microsoft.com/office/word/2010/wordml" w:rsidRPr="00D643AB" w:rsidR="003004FE" w:rsidP="00641211" w:rsidRDefault="003004FE" w14:paraId="29D6B04F" wp14:textId="77777777">
      <w:pPr>
        <w:spacing w:after="0" w:line="240" w:lineRule="auto"/>
        <w:rPr>
          <w:rFonts w:ascii="Verdana" w:hAnsi="Verdana"/>
          <w:b/>
        </w:rPr>
      </w:pPr>
      <w:r>
        <w:rPr>
          <w:rFonts w:ascii="Verdana" w:hAnsi="Verdana"/>
          <w:b/>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36"/>
        <w:gridCol w:w="567"/>
      </w:tblGrid>
      <w:tr xmlns:wp14="http://schemas.microsoft.com/office/word/2010/wordml" w:rsidRPr="003004FE" w:rsidR="00641211" w:rsidTr="005A5BA3" w14:paraId="4294D778" wp14:textId="77777777">
        <w:trPr>
          <w:trHeight w:val="454"/>
        </w:trPr>
        <w:tc>
          <w:tcPr>
            <w:tcW w:w="4636" w:type="dxa"/>
            <w:tcBorders>
              <w:top w:val="single" w:color="auto" w:sz="12" w:space="0"/>
              <w:left w:val="single" w:color="auto" w:sz="12" w:space="0"/>
              <w:bottom w:val="single" w:color="auto" w:sz="12" w:space="0"/>
            </w:tcBorders>
            <w:shd w:val="clear" w:color="auto" w:fill="auto"/>
            <w:vAlign w:val="center"/>
          </w:tcPr>
          <w:p w:rsidRPr="002D684B" w:rsidR="003004FE" w:rsidP="002D684B" w:rsidRDefault="003004FE" w14:paraId="5FA5D53E" wp14:textId="77777777">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color="auto" w:sz="12" w:space="0"/>
              <w:bottom w:val="single" w:color="auto" w:sz="12" w:space="0"/>
              <w:right w:val="single" w:color="auto" w:sz="12" w:space="0"/>
            </w:tcBorders>
            <w:shd w:val="clear" w:color="auto" w:fill="auto"/>
            <w:vAlign w:val="center"/>
          </w:tcPr>
          <w:p w:rsidRPr="00621DB8" w:rsidR="003004FE" w:rsidP="006178D3" w:rsidRDefault="002A313D" w14:paraId="44240AAE" wp14:textId="77777777">
            <w:pPr>
              <w:spacing w:after="0" w:line="240" w:lineRule="auto"/>
              <w:rPr>
                <w:rFonts w:ascii="Verdana" w:hAnsi="Verdana"/>
                <w:b/>
                <w:color w:val="FF0000"/>
              </w:rPr>
            </w:pPr>
            <w:r w:rsidRPr="00621DB8">
              <w:rPr>
                <w:rFonts w:ascii="Verdana" w:hAnsi="Verdana"/>
                <w:b/>
                <w:color w:val="FF0000"/>
              </w:rPr>
              <w:t>5</w:t>
            </w:r>
          </w:p>
        </w:tc>
      </w:tr>
    </w:tbl>
    <w:p xmlns:wp14="http://schemas.microsoft.com/office/word/2010/wordml" w:rsidRPr="00D643AB" w:rsidR="003004FE" w:rsidP="00641211" w:rsidRDefault="003004FE" w14:paraId="732434A0" wp14:textId="77777777">
      <w:pPr>
        <w:spacing w:after="0" w:line="240" w:lineRule="auto"/>
        <w:rPr>
          <w:rFonts w:ascii="Verdana" w:hAnsi="Verdana"/>
          <w:b/>
        </w:rPr>
      </w:pPr>
    </w:p>
    <w:p xmlns:wp14="http://schemas.microsoft.com/office/word/2010/wordml" w:rsidRPr="00083405" w:rsidR="001820F1" w:rsidP="00641211" w:rsidRDefault="001820F1" w14:paraId="2328BB07" wp14:textId="77777777">
      <w:pPr>
        <w:spacing w:after="0" w:line="240" w:lineRule="auto"/>
        <w:rPr>
          <w:rFonts w:ascii="Arial" w:hAnsi="Arial" w:cs="Arial"/>
          <w:sz w:val="20"/>
          <w:szCs w:val="20"/>
        </w:rPr>
      </w:pPr>
    </w:p>
    <w:p xmlns:wp14="http://schemas.microsoft.com/office/word/2010/wordml" w:rsidRPr="00083405" w:rsidR="001820F1" w:rsidP="00641211" w:rsidRDefault="001820F1" w14:paraId="256AC6DA" wp14:textId="77777777">
      <w:pPr>
        <w:spacing w:after="0" w:line="240" w:lineRule="auto"/>
        <w:rPr>
          <w:rFonts w:ascii="Arial" w:hAnsi="Arial" w:cs="Arial"/>
          <w:sz w:val="20"/>
          <w:szCs w:val="20"/>
        </w:rPr>
      </w:pPr>
    </w:p>
    <w:p xmlns:wp14="http://schemas.microsoft.com/office/word/2010/wordml" w:rsidRPr="00083405" w:rsidR="001820F1" w:rsidP="00641211" w:rsidRDefault="001820F1" w14:paraId="38AA98D6" wp14:textId="77777777">
      <w:pPr>
        <w:spacing w:after="0" w:line="240" w:lineRule="auto"/>
        <w:rPr>
          <w:rFonts w:ascii="Arial" w:hAnsi="Arial" w:cs="Arial"/>
          <w:sz w:val="20"/>
          <w:szCs w:val="20"/>
        </w:rPr>
      </w:pPr>
    </w:p>
    <w:p xmlns:wp14="http://schemas.microsoft.com/office/word/2010/wordml" w:rsidRPr="00083405" w:rsidR="001820F1" w:rsidP="00641211" w:rsidRDefault="001820F1" w14:paraId="665A1408" wp14:textId="77777777">
      <w:pPr>
        <w:spacing w:after="0" w:line="240" w:lineRule="auto"/>
        <w:rPr>
          <w:rFonts w:ascii="Arial" w:hAnsi="Arial" w:cs="Arial"/>
          <w:sz w:val="20"/>
          <w:szCs w:val="20"/>
        </w:rPr>
      </w:pPr>
    </w:p>
    <w:p xmlns:wp14="http://schemas.microsoft.com/office/word/2010/wordml" w:rsidRPr="00083405" w:rsidR="001820F1" w:rsidP="00641211" w:rsidRDefault="001820F1" w14:paraId="71049383" wp14:textId="77777777">
      <w:pPr>
        <w:spacing w:after="0" w:line="240" w:lineRule="auto"/>
        <w:rPr>
          <w:rFonts w:ascii="Arial" w:hAnsi="Arial" w:cs="Arial"/>
          <w:sz w:val="20"/>
          <w:szCs w:val="20"/>
        </w:rPr>
      </w:pPr>
    </w:p>
    <w:p xmlns:wp14="http://schemas.microsoft.com/office/word/2010/wordml" w:rsidR="0098685D" w:rsidP="00641211" w:rsidRDefault="0098685D" w14:paraId="4D16AC41" wp14:textId="77777777">
      <w:pPr>
        <w:spacing w:after="0" w:line="240" w:lineRule="auto"/>
        <w:rPr>
          <w:rFonts w:ascii="Arial" w:hAnsi="Arial" w:cs="Arial"/>
          <w:sz w:val="20"/>
          <w:szCs w:val="20"/>
        </w:rPr>
      </w:pPr>
    </w:p>
    <w:p xmlns:wp14="http://schemas.microsoft.com/office/word/2010/wordml" w:rsidR="00C76F6E" w:rsidP="00641211" w:rsidRDefault="00C76F6E" w14:paraId="12A4EA11" wp14:textId="77777777">
      <w:pPr>
        <w:spacing w:after="0" w:line="240" w:lineRule="auto"/>
        <w:rPr>
          <w:rFonts w:ascii="Arial" w:hAnsi="Arial" w:cs="Arial"/>
          <w:sz w:val="20"/>
          <w:szCs w:val="20"/>
        </w:rPr>
      </w:pPr>
    </w:p>
    <w:p xmlns:wp14="http://schemas.microsoft.com/office/word/2010/wordml" w:rsidR="00E93EA0" w:rsidP="00641211" w:rsidRDefault="00E93EA0" w14:paraId="5A1EA135" wp14:textId="77777777">
      <w:pPr>
        <w:spacing w:after="0" w:line="240" w:lineRule="auto"/>
        <w:rPr>
          <w:rFonts w:ascii="Arial" w:hAnsi="Arial" w:cs="Arial"/>
          <w:sz w:val="20"/>
          <w:szCs w:val="20"/>
        </w:rPr>
      </w:pPr>
    </w:p>
    <w:p xmlns:wp14="http://schemas.microsoft.com/office/word/2010/wordml" w:rsidR="00E93EA0" w:rsidP="00641211" w:rsidRDefault="00E93EA0" w14:paraId="58717D39" wp14:textId="77777777">
      <w:pPr>
        <w:spacing w:after="0" w:line="240" w:lineRule="auto"/>
        <w:rPr>
          <w:rFonts w:ascii="Arial" w:hAnsi="Arial" w:cs="Arial"/>
          <w:sz w:val="20"/>
          <w:szCs w:val="20"/>
        </w:rPr>
      </w:pPr>
    </w:p>
    <w:p xmlns:wp14="http://schemas.microsoft.com/office/word/2010/wordml" w:rsidR="00E93EA0" w:rsidP="00641211" w:rsidRDefault="00E93EA0" w14:paraId="5338A720" wp14:textId="77777777">
      <w:pPr>
        <w:spacing w:after="0" w:line="240" w:lineRule="auto"/>
        <w:rPr>
          <w:rFonts w:ascii="Arial" w:hAnsi="Arial" w:cs="Arial"/>
          <w:sz w:val="20"/>
          <w:szCs w:val="20"/>
        </w:rPr>
      </w:pPr>
    </w:p>
    <w:p xmlns:wp14="http://schemas.microsoft.com/office/word/2010/wordml" w:rsidR="00E93EA0" w:rsidP="00641211" w:rsidRDefault="00E93EA0" w14:paraId="61DAA4D5" wp14:textId="77777777">
      <w:pPr>
        <w:spacing w:after="0" w:line="240" w:lineRule="auto"/>
        <w:rPr>
          <w:rFonts w:ascii="Arial" w:hAnsi="Arial" w:cs="Arial"/>
          <w:sz w:val="20"/>
          <w:szCs w:val="20"/>
        </w:rPr>
      </w:pPr>
    </w:p>
    <w:p xmlns:wp14="http://schemas.microsoft.com/office/word/2010/wordml" w:rsidR="00E93EA0" w:rsidP="00641211" w:rsidRDefault="00E93EA0" w14:paraId="2AEAF47F" wp14:textId="77777777">
      <w:pPr>
        <w:spacing w:after="0" w:line="240" w:lineRule="auto"/>
        <w:rPr>
          <w:rFonts w:ascii="Arial" w:hAnsi="Arial" w:cs="Arial"/>
          <w:sz w:val="20"/>
          <w:szCs w:val="20"/>
        </w:rPr>
      </w:pPr>
    </w:p>
    <w:p xmlns:wp14="http://schemas.microsoft.com/office/word/2010/wordml" w:rsidR="00E93EA0" w:rsidP="00641211" w:rsidRDefault="00E93EA0" w14:paraId="281B37BA" wp14:textId="77777777">
      <w:pPr>
        <w:spacing w:after="0" w:line="240" w:lineRule="auto"/>
        <w:rPr>
          <w:rFonts w:ascii="Arial" w:hAnsi="Arial" w:cs="Arial"/>
          <w:sz w:val="20"/>
          <w:szCs w:val="20"/>
        </w:rPr>
      </w:pPr>
    </w:p>
    <w:p xmlns:wp14="http://schemas.microsoft.com/office/word/2010/wordml" w:rsidRPr="00083405" w:rsidR="00E93EA0" w:rsidP="00641211" w:rsidRDefault="00E93EA0" w14:paraId="2E500C74" wp14:textId="77777777">
      <w:pPr>
        <w:spacing w:after="0" w:line="240" w:lineRule="auto"/>
        <w:rPr>
          <w:rFonts w:ascii="Arial" w:hAnsi="Arial" w:cs="Arial"/>
          <w:sz w:val="20"/>
          <w:szCs w:val="20"/>
        </w:rPr>
      </w:pPr>
    </w:p>
    <w:p xmlns:wp14="http://schemas.microsoft.com/office/word/2010/wordml" w:rsidRPr="00083405" w:rsidR="00A35500" w:rsidP="00641211" w:rsidRDefault="00A35500" w14:paraId="74CD1D1F" wp14:textId="77777777">
      <w:pPr>
        <w:spacing w:after="0" w:line="240" w:lineRule="auto"/>
        <w:rPr>
          <w:rFonts w:ascii="Arial" w:hAnsi="Arial" w:cs="Arial"/>
          <w:sz w:val="20"/>
          <w:szCs w:val="20"/>
        </w:rPr>
      </w:pPr>
    </w:p>
    <w:p xmlns:wp14="http://schemas.microsoft.com/office/word/2010/wordml" w:rsidR="0040078D" w:rsidP="00641211" w:rsidRDefault="0040078D" w14:paraId="1C5BEDD8" wp14:textId="77777777">
      <w:pPr>
        <w:spacing w:after="0" w:line="240" w:lineRule="auto"/>
        <w:rPr>
          <w:rFonts w:ascii="Arial" w:hAnsi="Arial" w:cs="Arial"/>
          <w:sz w:val="20"/>
          <w:szCs w:val="20"/>
        </w:rPr>
      </w:pPr>
    </w:p>
    <w:p xmlns:wp14="http://schemas.microsoft.com/office/word/2010/wordml" w:rsidR="00C967C2" w:rsidP="00641211" w:rsidRDefault="00C967C2" w14:paraId="02915484" wp14:textId="77777777">
      <w:pPr>
        <w:spacing w:after="0" w:line="240" w:lineRule="auto"/>
        <w:rPr>
          <w:rFonts w:ascii="Arial" w:hAnsi="Arial" w:cs="Arial"/>
          <w:sz w:val="20"/>
          <w:szCs w:val="20"/>
        </w:rPr>
      </w:pPr>
    </w:p>
    <w:p xmlns:wp14="http://schemas.microsoft.com/office/word/2010/wordml" w:rsidRPr="00083405" w:rsidR="00E93EA0" w:rsidP="00641211" w:rsidRDefault="00E93EA0" w14:paraId="03B94F49" wp14:textId="77777777">
      <w:pPr>
        <w:spacing w:after="0" w:line="240" w:lineRule="auto"/>
        <w:rPr>
          <w:rFonts w:ascii="Arial" w:hAnsi="Arial" w:cs="Arial"/>
          <w:sz w:val="20"/>
          <w:szCs w:val="20"/>
        </w:rPr>
      </w:pPr>
    </w:p>
    <w:p xmlns:wp14="http://schemas.microsoft.com/office/word/2010/wordml" w:rsidRPr="00083405" w:rsidR="00C76F6E" w:rsidP="00641211" w:rsidRDefault="00C76F6E" w14:paraId="6D846F5D" wp14:textId="77777777">
      <w:pPr>
        <w:spacing w:after="0" w:line="240" w:lineRule="auto"/>
        <w:rPr>
          <w:rFonts w:ascii="Arial" w:hAnsi="Arial" w:cs="Arial"/>
          <w:sz w:val="20"/>
          <w:szCs w:val="20"/>
        </w:rPr>
      </w:pPr>
    </w:p>
    <w:p xmlns:wp14="http://schemas.microsoft.com/office/word/2010/wordml" w:rsidRPr="00083405" w:rsidR="00A35500" w:rsidP="00641211" w:rsidRDefault="00A35500" w14:paraId="62F015AF" wp14:textId="77777777">
      <w:pPr>
        <w:spacing w:after="0" w:line="240" w:lineRule="auto"/>
        <w:rPr>
          <w:rFonts w:ascii="Arial" w:hAnsi="Arial" w:cs="Arial"/>
          <w:sz w:val="20"/>
          <w:szCs w:val="20"/>
        </w:rPr>
      </w:pPr>
    </w:p>
    <w:tbl>
      <w:tblPr>
        <w:tblW w:w="9923"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73"/>
        <w:gridCol w:w="1906"/>
        <w:gridCol w:w="3005"/>
        <w:gridCol w:w="1939"/>
      </w:tblGrid>
      <w:tr xmlns:wp14="http://schemas.microsoft.com/office/word/2010/wordml" w:rsidR="00A35500" w:rsidTr="00E93EA0" w14:paraId="6BB29764" wp14:textId="77777777">
        <w:trPr>
          <w:trHeight w:val="284"/>
        </w:trPr>
        <w:tc>
          <w:tcPr>
            <w:tcW w:w="3073" w:type="dxa"/>
            <w:tcBorders>
              <w:top w:val="single" w:color="auto" w:sz="12" w:space="0"/>
              <w:left w:val="single" w:color="auto" w:sz="12" w:space="0"/>
            </w:tcBorders>
            <w:shd w:val="clear" w:color="999999" w:fill="B3B3B3"/>
            <w:vAlign w:val="center"/>
          </w:tcPr>
          <w:p w:rsidR="00A35500" w:rsidP="00A35500" w:rsidRDefault="00A35500" w14:paraId="27FD4E12" wp14:textId="77777777">
            <w:pPr>
              <w:pStyle w:val="Rodap"/>
              <w:jc w:val="center"/>
              <w:rPr>
                <w:rFonts w:ascii="Arial" w:hAnsi="Arial" w:cs="Arial"/>
                <w:sz w:val="16"/>
              </w:rPr>
            </w:pPr>
            <w:r>
              <w:rPr>
                <w:rFonts w:ascii="Arial" w:hAnsi="Arial" w:cs="Arial"/>
                <w:sz w:val="16"/>
              </w:rPr>
              <w:t>ELABORAÇÃO</w:t>
            </w:r>
          </w:p>
        </w:tc>
        <w:tc>
          <w:tcPr>
            <w:tcW w:w="1906" w:type="dxa"/>
            <w:tcBorders>
              <w:top w:val="single" w:color="auto" w:sz="12" w:space="0"/>
            </w:tcBorders>
            <w:shd w:val="clear" w:color="999999" w:fill="B3B3B3"/>
            <w:vAlign w:val="center"/>
          </w:tcPr>
          <w:p w:rsidR="00A35500" w:rsidP="00A35500" w:rsidRDefault="00A35500" w14:paraId="686A201D" wp14:textId="77777777">
            <w:pPr>
              <w:pStyle w:val="Rodap"/>
              <w:jc w:val="center"/>
              <w:rPr>
                <w:rFonts w:ascii="Arial" w:hAnsi="Arial" w:cs="Arial"/>
                <w:sz w:val="16"/>
              </w:rPr>
            </w:pPr>
            <w:r>
              <w:rPr>
                <w:rFonts w:ascii="Arial" w:hAnsi="Arial" w:cs="Arial"/>
                <w:sz w:val="16"/>
              </w:rPr>
              <w:t>DATA</w:t>
            </w:r>
          </w:p>
        </w:tc>
        <w:tc>
          <w:tcPr>
            <w:tcW w:w="3005" w:type="dxa"/>
            <w:tcBorders>
              <w:top w:val="single" w:color="auto" w:sz="12" w:space="0"/>
            </w:tcBorders>
            <w:shd w:val="clear" w:color="999999" w:fill="B3B3B3"/>
            <w:vAlign w:val="center"/>
          </w:tcPr>
          <w:p w:rsidR="00A35500" w:rsidP="00A35500" w:rsidRDefault="00A35500" w14:paraId="3A179B07" wp14:textId="77777777">
            <w:pPr>
              <w:pStyle w:val="Rodap"/>
              <w:jc w:val="center"/>
              <w:rPr>
                <w:rFonts w:ascii="Arial" w:hAnsi="Arial" w:cs="Arial"/>
                <w:sz w:val="16"/>
              </w:rPr>
            </w:pPr>
            <w:r>
              <w:rPr>
                <w:rFonts w:ascii="Arial" w:hAnsi="Arial" w:cs="Arial"/>
                <w:sz w:val="16"/>
              </w:rPr>
              <w:t>APROVAÇÃO</w:t>
            </w:r>
          </w:p>
        </w:tc>
        <w:tc>
          <w:tcPr>
            <w:tcW w:w="1939" w:type="dxa"/>
            <w:tcBorders>
              <w:top w:val="single" w:color="auto" w:sz="12" w:space="0"/>
              <w:right w:val="single" w:color="auto" w:sz="12" w:space="0"/>
            </w:tcBorders>
            <w:shd w:val="clear" w:color="999999" w:fill="B3B3B3"/>
            <w:vAlign w:val="center"/>
          </w:tcPr>
          <w:p w:rsidR="00A35500" w:rsidP="00A35500" w:rsidRDefault="00A35500" w14:paraId="6C9FFB65" wp14:textId="77777777">
            <w:pPr>
              <w:pStyle w:val="Rodap"/>
              <w:jc w:val="center"/>
              <w:rPr>
                <w:rFonts w:ascii="Arial" w:hAnsi="Arial" w:cs="Arial"/>
                <w:sz w:val="16"/>
              </w:rPr>
            </w:pPr>
            <w:r>
              <w:rPr>
                <w:rFonts w:ascii="Arial" w:hAnsi="Arial" w:cs="Arial"/>
                <w:sz w:val="16"/>
              </w:rPr>
              <w:t>DATA</w:t>
            </w:r>
          </w:p>
        </w:tc>
      </w:tr>
      <w:tr xmlns:wp14="http://schemas.microsoft.com/office/word/2010/wordml" w:rsidR="00A35500" w:rsidTr="00E93EA0" w14:paraId="4B682D4C" wp14:textId="77777777">
        <w:trPr>
          <w:trHeight w:val="340"/>
        </w:trPr>
        <w:tc>
          <w:tcPr>
            <w:tcW w:w="3073" w:type="dxa"/>
            <w:tcBorders>
              <w:left w:val="single" w:color="auto" w:sz="12" w:space="0"/>
              <w:bottom w:val="single" w:color="auto" w:sz="12" w:space="0"/>
            </w:tcBorders>
            <w:vAlign w:val="center"/>
          </w:tcPr>
          <w:p w:rsidRPr="00C76F6E" w:rsidR="00A35500" w:rsidP="00A35500" w:rsidRDefault="00B24E02" w14:paraId="22B69342" wp14:textId="77777777">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color="auto" w:sz="12" w:space="0"/>
            </w:tcBorders>
            <w:vAlign w:val="center"/>
          </w:tcPr>
          <w:p w:rsidRPr="00C76F6E" w:rsidR="00A35500" w:rsidP="00C967C2" w:rsidRDefault="00B24E02" w14:paraId="39B72479" wp14:textId="77777777">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color="auto" w:sz="12" w:space="0"/>
            </w:tcBorders>
            <w:vAlign w:val="center"/>
          </w:tcPr>
          <w:p w:rsidRPr="00C76F6E" w:rsidR="00A35500" w:rsidP="00A35500" w:rsidRDefault="00A35500" w14:paraId="1B15DD1D" wp14:textId="77777777">
            <w:pPr>
              <w:pStyle w:val="Rodap"/>
              <w:rPr>
                <w:rFonts w:ascii="Arial" w:hAnsi="Arial" w:cs="Arial"/>
                <w:b/>
                <w:bCs/>
                <w:sz w:val="20"/>
                <w:szCs w:val="20"/>
              </w:rPr>
            </w:pPr>
          </w:p>
        </w:tc>
        <w:tc>
          <w:tcPr>
            <w:tcW w:w="1939" w:type="dxa"/>
            <w:tcBorders>
              <w:bottom w:val="single" w:color="auto" w:sz="12" w:space="0"/>
              <w:right w:val="single" w:color="auto" w:sz="12" w:space="0"/>
            </w:tcBorders>
            <w:vAlign w:val="center"/>
          </w:tcPr>
          <w:p w:rsidRPr="00C76F6E" w:rsidR="00A35500" w:rsidP="00C76F6E" w:rsidRDefault="00C76F6E" w14:paraId="02590D33" wp14:textId="77777777">
            <w:pPr>
              <w:pStyle w:val="Rodap"/>
              <w:jc w:val="center"/>
              <w:rPr>
                <w:rFonts w:ascii="Arial" w:hAnsi="Arial" w:cs="Arial"/>
                <w:b/>
                <w:bCs/>
                <w:sz w:val="20"/>
                <w:szCs w:val="20"/>
              </w:rPr>
            </w:pPr>
            <w:r>
              <w:rPr>
                <w:rFonts w:ascii="Arial" w:hAnsi="Arial" w:cs="Arial"/>
                <w:b/>
                <w:bCs/>
                <w:sz w:val="20"/>
                <w:szCs w:val="20"/>
              </w:rPr>
              <w:t>/       /</w:t>
            </w:r>
          </w:p>
        </w:tc>
      </w:tr>
    </w:tbl>
    <w:p xmlns:wp14="http://schemas.microsoft.com/office/word/2010/wordml" w:rsidR="00BC270C" w:rsidP="00E93EA0" w:rsidRDefault="00BC270C" w14:paraId="6E681184"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230165FA"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7CB33CA5"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17414610"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781DF2CB"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16788234"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57A6A0F0" wp14:textId="77777777">
      <w:pPr>
        <w:pStyle w:val="PargrafodaLista"/>
        <w:spacing w:after="0" w:line="240" w:lineRule="auto"/>
        <w:ind w:left="0"/>
        <w:rPr>
          <w:rFonts w:ascii="Arial" w:hAnsi="Arial" w:cs="Arial"/>
          <w:sz w:val="20"/>
          <w:szCs w:val="16"/>
          <w:lang w:eastAsia="ar-SA"/>
        </w:rPr>
      </w:pPr>
    </w:p>
    <w:p xmlns:wp14="http://schemas.microsoft.com/office/word/2010/wordml" w:rsidRPr="00C967C2" w:rsidR="00C967C2" w:rsidP="00C967C2" w:rsidRDefault="00C967C2" w14:paraId="129D278A" wp14:textId="77777777">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xmlns:wp14="http://schemas.microsoft.com/office/word/2010/wordml" w:rsidR="00C967C2" w:rsidP="00E93EA0" w:rsidRDefault="00C967C2" w14:paraId="7DF0CA62"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5E50B1F0" wp14:textId="77777777">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xmlns:wp14="http://schemas.microsoft.com/office/word/2010/wordml" w:rsidR="00C967C2" w:rsidP="00E93EA0" w:rsidRDefault="00C967C2" w14:paraId="44BA3426" wp14:textId="77777777">
      <w:pPr>
        <w:pStyle w:val="PargrafodaLista"/>
        <w:spacing w:after="0" w:line="240" w:lineRule="auto"/>
        <w:ind w:left="0"/>
        <w:rPr>
          <w:rFonts w:ascii="Arial" w:hAnsi="Arial" w:cs="Arial"/>
          <w:sz w:val="20"/>
          <w:szCs w:val="16"/>
          <w:lang w:eastAsia="ar-SA"/>
        </w:rPr>
      </w:pPr>
    </w:p>
    <w:p xmlns:wp14="http://schemas.microsoft.com/office/word/2010/wordml" w:rsidR="00C967C2" w:rsidP="00E93EA0" w:rsidRDefault="00C967C2" w14:paraId="175D53C2" wp14:textId="77777777">
      <w:pPr>
        <w:pStyle w:val="PargrafodaLista"/>
        <w:spacing w:after="0" w:line="240" w:lineRule="auto"/>
        <w:ind w:left="0"/>
        <w:rPr>
          <w:rFonts w:ascii="Arial" w:hAnsi="Arial" w:cs="Arial"/>
          <w:sz w:val="20"/>
          <w:szCs w:val="16"/>
          <w:lang w:eastAsia="ar-SA"/>
        </w:rPr>
      </w:pPr>
    </w:p>
    <w:p xmlns:wp14="http://schemas.microsoft.com/office/word/2010/wordml" w:rsidRPr="00270B0E" w:rsidR="005A568B" w:rsidP="005A568B" w:rsidRDefault="005A568B" w14:paraId="79AE30E5" wp14:textId="77777777">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t>Cronograma e Acompanhamento de Distribuição de Aulas</w:t>
      </w:r>
    </w:p>
    <w:p xmlns:wp14="http://schemas.microsoft.com/office/word/2010/wordml" w:rsidR="005A568B" w:rsidP="005A568B" w:rsidRDefault="005A568B" w14:paraId="62B06F36" wp14:textId="77777777">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Pr="00846F0E">
        <w:rPr>
          <w:rFonts w:ascii="Arial" w:hAnsi="Arial" w:cs="Arial"/>
        </w:rPr>
        <w:t>Técnico em Desenvolvimento de Sistemas</w:t>
      </w:r>
    </w:p>
    <w:p xmlns:wp14="http://schemas.microsoft.com/office/word/2010/wordml" w:rsidR="005A568B" w:rsidP="005A568B" w:rsidRDefault="005A568B" w14:paraId="47CE66FB" wp14:textId="4823F570">
      <w:pPr>
        <w:pStyle w:val="PargrafodaLista"/>
        <w:spacing w:after="0" w:line="240" w:lineRule="auto"/>
        <w:ind w:left="0"/>
        <w:jc w:val="center"/>
        <w:rPr>
          <w:rFonts w:ascii="Arial" w:hAnsi="Arial" w:cs="Arial"/>
        </w:rPr>
      </w:pPr>
      <w:r w:rsidRPr="0DE78328" w:rsidR="005A568B">
        <w:rPr>
          <w:rFonts w:ascii="Arial" w:hAnsi="Arial" w:cs="Arial"/>
          <w:b w:val="1"/>
          <w:bCs w:val="1"/>
        </w:rPr>
        <w:t>Componente Curricular:</w:t>
      </w:r>
      <w:r w:rsidRPr="0DE78328" w:rsidR="005A568B">
        <w:rPr>
          <w:rFonts w:ascii="Arial" w:hAnsi="Arial" w:cs="Arial"/>
        </w:rPr>
        <w:t xml:space="preserve"> </w:t>
      </w:r>
      <w:r w:rsidRPr="0DE78328" w:rsidR="70978289">
        <w:rPr>
          <w:rFonts w:ascii="Arial" w:hAnsi="Arial" w:cs="Arial"/>
        </w:rPr>
        <w:t>Requisitos e Modelagem de Software</w:t>
      </w:r>
    </w:p>
    <w:p xmlns:wp14="http://schemas.microsoft.com/office/word/2010/wordml" w:rsidRPr="00270B0E" w:rsidR="005A568B" w:rsidP="005A568B" w:rsidRDefault="005A568B" w14:paraId="65C09F54" wp14:textId="725B9BAA">
      <w:pPr>
        <w:pStyle w:val="PargrafodaLista"/>
        <w:spacing w:after="0" w:line="240" w:lineRule="auto"/>
        <w:ind w:left="0"/>
        <w:jc w:val="center"/>
        <w:rPr>
          <w:rFonts w:ascii="Arial" w:hAnsi="Arial" w:cs="Arial"/>
        </w:rPr>
      </w:pPr>
      <w:r w:rsidRPr="0DE78328" w:rsidR="005A568B">
        <w:rPr>
          <w:rFonts w:ascii="Arial" w:hAnsi="Arial" w:cs="Arial"/>
          <w:b w:val="1"/>
          <w:bCs w:val="1"/>
        </w:rPr>
        <w:t>Turma:</w:t>
      </w:r>
      <w:r w:rsidRPr="0DE78328" w:rsidR="005A568B">
        <w:rPr>
          <w:rFonts w:ascii="Arial" w:hAnsi="Arial" w:cs="Arial"/>
        </w:rPr>
        <w:t xml:space="preserve"> </w:t>
      </w:r>
      <w:r w:rsidRPr="0DE78328" w:rsidR="01486BC3">
        <w:rPr>
          <w:rFonts w:ascii="Arial" w:hAnsi="Arial" w:cs="Arial"/>
        </w:rPr>
        <w:t>3</w:t>
      </w:r>
      <w:r w:rsidRPr="0DE78328" w:rsidR="005A568B">
        <w:rPr>
          <w:rFonts w:ascii="Arial" w:hAnsi="Arial" w:cs="Arial"/>
        </w:rPr>
        <w:t>DES</w:t>
      </w:r>
    </w:p>
    <w:p xmlns:wp14="http://schemas.microsoft.com/office/word/2010/wordml" w:rsidRPr="002F09D1" w:rsidR="005A568B" w:rsidP="005A568B" w:rsidRDefault="005A568B" w14:paraId="01F2E8C8" wp14:textId="2350B24D">
      <w:pPr>
        <w:pStyle w:val="PargrafodaLista"/>
        <w:spacing w:after="0" w:line="240" w:lineRule="auto"/>
        <w:ind w:left="0"/>
        <w:jc w:val="center"/>
        <w:rPr>
          <w:rFonts w:ascii="Arial" w:hAnsi="Arial" w:cs="Arial"/>
        </w:rPr>
      </w:pPr>
      <w:r w:rsidRPr="0DE78328" w:rsidR="005A568B">
        <w:rPr>
          <w:rFonts w:ascii="Arial" w:hAnsi="Arial" w:cs="Arial"/>
          <w:b w:val="1"/>
          <w:bCs w:val="1"/>
        </w:rPr>
        <w:t>Professor</w:t>
      </w:r>
      <w:r w:rsidRPr="0DE78328" w:rsidR="005A568B">
        <w:rPr>
          <w:rFonts w:ascii="Arial" w:hAnsi="Arial" w:cs="Arial"/>
        </w:rPr>
        <w:t xml:space="preserve">: </w:t>
      </w:r>
      <w:proofErr w:type="spellStart"/>
      <w:r w:rsidRPr="0DE78328" w:rsidR="00725BDD">
        <w:rPr>
          <w:rFonts w:ascii="Arial" w:hAnsi="Arial" w:cs="Arial"/>
        </w:rPr>
        <w:t>Reenye</w:t>
      </w:r>
      <w:proofErr w:type="spellEnd"/>
      <w:r w:rsidRPr="0DE78328" w:rsidR="16F2FB36">
        <w:rPr>
          <w:rFonts w:ascii="Arial" w:hAnsi="Arial" w:cs="Arial"/>
        </w:rPr>
        <w:t xml:space="preserve"> e Wellington</w:t>
      </w:r>
      <w:r w:rsidRPr="0DE78328" w:rsidR="005A568B">
        <w:rPr>
          <w:rFonts w:ascii="Arial" w:hAnsi="Arial" w:cs="Arial"/>
        </w:rPr>
        <w:t xml:space="preserve"> 1º Sem. 20</w:t>
      </w:r>
      <w:r w:rsidRPr="0DE78328" w:rsidR="00822ED7">
        <w:rPr>
          <w:rFonts w:ascii="Arial" w:hAnsi="Arial" w:cs="Arial"/>
        </w:rPr>
        <w:t>2</w:t>
      </w:r>
      <w:r w:rsidRPr="0DE78328" w:rsidR="39292433">
        <w:rPr>
          <w:rFonts w:ascii="Arial" w:hAnsi="Arial" w:cs="Arial"/>
        </w:rPr>
        <w:t>2</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676"/>
        <w:gridCol w:w="1476"/>
        <w:gridCol w:w="1476"/>
      </w:tblGrid>
      <w:tr xmlns:wp14="http://schemas.microsoft.com/office/word/2010/wordml" w:rsidRPr="00994211" w:rsidR="005A568B" w:rsidTr="5D53E2C3" w14:paraId="70A403DD" wp14:textId="77777777">
        <w:trPr>
          <w:trHeight w:val="385"/>
        </w:trPr>
        <w:tc>
          <w:tcPr>
            <w:tcW w:w="6786" w:type="dxa"/>
            <w:shd w:val="clear" w:color="auto" w:fill="auto"/>
            <w:tcMar/>
            <w:vAlign w:val="center"/>
          </w:tcPr>
          <w:p w:rsidRPr="00994211" w:rsidR="005A568B" w:rsidP="00183FA8" w:rsidRDefault="005A568B" w14:paraId="3BD385B2" wp14:textId="77777777">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tcMar/>
            <w:vAlign w:val="center"/>
          </w:tcPr>
          <w:p w:rsidRPr="00994211" w:rsidR="005A568B" w:rsidP="008C6F75" w:rsidRDefault="005A568B" w14:paraId="490D97C2" wp14:textId="77777777">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rsidRPr="00994211" w:rsidR="005A568B" w:rsidP="008C6F75" w:rsidRDefault="005A568B" w14:paraId="3ECC2EF8" wp14:textId="77777777">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tcMar/>
            <w:vAlign w:val="center"/>
          </w:tcPr>
          <w:p w:rsidRPr="00994211" w:rsidR="005A568B" w:rsidP="008C6F75" w:rsidRDefault="005A568B" w14:paraId="618E9447" wp14:textId="77777777">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rsidRPr="00994211" w:rsidR="005A568B" w:rsidP="008C6F75" w:rsidRDefault="005A568B" w14:paraId="3A822C05" wp14:textId="77777777">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xmlns:wp14="http://schemas.microsoft.com/office/word/2010/wordml" w:rsidRPr="00994211" w:rsidR="00725BDD" w:rsidTr="5D53E2C3" w14:paraId="03816C63" wp14:textId="77777777">
        <w:trPr>
          <w:trHeight w:val="705"/>
        </w:trPr>
        <w:tc>
          <w:tcPr>
            <w:tcW w:w="6786" w:type="dxa"/>
            <w:shd w:val="clear" w:color="auto" w:fill="auto"/>
            <w:tcMar/>
            <w:vAlign w:val="center"/>
          </w:tcPr>
          <w:p w:rsidRPr="0095455A" w:rsidR="00725BDD" w:rsidP="00725BDD" w:rsidRDefault="00725BDD" w14:paraId="7567F46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rsidRPr="0095455A" w:rsidR="00725BDD" w:rsidP="00725BDD" w:rsidRDefault="00725BDD" w14:paraId="160156F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rsidRPr="0095455A" w:rsidR="00725BDD" w:rsidP="00725BDD" w:rsidRDefault="00725BDD" w14:paraId="655CC36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rsidRPr="0095455A" w:rsidR="00725BDD" w:rsidP="00725BDD" w:rsidRDefault="00725BDD" w14:paraId="045BC25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rsidRPr="0095455A" w:rsidR="00725BDD" w:rsidP="00725BDD" w:rsidRDefault="00725BDD" w14:paraId="0ECE1A8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rsidRPr="00311357" w:rsidR="00725BDD" w:rsidP="00725BDD" w:rsidRDefault="00725BDD" w14:paraId="7DB1D1D4" wp14:textId="77777777">
            <w:pPr>
              <w:autoSpaceDE w:val="0"/>
              <w:autoSpaceDN w:val="0"/>
              <w:adjustRightInd w:val="0"/>
              <w:spacing w:after="0" w:line="240" w:lineRule="auto"/>
              <w:rPr>
                <w:rFonts w:ascii="Arial" w:hAnsi="Arial" w:cs="Arial"/>
                <w:lang w:eastAsia="pt-BR"/>
              </w:rPr>
            </w:pPr>
          </w:p>
        </w:tc>
        <w:tc>
          <w:tcPr>
            <w:tcW w:w="1476" w:type="dxa"/>
            <w:shd w:val="clear" w:color="auto" w:fill="auto"/>
            <w:tcMar/>
            <w:vAlign w:val="center"/>
          </w:tcPr>
          <w:p w:rsidRPr="00994211" w:rsidR="00725BDD" w:rsidP="00725BDD" w:rsidRDefault="00725BDD" w14:paraId="3D176DC7" wp14:textId="1258B74F">
            <w:pPr>
              <w:pStyle w:val="PargrafodaLista"/>
              <w:spacing w:after="0" w:line="240" w:lineRule="auto"/>
              <w:ind w:left="0"/>
              <w:jc w:val="center"/>
              <w:rPr>
                <w:rFonts w:ascii="Arial" w:hAnsi="Arial" w:cs="Arial"/>
                <w:sz w:val="20"/>
                <w:szCs w:val="20"/>
                <w:lang w:eastAsia="ar-SA"/>
              </w:rPr>
            </w:pPr>
            <w:r w:rsidRPr="0DE78328" w:rsidR="181A6EFF">
              <w:rPr>
                <w:rFonts w:ascii="Arial" w:hAnsi="Arial" w:cs="Arial"/>
                <w:sz w:val="20"/>
                <w:szCs w:val="20"/>
                <w:lang w:eastAsia="ar-SA"/>
              </w:rPr>
              <w:t>24</w:t>
            </w:r>
            <w:r w:rsidRPr="0DE78328" w:rsidR="00725BDD">
              <w:rPr>
                <w:rFonts w:ascii="Arial" w:hAnsi="Arial" w:cs="Arial"/>
                <w:sz w:val="20"/>
                <w:szCs w:val="20"/>
                <w:lang w:eastAsia="ar-SA"/>
              </w:rPr>
              <w:t>/01/202</w:t>
            </w:r>
            <w:r w:rsidRPr="0DE78328" w:rsidR="68EAB318">
              <w:rPr>
                <w:rFonts w:ascii="Arial" w:hAnsi="Arial" w:cs="Arial"/>
                <w:sz w:val="20"/>
                <w:szCs w:val="20"/>
                <w:lang w:eastAsia="ar-SA"/>
              </w:rPr>
              <w:t>2</w:t>
            </w:r>
          </w:p>
        </w:tc>
        <w:tc>
          <w:tcPr>
            <w:tcW w:w="1476" w:type="dxa"/>
            <w:shd w:val="clear" w:color="auto" w:fill="auto"/>
            <w:tcMar/>
            <w:vAlign w:val="center"/>
          </w:tcPr>
          <w:p w:rsidRPr="00994211" w:rsidR="00725BDD" w:rsidP="00725BDD" w:rsidRDefault="00725BDD" w14:paraId="2CBB5FBF" w14:noSpellErr="1" wp14:textId="5C576A98">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58E09814" wp14:textId="77777777">
        <w:trPr>
          <w:trHeight w:val="961"/>
        </w:trPr>
        <w:tc>
          <w:tcPr>
            <w:tcW w:w="6786" w:type="dxa"/>
            <w:shd w:val="clear" w:color="auto" w:fill="auto"/>
            <w:tcMar/>
            <w:vAlign w:val="center"/>
          </w:tcPr>
          <w:p w:rsidRPr="0095455A" w:rsidR="00725BDD" w:rsidP="00725BDD" w:rsidRDefault="00725BDD" w14:paraId="0F762F1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rsidRPr="0095455A" w:rsidR="00725BDD" w:rsidP="00725BDD" w:rsidRDefault="00725BDD" w14:paraId="6B14A84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rsidRPr="0095455A" w:rsidR="00725BDD" w:rsidP="00725BDD" w:rsidRDefault="00725BDD" w14:paraId="068C749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rsidRPr="0095455A" w:rsidR="00725BDD" w:rsidP="00725BDD" w:rsidRDefault="00725BDD" w14:paraId="0AA150F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rsidRPr="00994211" w:rsidR="00725BDD" w:rsidP="00725BDD" w:rsidRDefault="00725BDD" w14:paraId="48F7C728" wp14:textId="77777777">
            <w:pPr>
              <w:pStyle w:val="PargrafodaLista"/>
              <w:spacing w:after="0" w:line="240" w:lineRule="auto"/>
              <w:ind w:left="0"/>
              <w:rPr>
                <w:rFonts w:ascii="Arial" w:hAnsi="Arial" w:cs="Arial"/>
                <w:sz w:val="20"/>
                <w:szCs w:val="16"/>
                <w:lang w:eastAsia="ar-SA"/>
              </w:rPr>
            </w:pPr>
            <w:r w:rsidRPr="0095455A">
              <w:rPr>
                <w:rFonts w:ascii="Arial" w:hAnsi="Arial" w:cs="Arial"/>
                <w:lang w:eastAsia="pt-BR"/>
              </w:rPr>
              <w:t>1.5.2.Não funcionais</w:t>
            </w:r>
          </w:p>
        </w:tc>
        <w:tc>
          <w:tcPr>
            <w:tcW w:w="1476" w:type="dxa"/>
            <w:shd w:val="clear" w:color="auto" w:fill="auto"/>
            <w:tcMar/>
            <w:vAlign w:val="center"/>
          </w:tcPr>
          <w:p w:rsidRPr="00994211" w:rsidR="00725BDD" w:rsidP="00725BDD" w:rsidRDefault="00725BDD" w14:paraId="1B870C2D" wp14:textId="5BA411C8">
            <w:pPr>
              <w:pStyle w:val="PargrafodaLista"/>
              <w:spacing w:after="0" w:line="240" w:lineRule="auto"/>
              <w:ind w:left="0"/>
              <w:jc w:val="center"/>
              <w:rPr>
                <w:rFonts w:ascii="Arial" w:hAnsi="Arial" w:cs="Arial"/>
                <w:sz w:val="20"/>
                <w:szCs w:val="20"/>
                <w:lang w:eastAsia="ar-SA"/>
              </w:rPr>
            </w:pPr>
            <w:r w:rsidRPr="0DE78328" w:rsidR="25053B7E">
              <w:rPr>
                <w:rFonts w:ascii="Arial" w:hAnsi="Arial" w:cs="Arial"/>
                <w:sz w:val="20"/>
                <w:szCs w:val="20"/>
                <w:lang w:eastAsia="ar-SA"/>
              </w:rPr>
              <w:t>31</w:t>
            </w:r>
            <w:r w:rsidRPr="0DE78328" w:rsidR="00725BDD">
              <w:rPr>
                <w:rFonts w:ascii="Arial" w:hAnsi="Arial" w:cs="Arial"/>
                <w:sz w:val="20"/>
                <w:szCs w:val="20"/>
                <w:lang w:eastAsia="ar-SA"/>
              </w:rPr>
              <w:t>/01/202</w:t>
            </w:r>
            <w:r w:rsidRPr="0DE78328" w:rsidR="56173970">
              <w:rPr>
                <w:rFonts w:ascii="Arial" w:hAnsi="Arial" w:cs="Arial"/>
                <w:sz w:val="20"/>
                <w:szCs w:val="20"/>
                <w:lang w:eastAsia="ar-SA"/>
              </w:rPr>
              <w:t>2</w:t>
            </w:r>
          </w:p>
        </w:tc>
        <w:tc>
          <w:tcPr>
            <w:tcW w:w="1476" w:type="dxa"/>
            <w:shd w:val="clear" w:color="auto" w:fill="auto"/>
            <w:tcMar/>
            <w:vAlign w:val="center"/>
          </w:tcPr>
          <w:p w:rsidRPr="00994211" w:rsidR="00725BDD" w:rsidP="00725BDD" w:rsidRDefault="00725BDD" w14:paraId="66D4215C" wp14:textId="6C7F8001">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4AB97AD8" wp14:textId="77777777">
        <w:trPr>
          <w:trHeight w:val="587"/>
        </w:trPr>
        <w:tc>
          <w:tcPr>
            <w:tcW w:w="6786" w:type="dxa"/>
            <w:shd w:val="clear" w:color="auto" w:fill="auto"/>
            <w:tcMar/>
            <w:vAlign w:val="center"/>
          </w:tcPr>
          <w:p w:rsidRPr="0095455A" w:rsidR="00725BDD" w:rsidP="00725BDD" w:rsidRDefault="00725BDD" w14:paraId="0CC9C9E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rsidRPr="0095455A" w:rsidR="00725BDD" w:rsidP="00725BDD" w:rsidRDefault="00725BDD" w14:paraId="43030F9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rsidRPr="00994211" w:rsidR="00725BDD" w:rsidP="00725BDD" w:rsidRDefault="00725BDD" w14:paraId="0841E4F5" wp14:textId="77777777">
            <w:pPr>
              <w:autoSpaceDE w:val="0"/>
              <w:autoSpaceDN w:val="0"/>
              <w:adjustRightInd w:val="0"/>
              <w:spacing w:after="0" w:line="240" w:lineRule="auto"/>
              <w:rPr>
                <w:rFonts w:ascii="Arial" w:hAnsi="Arial" w:cs="Arial"/>
                <w:sz w:val="20"/>
                <w:szCs w:val="16"/>
                <w:lang w:eastAsia="ar-SA"/>
              </w:rPr>
            </w:pPr>
          </w:p>
        </w:tc>
        <w:tc>
          <w:tcPr>
            <w:tcW w:w="1476" w:type="dxa"/>
            <w:shd w:val="clear" w:color="auto" w:fill="auto"/>
            <w:tcMar/>
            <w:vAlign w:val="center"/>
          </w:tcPr>
          <w:p w:rsidRPr="00994211" w:rsidR="00725BDD" w:rsidP="00725BDD" w:rsidRDefault="00725BDD" w14:paraId="7BAA71AE" wp14:textId="2516F11E">
            <w:pPr>
              <w:pStyle w:val="PargrafodaLista"/>
              <w:spacing w:after="0" w:line="240" w:lineRule="auto"/>
              <w:ind w:left="0"/>
              <w:jc w:val="center"/>
              <w:rPr>
                <w:rFonts w:ascii="Arial" w:hAnsi="Arial" w:cs="Arial"/>
                <w:sz w:val="20"/>
                <w:szCs w:val="20"/>
                <w:lang w:eastAsia="ar-SA"/>
              </w:rPr>
            </w:pPr>
            <w:r w:rsidRPr="0DE78328" w:rsidR="46D5D631">
              <w:rPr>
                <w:rFonts w:ascii="Arial" w:hAnsi="Arial" w:cs="Arial"/>
                <w:sz w:val="20"/>
                <w:szCs w:val="20"/>
                <w:lang w:eastAsia="ar-SA"/>
              </w:rPr>
              <w:t>07</w:t>
            </w:r>
            <w:r w:rsidRPr="0DE78328" w:rsidR="00725BDD">
              <w:rPr>
                <w:rFonts w:ascii="Arial" w:hAnsi="Arial" w:cs="Arial"/>
                <w:sz w:val="20"/>
                <w:szCs w:val="20"/>
                <w:lang w:eastAsia="ar-SA"/>
              </w:rPr>
              <w:t>/0</w:t>
            </w:r>
            <w:r w:rsidRPr="0DE78328" w:rsidR="6BE4E87F">
              <w:rPr>
                <w:rFonts w:ascii="Arial" w:hAnsi="Arial" w:cs="Arial"/>
                <w:sz w:val="20"/>
                <w:szCs w:val="20"/>
                <w:lang w:eastAsia="ar-SA"/>
              </w:rPr>
              <w:t>2</w:t>
            </w:r>
            <w:r w:rsidRPr="0DE78328" w:rsidR="00725BDD">
              <w:rPr>
                <w:rFonts w:ascii="Arial" w:hAnsi="Arial" w:cs="Arial"/>
                <w:sz w:val="20"/>
                <w:szCs w:val="20"/>
                <w:lang w:eastAsia="ar-SA"/>
              </w:rPr>
              <w:t>/202</w:t>
            </w:r>
            <w:r w:rsidRPr="0DE78328" w:rsidR="56173970">
              <w:rPr>
                <w:rFonts w:ascii="Arial" w:hAnsi="Arial" w:cs="Arial"/>
                <w:sz w:val="20"/>
                <w:szCs w:val="20"/>
                <w:lang w:eastAsia="ar-SA"/>
              </w:rPr>
              <w:t>2</w:t>
            </w:r>
          </w:p>
        </w:tc>
        <w:tc>
          <w:tcPr>
            <w:tcW w:w="1476" w:type="dxa"/>
            <w:shd w:val="clear" w:color="auto" w:fill="auto"/>
            <w:tcMar/>
            <w:vAlign w:val="center"/>
          </w:tcPr>
          <w:p w:rsidRPr="00994211" w:rsidR="00725BDD" w:rsidP="00725BDD" w:rsidRDefault="00725BDD" w14:paraId="6C152700" wp14:textId="06634288">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3A1C5A9D" wp14:textId="77777777">
        <w:trPr>
          <w:trHeight w:val="587"/>
        </w:trPr>
        <w:tc>
          <w:tcPr>
            <w:tcW w:w="6786" w:type="dxa"/>
            <w:shd w:val="clear" w:color="auto" w:fill="auto"/>
            <w:tcMar/>
            <w:vAlign w:val="center"/>
          </w:tcPr>
          <w:p w:rsidRPr="0095455A" w:rsidR="00725BDD" w:rsidP="00725BDD" w:rsidRDefault="00725BDD" w14:paraId="3D93056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rsidRPr="0095455A" w:rsidR="00725BDD" w:rsidP="00725BDD" w:rsidRDefault="00725BDD" w14:paraId="0A51CC0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rsidRPr="0095455A" w:rsidR="00725BDD" w:rsidP="00725BDD" w:rsidRDefault="00725BDD" w14:paraId="53AC4D9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rsidRPr="0095455A" w:rsidR="00725BDD" w:rsidP="00725BDD" w:rsidRDefault="00725BDD" w14:paraId="4889B80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rsidRPr="0095455A" w:rsidR="00725BDD" w:rsidP="00725BDD" w:rsidRDefault="00725BDD" w14:paraId="711A9A35" wp14:textId="77777777">
            <w:pPr>
              <w:autoSpaceDE w:val="0"/>
              <w:autoSpaceDN w:val="0"/>
              <w:adjustRightInd w:val="0"/>
              <w:spacing w:after="0" w:line="240" w:lineRule="auto"/>
              <w:rPr>
                <w:rFonts w:ascii="Arial" w:hAnsi="Arial" w:cs="Arial"/>
                <w:lang w:eastAsia="pt-BR"/>
              </w:rPr>
            </w:pPr>
          </w:p>
        </w:tc>
        <w:tc>
          <w:tcPr>
            <w:tcW w:w="1476" w:type="dxa"/>
            <w:shd w:val="clear" w:color="auto" w:fill="auto"/>
            <w:tcMar/>
            <w:vAlign w:val="center"/>
          </w:tcPr>
          <w:p w:rsidR="00725BDD" w:rsidP="00725BDD" w:rsidRDefault="00725BDD" w14:paraId="67A77A00" wp14:textId="68228F1C">
            <w:pPr>
              <w:pStyle w:val="PargrafodaLista"/>
              <w:spacing w:after="0" w:line="240" w:lineRule="auto"/>
              <w:ind w:left="0"/>
              <w:jc w:val="center"/>
              <w:rPr>
                <w:rFonts w:ascii="Arial" w:hAnsi="Arial" w:cs="Arial"/>
                <w:sz w:val="20"/>
                <w:szCs w:val="20"/>
                <w:lang w:eastAsia="ar-SA"/>
              </w:rPr>
            </w:pPr>
            <w:r w:rsidRPr="0DE78328" w:rsidR="1A162426">
              <w:rPr>
                <w:rFonts w:ascii="Arial" w:hAnsi="Arial" w:cs="Arial"/>
                <w:sz w:val="20"/>
                <w:szCs w:val="20"/>
                <w:lang w:eastAsia="ar-SA"/>
              </w:rPr>
              <w:t>14</w:t>
            </w:r>
            <w:r w:rsidRPr="0DE78328" w:rsidR="00725BDD">
              <w:rPr>
                <w:rFonts w:ascii="Arial" w:hAnsi="Arial" w:cs="Arial"/>
                <w:sz w:val="20"/>
                <w:szCs w:val="20"/>
                <w:lang w:eastAsia="ar-SA"/>
              </w:rPr>
              <w:t>/0</w:t>
            </w:r>
            <w:r w:rsidRPr="0DE78328" w:rsidR="1F564863">
              <w:rPr>
                <w:rFonts w:ascii="Arial" w:hAnsi="Arial" w:cs="Arial"/>
                <w:sz w:val="20"/>
                <w:szCs w:val="20"/>
                <w:lang w:eastAsia="ar-SA"/>
              </w:rPr>
              <w:t>2</w:t>
            </w:r>
            <w:r w:rsidRPr="0DE78328" w:rsidR="00725BDD">
              <w:rPr>
                <w:rFonts w:ascii="Arial" w:hAnsi="Arial" w:cs="Arial"/>
                <w:sz w:val="20"/>
                <w:szCs w:val="20"/>
                <w:lang w:eastAsia="ar-SA"/>
              </w:rPr>
              <w:t>/202</w:t>
            </w:r>
            <w:r w:rsidRPr="0DE78328" w:rsidR="642F7186">
              <w:rPr>
                <w:rFonts w:ascii="Arial" w:hAnsi="Arial" w:cs="Arial"/>
                <w:sz w:val="20"/>
                <w:szCs w:val="20"/>
                <w:lang w:eastAsia="ar-SA"/>
              </w:rPr>
              <w:t>2</w:t>
            </w:r>
          </w:p>
          <w:p w:rsidR="00DE3914" w:rsidP="00725BDD" w:rsidRDefault="00DE3914" w14:paraId="08207A1C" wp14:textId="5B81BF66">
            <w:pPr>
              <w:pStyle w:val="PargrafodaLista"/>
              <w:spacing w:after="0" w:line="240" w:lineRule="auto"/>
              <w:ind w:left="0"/>
              <w:jc w:val="center"/>
              <w:rPr>
                <w:rFonts w:ascii="Arial" w:hAnsi="Arial" w:cs="Arial"/>
                <w:sz w:val="20"/>
                <w:szCs w:val="20"/>
                <w:lang w:eastAsia="ar-SA"/>
              </w:rPr>
            </w:pPr>
            <w:r w:rsidRPr="0DE78328" w:rsidR="36100489">
              <w:rPr>
                <w:rFonts w:ascii="Arial" w:hAnsi="Arial" w:cs="Arial"/>
                <w:sz w:val="20"/>
                <w:szCs w:val="20"/>
                <w:lang w:eastAsia="ar-SA"/>
              </w:rPr>
              <w:t>21</w:t>
            </w:r>
            <w:r w:rsidRPr="0DE78328" w:rsidR="00DE3914">
              <w:rPr>
                <w:rFonts w:ascii="Arial" w:hAnsi="Arial" w:cs="Arial"/>
                <w:sz w:val="20"/>
                <w:szCs w:val="20"/>
                <w:lang w:eastAsia="ar-SA"/>
              </w:rPr>
              <w:t>/02/202</w:t>
            </w:r>
            <w:r w:rsidRPr="0DE78328" w:rsidR="0CCF1663">
              <w:rPr>
                <w:rFonts w:ascii="Arial" w:hAnsi="Arial" w:cs="Arial"/>
                <w:sz w:val="20"/>
                <w:szCs w:val="20"/>
                <w:lang w:eastAsia="ar-SA"/>
              </w:rPr>
              <w:t>2</w:t>
            </w:r>
          </w:p>
        </w:tc>
        <w:tc>
          <w:tcPr>
            <w:tcW w:w="1476" w:type="dxa"/>
            <w:shd w:val="clear" w:color="auto" w:fill="auto"/>
            <w:tcMar/>
            <w:vAlign w:val="center"/>
          </w:tcPr>
          <w:p w:rsidR="00DE3914" w:rsidP="00725BDD" w:rsidRDefault="00DE3914" w14:paraId="2EF4B141" wp14:textId="515685A6">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7220FD75" wp14:textId="77777777">
        <w:trPr>
          <w:trHeight w:val="805"/>
        </w:trPr>
        <w:tc>
          <w:tcPr>
            <w:tcW w:w="6786" w:type="dxa"/>
            <w:shd w:val="clear" w:color="auto" w:fill="auto"/>
            <w:tcMar/>
            <w:vAlign w:val="center"/>
          </w:tcPr>
          <w:p w:rsidRPr="0095455A" w:rsidR="00725BDD" w:rsidP="00725BDD" w:rsidRDefault="00725BDD" w14:paraId="391E7AF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rsidRPr="0095455A" w:rsidR="00725BDD" w:rsidP="00725BDD" w:rsidRDefault="00725BDD" w14:paraId="29560676"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rsidRPr="0095455A" w:rsidR="00725BDD" w:rsidP="00725BDD" w:rsidRDefault="00725BDD" w14:paraId="7FF1940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rsidRPr="00994211" w:rsidR="00725BDD" w:rsidP="00725BDD" w:rsidRDefault="00725BDD" w14:paraId="4EE333D4" wp14:textId="77777777">
            <w:pPr>
              <w:autoSpaceDE w:val="0"/>
              <w:autoSpaceDN w:val="0"/>
              <w:adjustRightInd w:val="0"/>
              <w:spacing w:after="0" w:line="240" w:lineRule="auto"/>
              <w:rPr>
                <w:rFonts w:ascii="Arial" w:hAnsi="Arial" w:cs="Arial"/>
                <w:sz w:val="20"/>
                <w:szCs w:val="16"/>
                <w:lang w:eastAsia="ar-SA"/>
              </w:rPr>
            </w:pPr>
          </w:p>
        </w:tc>
        <w:tc>
          <w:tcPr>
            <w:tcW w:w="1476" w:type="dxa"/>
            <w:shd w:val="clear" w:color="auto" w:fill="auto"/>
            <w:tcMar/>
            <w:vAlign w:val="center"/>
          </w:tcPr>
          <w:p w:rsidRPr="00994211" w:rsidR="00725BDD" w:rsidP="00DE3914" w:rsidRDefault="00DE3914" w14:paraId="74A2AE07" wp14:textId="3EB6B6A1">
            <w:pPr>
              <w:pStyle w:val="PargrafodaLista"/>
              <w:spacing w:after="0" w:line="240" w:lineRule="auto"/>
              <w:ind w:left="0"/>
              <w:jc w:val="center"/>
              <w:rPr>
                <w:rFonts w:ascii="Arial" w:hAnsi="Arial" w:cs="Arial"/>
                <w:sz w:val="20"/>
                <w:szCs w:val="20"/>
                <w:lang w:eastAsia="ar-SA"/>
              </w:rPr>
            </w:pPr>
            <w:r w:rsidRPr="0DE78328" w:rsidR="2F3FDCBC">
              <w:rPr>
                <w:rFonts w:ascii="Arial" w:hAnsi="Arial" w:cs="Arial"/>
                <w:sz w:val="20"/>
                <w:szCs w:val="20"/>
                <w:lang w:eastAsia="ar-SA"/>
              </w:rPr>
              <w:t>28</w:t>
            </w:r>
            <w:r w:rsidRPr="0DE78328" w:rsidR="00725BDD">
              <w:rPr>
                <w:rFonts w:ascii="Arial" w:hAnsi="Arial" w:cs="Arial"/>
                <w:sz w:val="20"/>
                <w:szCs w:val="20"/>
                <w:lang w:eastAsia="ar-SA"/>
              </w:rPr>
              <w:t>/02/202</w:t>
            </w:r>
            <w:r w:rsidRPr="0DE78328" w:rsidR="0CCF1663">
              <w:rPr>
                <w:rFonts w:ascii="Arial" w:hAnsi="Arial" w:cs="Arial"/>
                <w:sz w:val="20"/>
                <w:szCs w:val="20"/>
                <w:lang w:eastAsia="ar-SA"/>
              </w:rPr>
              <w:t>2</w:t>
            </w:r>
          </w:p>
        </w:tc>
        <w:tc>
          <w:tcPr>
            <w:tcW w:w="1476" w:type="dxa"/>
            <w:shd w:val="clear" w:color="auto" w:fill="auto"/>
            <w:tcMar/>
            <w:vAlign w:val="center"/>
          </w:tcPr>
          <w:p w:rsidRPr="00994211" w:rsidR="00725BDD" w:rsidP="00725BDD" w:rsidRDefault="00DE3914" w14:paraId="2FB5A845" w14:noSpellErr="1" wp14:textId="7F273152">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7C9C9702" wp14:textId="77777777">
        <w:trPr>
          <w:trHeight w:val="805"/>
        </w:trPr>
        <w:tc>
          <w:tcPr>
            <w:tcW w:w="6786" w:type="dxa"/>
            <w:shd w:val="clear" w:color="auto" w:fill="auto"/>
            <w:tcMar/>
            <w:vAlign w:val="center"/>
          </w:tcPr>
          <w:p w:rsidRPr="0095455A" w:rsidR="00725BDD" w:rsidP="00725BDD" w:rsidRDefault="00725BDD" w14:paraId="11537D41"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rsidRPr="00311357" w:rsidR="00725BDD" w:rsidP="00725BDD" w:rsidRDefault="00725BDD" w14:paraId="6F40A39F" wp14:textId="77777777">
            <w:pPr>
              <w:autoSpaceDE w:val="0"/>
              <w:autoSpaceDN w:val="0"/>
              <w:adjustRightInd w:val="0"/>
              <w:spacing w:after="0" w:line="240" w:lineRule="auto"/>
              <w:rPr>
                <w:rFonts w:ascii="Arial" w:hAnsi="Arial" w:cs="Arial"/>
                <w:lang w:eastAsia="pt-BR"/>
              </w:rPr>
            </w:pPr>
            <w:r w:rsidRPr="00311357">
              <w:rPr>
                <w:rFonts w:ascii="Arial" w:hAnsi="Arial" w:cs="Arial"/>
                <w:lang w:eastAsia="pt-BR"/>
              </w:rPr>
              <w:t>2.2.8.Brainstorming</w:t>
            </w:r>
          </w:p>
          <w:p w:rsidRPr="00311357" w:rsidR="00725BDD" w:rsidP="00725BDD" w:rsidRDefault="00725BDD" w14:paraId="60274A08" wp14:textId="77777777">
            <w:pPr>
              <w:autoSpaceDE w:val="0"/>
              <w:autoSpaceDN w:val="0"/>
              <w:adjustRightInd w:val="0"/>
              <w:spacing w:after="0" w:line="240" w:lineRule="auto"/>
              <w:rPr>
                <w:rFonts w:ascii="Arial" w:hAnsi="Arial" w:cs="Arial"/>
                <w:lang w:eastAsia="pt-BR"/>
              </w:rPr>
            </w:pPr>
            <w:r w:rsidRPr="00311357">
              <w:rPr>
                <w:rFonts w:ascii="Arial" w:hAnsi="Arial" w:cs="Arial"/>
                <w:lang w:eastAsia="pt-BR"/>
              </w:rPr>
              <w:t>2.2.9.Métodos Sistêmicos (JAD -</w:t>
            </w:r>
          </w:p>
          <w:p w:rsidRPr="0095455A" w:rsidR="00725BDD" w:rsidP="00725BDD" w:rsidRDefault="00725BDD" w14:paraId="4AFD1C69"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rsidRPr="0095455A" w:rsidR="00725BDD" w:rsidP="00725BDD" w:rsidRDefault="00725BDD" w14:paraId="0D6BC734" wp14:textId="77777777">
            <w:pPr>
              <w:autoSpaceDE w:val="0"/>
              <w:autoSpaceDN w:val="0"/>
              <w:adjustRightInd w:val="0"/>
              <w:spacing w:after="0" w:line="240" w:lineRule="auto"/>
              <w:rPr>
                <w:rFonts w:ascii="Arial" w:hAnsi="Arial" w:cs="Arial"/>
                <w:lang w:eastAsia="pt-BR"/>
              </w:rPr>
            </w:pPr>
          </w:p>
        </w:tc>
        <w:tc>
          <w:tcPr>
            <w:tcW w:w="1476" w:type="dxa"/>
            <w:shd w:val="clear" w:color="auto" w:fill="auto"/>
            <w:tcMar/>
            <w:vAlign w:val="center"/>
          </w:tcPr>
          <w:p w:rsidR="00725BDD" w:rsidP="00DE3914" w:rsidRDefault="00DE3914" w14:paraId="7390932C" wp14:textId="6812A038">
            <w:pPr>
              <w:pStyle w:val="PargrafodaLista"/>
              <w:spacing w:after="0" w:line="240" w:lineRule="auto"/>
              <w:ind w:left="0"/>
              <w:rPr>
                <w:rFonts w:ascii="Arial" w:hAnsi="Arial" w:cs="Arial"/>
                <w:sz w:val="20"/>
                <w:szCs w:val="20"/>
                <w:lang w:eastAsia="ar-SA"/>
              </w:rPr>
            </w:pPr>
            <w:r w:rsidRPr="0DE78328" w:rsidR="00DE3914">
              <w:rPr>
                <w:rFonts w:ascii="Arial" w:hAnsi="Arial" w:cs="Arial"/>
                <w:sz w:val="20"/>
                <w:szCs w:val="20"/>
                <w:lang w:eastAsia="ar-SA"/>
              </w:rPr>
              <w:t xml:space="preserve">  </w:t>
            </w:r>
            <w:r w:rsidRPr="0DE78328" w:rsidR="09A690EC">
              <w:rPr>
                <w:rFonts w:ascii="Arial" w:hAnsi="Arial" w:cs="Arial"/>
                <w:sz w:val="20"/>
                <w:szCs w:val="20"/>
                <w:lang w:eastAsia="ar-SA"/>
              </w:rPr>
              <w:t>07</w:t>
            </w:r>
            <w:r w:rsidRPr="0DE78328" w:rsidR="00725BDD">
              <w:rPr>
                <w:rFonts w:ascii="Arial" w:hAnsi="Arial" w:cs="Arial"/>
                <w:sz w:val="20"/>
                <w:szCs w:val="20"/>
                <w:lang w:eastAsia="ar-SA"/>
              </w:rPr>
              <w:t>/0</w:t>
            </w:r>
            <w:r w:rsidRPr="0DE78328" w:rsidR="692FAB5D">
              <w:rPr>
                <w:rFonts w:ascii="Arial" w:hAnsi="Arial" w:cs="Arial"/>
                <w:sz w:val="20"/>
                <w:szCs w:val="20"/>
                <w:lang w:eastAsia="ar-SA"/>
              </w:rPr>
              <w:t>3</w:t>
            </w:r>
            <w:r w:rsidRPr="0DE78328" w:rsidR="00725BDD">
              <w:rPr>
                <w:rFonts w:ascii="Arial" w:hAnsi="Arial" w:cs="Arial"/>
                <w:sz w:val="20"/>
                <w:szCs w:val="20"/>
                <w:lang w:eastAsia="ar-SA"/>
              </w:rPr>
              <w:t>/202</w:t>
            </w:r>
            <w:r w:rsidRPr="0DE78328" w:rsidR="5E6FA898">
              <w:rPr>
                <w:rFonts w:ascii="Arial" w:hAnsi="Arial" w:cs="Arial"/>
                <w:sz w:val="20"/>
                <w:szCs w:val="20"/>
                <w:lang w:eastAsia="ar-SA"/>
              </w:rPr>
              <w:t>2</w:t>
            </w:r>
          </w:p>
        </w:tc>
        <w:tc>
          <w:tcPr>
            <w:tcW w:w="1476" w:type="dxa"/>
            <w:shd w:val="clear" w:color="auto" w:fill="auto"/>
            <w:tcMar/>
            <w:vAlign w:val="center"/>
          </w:tcPr>
          <w:p w:rsidR="00725BDD" w:rsidP="00DE3914" w:rsidRDefault="00725BDD" w14:paraId="59B02D2B" wp14:textId="55648D43">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0E50F490" wp14:textId="77777777">
        <w:trPr>
          <w:trHeight w:val="547"/>
        </w:trPr>
        <w:tc>
          <w:tcPr>
            <w:tcW w:w="6786" w:type="dxa"/>
            <w:shd w:val="clear" w:color="auto" w:fill="auto"/>
            <w:tcMar/>
            <w:vAlign w:val="center"/>
          </w:tcPr>
          <w:p w:rsidRPr="0095455A" w:rsidR="00725BDD" w:rsidP="00725BDD" w:rsidRDefault="00725BDD" w14:paraId="36FC5524"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rsidRPr="0095455A" w:rsidR="00725BDD" w:rsidP="00725BDD" w:rsidRDefault="00725BDD" w14:paraId="3C98CA68"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rsidRPr="0095455A" w:rsidR="00725BDD" w:rsidP="00725BDD" w:rsidRDefault="00725BDD" w14:paraId="7C41F484" wp14:textId="7777777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rsidRPr="0095455A" w:rsidR="00725BDD" w:rsidP="00725BDD" w:rsidRDefault="00725BDD" w14:paraId="4240128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rsidRPr="00994211" w:rsidR="00725BDD" w:rsidP="00725BDD" w:rsidRDefault="00725BDD" w14:paraId="34A104AC" wp14:textId="77777777">
            <w:pPr>
              <w:pStyle w:val="PargrafodaLista"/>
              <w:spacing w:after="0" w:line="240" w:lineRule="auto"/>
              <w:ind w:left="0"/>
              <w:rPr>
                <w:rFonts w:ascii="Arial" w:hAnsi="Arial" w:cs="Arial"/>
                <w:sz w:val="20"/>
                <w:szCs w:val="16"/>
                <w:lang w:eastAsia="ar-SA"/>
              </w:rPr>
            </w:pPr>
          </w:p>
        </w:tc>
        <w:tc>
          <w:tcPr>
            <w:tcW w:w="1476" w:type="dxa"/>
            <w:shd w:val="clear" w:color="auto" w:fill="auto"/>
            <w:tcMar/>
            <w:vAlign w:val="center"/>
          </w:tcPr>
          <w:p w:rsidRPr="00994211" w:rsidR="00725BDD" w:rsidP="00DE3914" w:rsidRDefault="00DE3914" w14:paraId="4E84198B" wp14:textId="2A527264">
            <w:pPr>
              <w:pStyle w:val="PargrafodaLista"/>
              <w:spacing w:after="0" w:line="240" w:lineRule="auto"/>
              <w:ind w:left="0"/>
              <w:jc w:val="center"/>
              <w:rPr>
                <w:rFonts w:ascii="Arial" w:hAnsi="Arial" w:cs="Arial"/>
                <w:sz w:val="20"/>
                <w:szCs w:val="20"/>
                <w:lang w:eastAsia="ar-SA"/>
              </w:rPr>
            </w:pPr>
            <w:r w:rsidRPr="40C998B5" w:rsidR="593D45A2">
              <w:rPr>
                <w:rFonts w:ascii="Arial" w:hAnsi="Arial" w:cs="Arial"/>
                <w:sz w:val="20"/>
                <w:szCs w:val="20"/>
                <w:lang w:eastAsia="ar-SA"/>
              </w:rPr>
              <w:t>14</w:t>
            </w:r>
            <w:r w:rsidRPr="40C998B5" w:rsidR="00725BDD">
              <w:rPr>
                <w:rFonts w:ascii="Arial" w:hAnsi="Arial" w:cs="Arial"/>
                <w:sz w:val="20"/>
                <w:szCs w:val="20"/>
                <w:lang w:eastAsia="ar-SA"/>
              </w:rPr>
              <w:t>/0</w:t>
            </w:r>
            <w:r w:rsidRPr="40C998B5" w:rsidR="64D36565">
              <w:rPr>
                <w:rFonts w:ascii="Arial" w:hAnsi="Arial" w:cs="Arial"/>
                <w:sz w:val="20"/>
                <w:szCs w:val="20"/>
                <w:lang w:eastAsia="ar-SA"/>
              </w:rPr>
              <w:t>3</w:t>
            </w:r>
            <w:r w:rsidRPr="40C998B5" w:rsidR="00725BDD">
              <w:rPr>
                <w:rFonts w:ascii="Arial" w:hAnsi="Arial" w:cs="Arial"/>
                <w:sz w:val="20"/>
                <w:szCs w:val="20"/>
                <w:lang w:eastAsia="ar-SA"/>
              </w:rPr>
              <w:t>/20</w:t>
            </w:r>
            <w:r w:rsidRPr="40C998B5" w:rsidR="56E28A34">
              <w:rPr>
                <w:rFonts w:ascii="Arial" w:hAnsi="Arial" w:cs="Arial"/>
                <w:sz w:val="20"/>
                <w:szCs w:val="20"/>
                <w:lang w:eastAsia="ar-SA"/>
              </w:rPr>
              <w:t>22</w:t>
            </w:r>
          </w:p>
        </w:tc>
        <w:tc>
          <w:tcPr>
            <w:tcW w:w="1476" w:type="dxa"/>
            <w:shd w:val="clear" w:color="auto" w:fill="auto"/>
            <w:tcMar/>
            <w:vAlign w:val="center"/>
          </w:tcPr>
          <w:p w:rsidRPr="00994211" w:rsidR="00725BDD" w:rsidP="00725BDD" w:rsidRDefault="00DE3914" w14:paraId="492B9123" w14:noSpellErr="1" wp14:textId="7F2F37E8">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1B8350B9" wp14:textId="77777777">
        <w:trPr>
          <w:trHeight w:val="1044"/>
        </w:trPr>
        <w:tc>
          <w:tcPr>
            <w:tcW w:w="6786" w:type="dxa"/>
            <w:shd w:val="clear" w:color="auto" w:fill="auto"/>
            <w:tcMar/>
            <w:vAlign w:val="center"/>
          </w:tcPr>
          <w:p w:rsidRPr="0095455A" w:rsidR="00725BDD" w:rsidP="00725BDD" w:rsidRDefault="00725BDD" w14:paraId="64A8AB3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rsidRPr="0095455A" w:rsidR="00725BDD" w:rsidP="00725BDD" w:rsidRDefault="00725BDD" w14:paraId="014DB9EA"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rsidRPr="0095455A" w:rsidR="00725BDD" w:rsidP="00725BDD" w:rsidRDefault="00725BDD" w14:paraId="5CEAC6D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rsidRPr="0095455A" w:rsidR="00725BDD" w:rsidP="00725BDD" w:rsidRDefault="00725BDD" w14:paraId="21A8BB6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rsidR="00725BDD" w:rsidP="00725BDD" w:rsidRDefault="00725BDD" w14:paraId="0DDF0AC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rsidRPr="00994211" w:rsidR="00725BDD" w:rsidP="00725BDD" w:rsidRDefault="00725BDD" w14:paraId="114B4F84" wp14:textId="77777777">
            <w:pPr>
              <w:pStyle w:val="PargrafodaLista"/>
              <w:spacing w:after="0" w:line="240" w:lineRule="auto"/>
              <w:ind w:left="0"/>
              <w:rPr>
                <w:rFonts w:ascii="Arial" w:hAnsi="Arial" w:cs="Arial"/>
                <w:sz w:val="20"/>
                <w:szCs w:val="16"/>
                <w:lang w:eastAsia="ar-SA"/>
              </w:rPr>
            </w:pPr>
          </w:p>
        </w:tc>
        <w:tc>
          <w:tcPr>
            <w:tcW w:w="1476" w:type="dxa"/>
            <w:shd w:val="clear" w:color="auto" w:fill="auto"/>
            <w:tcMar/>
            <w:vAlign w:val="center"/>
          </w:tcPr>
          <w:p w:rsidRPr="00994211" w:rsidR="00725BDD" w:rsidP="00DE3914" w:rsidRDefault="00DE3914" w14:paraId="41806111" wp14:textId="0272F848">
            <w:pPr>
              <w:pStyle w:val="PargrafodaLista"/>
              <w:spacing w:after="0" w:line="240" w:lineRule="auto"/>
              <w:ind w:left="0"/>
              <w:jc w:val="center"/>
              <w:rPr>
                <w:rFonts w:ascii="Arial" w:hAnsi="Arial" w:cs="Arial"/>
                <w:sz w:val="20"/>
                <w:szCs w:val="20"/>
                <w:lang w:eastAsia="ar-SA"/>
              </w:rPr>
            </w:pPr>
            <w:r w:rsidRPr="40C998B5" w:rsidR="5D48C9C1">
              <w:rPr>
                <w:rFonts w:ascii="Arial" w:hAnsi="Arial" w:cs="Arial"/>
                <w:sz w:val="20"/>
                <w:szCs w:val="20"/>
                <w:lang w:eastAsia="ar-SA"/>
              </w:rPr>
              <w:t>21</w:t>
            </w:r>
            <w:r w:rsidRPr="40C998B5" w:rsidR="00725BDD">
              <w:rPr>
                <w:rFonts w:ascii="Arial" w:hAnsi="Arial" w:cs="Arial"/>
                <w:sz w:val="20"/>
                <w:szCs w:val="20"/>
                <w:lang w:eastAsia="ar-SA"/>
              </w:rPr>
              <w:t>/0</w:t>
            </w:r>
            <w:r w:rsidRPr="40C998B5" w:rsidR="64D36565">
              <w:rPr>
                <w:rFonts w:ascii="Arial" w:hAnsi="Arial" w:cs="Arial"/>
                <w:sz w:val="20"/>
                <w:szCs w:val="20"/>
                <w:lang w:eastAsia="ar-SA"/>
              </w:rPr>
              <w:t>3</w:t>
            </w:r>
            <w:r w:rsidRPr="40C998B5" w:rsidR="00725BDD">
              <w:rPr>
                <w:rFonts w:ascii="Arial" w:hAnsi="Arial" w:cs="Arial"/>
                <w:sz w:val="20"/>
                <w:szCs w:val="20"/>
                <w:lang w:eastAsia="ar-SA"/>
              </w:rPr>
              <w:t>/202</w:t>
            </w:r>
            <w:r w:rsidRPr="40C998B5" w:rsidR="79259115">
              <w:rPr>
                <w:rFonts w:ascii="Arial" w:hAnsi="Arial" w:cs="Arial"/>
                <w:sz w:val="20"/>
                <w:szCs w:val="20"/>
                <w:lang w:eastAsia="ar-SA"/>
              </w:rPr>
              <w:t>2</w:t>
            </w:r>
          </w:p>
        </w:tc>
        <w:tc>
          <w:tcPr>
            <w:tcW w:w="1476" w:type="dxa"/>
            <w:shd w:val="clear" w:color="auto" w:fill="auto"/>
            <w:tcMar/>
            <w:vAlign w:val="center"/>
          </w:tcPr>
          <w:p w:rsidRPr="00994211" w:rsidR="00725BDD" w:rsidP="00DE3914" w:rsidRDefault="00DE3914" w14:paraId="29A425B3" wp14:textId="21F08C18">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3314FC08" wp14:textId="77777777">
        <w:trPr>
          <w:trHeight w:val="1385"/>
        </w:trPr>
        <w:tc>
          <w:tcPr>
            <w:tcW w:w="6786" w:type="dxa"/>
            <w:shd w:val="clear" w:color="auto" w:fill="auto"/>
            <w:tcMar/>
            <w:vAlign w:val="center"/>
          </w:tcPr>
          <w:p w:rsidRPr="0095455A" w:rsidR="00725BDD" w:rsidP="00725BDD" w:rsidRDefault="00725BDD" w14:paraId="7A4739D2"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rsidRPr="0095455A" w:rsidR="00725BDD" w:rsidP="00725BDD" w:rsidRDefault="00725BDD" w14:paraId="7BCB112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rsidRPr="0095455A" w:rsidR="00725BDD" w:rsidP="00725BDD" w:rsidRDefault="00725BDD" w14:paraId="041CDF8E"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rsidRPr="00994211" w:rsidR="00725BDD" w:rsidP="00725BDD" w:rsidRDefault="00725BDD" w14:paraId="1AABDC09" wp14:textId="77777777">
            <w:pPr>
              <w:pStyle w:val="PargrafodaLista"/>
              <w:spacing w:after="0" w:line="240" w:lineRule="auto"/>
              <w:ind w:left="0"/>
              <w:rPr>
                <w:rFonts w:ascii="Arial" w:hAnsi="Arial" w:cs="Arial"/>
                <w:sz w:val="20"/>
                <w:szCs w:val="16"/>
                <w:lang w:eastAsia="ar-SA"/>
              </w:rPr>
            </w:pPr>
          </w:p>
        </w:tc>
        <w:tc>
          <w:tcPr>
            <w:tcW w:w="1476" w:type="dxa"/>
            <w:shd w:val="clear" w:color="auto" w:fill="auto"/>
            <w:tcMar/>
            <w:vAlign w:val="center"/>
          </w:tcPr>
          <w:p w:rsidRPr="00994211" w:rsidR="00725BDD" w:rsidP="00725BDD" w:rsidRDefault="00DE3914" w14:paraId="2A87F568" wp14:textId="62BC0166">
            <w:pPr>
              <w:pStyle w:val="PargrafodaLista"/>
              <w:spacing w:after="0" w:line="240" w:lineRule="auto"/>
              <w:ind w:left="0"/>
              <w:jc w:val="center"/>
              <w:rPr>
                <w:rFonts w:ascii="Arial" w:hAnsi="Arial" w:cs="Arial"/>
                <w:sz w:val="20"/>
                <w:szCs w:val="20"/>
                <w:lang w:eastAsia="ar-SA"/>
              </w:rPr>
            </w:pPr>
            <w:r w:rsidRPr="40C998B5" w:rsidR="41E7568F">
              <w:rPr>
                <w:rFonts w:ascii="Arial" w:hAnsi="Arial" w:cs="Arial"/>
                <w:sz w:val="20"/>
                <w:szCs w:val="20"/>
                <w:lang w:eastAsia="ar-SA"/>
              </w:rPr>
              <w:t>28</w:t>
            </w:r>
            <w:r w:rsidRPr="40C998B5" w:rsidR="00725BDD">
              <w:rPr>
                <w:rFonts w:ascii="Arial" w:hAnsi="Arial" w:cs="Arial"/>
                <w:sz w:val="20"/>
                <w:szCs w:val="20"/>
                <w:lang w:eastAsia="ar-SA"/>
              </w:rPr>
              <w:t>/03/202</w:t>
            </w:r>
            <w:r w:rsidRPr="40C998B5" w:rsidR="34953D35">
              <w:rPr>
                <w:rFonts w:ascii="Arial" w:hAnsi="Arial" w:cs="Arial"/>
                <w:sz w:val="20"/>
                <w:szCs w:val="20"/>
                <w:lang w:eastAsia="ar-SA"/>
              </w:rPr>
              <w:t>2</w:t>
            </w:r>
          </w:p>
        </w:tc>
        <w:tc>
          <w:tcPr>
            <w:tcW w:w="1476" w:type="dxa"/>
            <w:shd w:val="clear" w:color="auto" w:fill="auto"/>
            <w:tcMar/>
            <w:vAlign w:val="center"/>
          </w:tcPr>
          <w:p w:rsidRPr="00994211" w:rsidR="00725BDD" w:rsidP="00725BDD" w:rsidRDefault="00DE3914" w14:paraId="6FA42413" w14:noSpellErr="1" wp14:textId="41F6341A">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656051" w:rsidTr="5D53E2C3" w14:paraId="535151A0" wp14:textId="77777777">
        <w:trPr>
          <w:trHeight w:val="1385"/>
        </w:trPr>
        <w:tc>
          <w:tcPr>
            <w:tcW w:w="6786" w:type="dxa"/>
            <w:shd w:val="clear" w:color="auto" w:fill="auto"/>
            <w:tcMar/>
            <w:vAlign w:val="center"/>
          </w:tcPr>
          <w:p w:rsidRPr="0095455A" w:rsidR="00656051" w:rsidP="00656051" w:rsidRDefault="00656051" w14:paraId="47E950A4"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rsidRPr="0095455A" w:rsidR="00656051" w:rsidP="00656051" w:rsidRDefault="00656051" w14:paraId="2D55A1CD"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rsidRPr="0095455A" w:rsidR="00656051" w:rsidP="00656051" w:rsidRDefault="00656051" w14:paraId="66B2994F"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rsidRPr="0095455A" w:rsidR="00656051" w:rsidP="00656051" w:rsidRDefault="00656051" w14:paraId="12F16C8B"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rsidRPr="0033420A" w:rsidR="00656051" w:rsidP="00656051" w:rsidRDefault="00656051" w14:paraId="736D0AE9" wp14:textId="77777777">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rsidRPr="00994211" w:rsidR="00656051" w:rsidP="00656051" w:rsidRDefault="00656051" w14:paraId="3F82752B" wp14:textId="77777777">
            <w:pPr>
              <w:pStyle w:val="PargrafodaLista"/>
              <w:spacing w:after="0" w:line="240" w:lineRule="auto"/>
              <w:ind w:left="0"/>
              <w:rPr>
                <w:rFonts w:ascii="Arial" w:hAnsi="Arial" w:cs="Arial"/>
                <w:sz w:val="20"/>
                <w:szCs w:val="16"/>
                <w:lang w:eastAsia="ar-SA"/>
              </w:rPr>
            </w:pPr>
          </w:p>
        </w:tc>
        <w:tc>
          <w:tcPr>
            <w:tcW w:w="1476" w:type="dxa"/>
            <w:shd w:val="clear" w:color="auto" w:fill="auto"/>
            <w:tcMar/>
            <w:vAlign w:val="center"/>
          </w:tcPr>
          <w:p w:rsidRPr="00994211" w:rsidR="00656051" w:rsidP="00656051" w:rsidRDefault="00DE3914" w14:paraId="4F88473A" wp14:textId="13022E02">
            <w:pPr>
              <w:pStyle w:val="PargrafodaLista"/>
              <w:spacing w:after="0" w:line="240" w:lineRule="auto"/>
              <w:ind w:left="0"/>
              <w:jc w:val="center"/>
              <w:rPr>
                <w:rFonts w:ascii="Arial" w:hAnsi="Arial" w:cs="Arial"/>
                <w:sz w:val="20"/>
                <w:szCs w:val="20"/>
                <w:lang w:eastAsia="ar-SA"/>
              </w:rPr>
            </w:pPr>
            <w:r w:rsidRPr="40C998B5" w:rsidR="153A2E51">
              <w:rPr>
                <w:rFonts w:ascii="Arial" w:hAnsi="Arial" w:cs="Arial"/>
                <w:sz w:val="20"/>
                <w:szCs w:val="20"/>
                <w:lang w:eastAsia="ar-SA"/>
              </w:rPr>
              <w:t>04</w:t>
            </w:r>
            <w:r w:rsidRPr="40C998B5" w:rsidR="1CCE57D2">
              <w:rPr>
                <w:rFonts w:ascii="Arial" w:hAnsi="Arial" w:cs="Arial"/>
                <w:sz w:val="20"/>
                <w:szCs w:val="20"/>
                <w:lang w:eastAsia="ar-SA"/>
              </w:rPr>
              <w:t>/0</w:t>
            </w:r>
            <w:r w:rsidRPr="40C998B5" w:rsidR="2E0B6F5A">
              <w:rPr>
                <w:rFonts w:ascii="Arial" w:hAnsi="Arial" w:cs="Arial"/>
                <w:sz w:val="20"/>
                <w:szCs w:val="20"/>
                <w:lang w:eastAsia="ar-SA"/>
              </w:rPr>
              <w:t>4</w:t>
            </w:r>
            <w:r w:rsidRPr="40C998B5" w:rsidR="1CCE57D2">
              <w:rPr>
                <w:rFonts w:ascii="Arial" w:hAnsi="Arial" w:cs="Arial"/>
                <w:sz w:val="20"/>
                <w:szCs w:val="20"/>
                <w:lang w:eastAsia="ar-SA"/>
              </w:rPr>
              <w:t>/202</w:t>
            </w:r>
            <w:r w:rsidRPr="40C998B5" w:rsidR="3F5F1F7C">
              <w:rPr>
                <w:rFonts w:ascii="Arial" w:hAnsi="Arial" w:cs="Arial"/>
                <w:sz w:val="20"/>
                <w:szCs w:val="20"/>
                <w:lang w:eastAsia="ar-SA"/>
              </w:rPr>
              <w:t>2</w:t>
            </w:r>
          </w:p>
        </w:tc>
        <w:tc>
          <w:tcPr>
            <w:tcW w:w="1476" w:type="dxa"/>
            <w:shd w:val="clear" w:color="auto" w:fill="auto"/>
            <w:tcMar/>
            <w:vAlign w:val="center"/>
          </w:tcPr>
          <w:p w:rsidRPr="00994211" w:rsidR="00656051" w:rsidP="00656051" w:rsidRDefault="00DE3914" w14:paraId="54EC872F" w14:noSpellErr="1" wp14:textId="16605559">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725BDD" w:rsidTr="5D53E2C3" w14:paraId="4DF08625" wp14:textId="77777777">
        <w:trPr>
          <w:trHeight w:val="1385"/>
        </w:trPr>
        <w:tc>
          <w:tcPr>
            <w:tcW w:w="6786" w:type="dxa"/>
            <w:shd w:val="clear" w:color="auto" w:fill="auto"/>
            <w:tcMar/>
            <w:vAlign w:val="center"/>
          </w:tcPr>
          <w:p w:rsidRPr="0095455A" w:rsidR="00725BDD" w:rsidP="00725BDD" w:rsidRDefault="00725BDD" w14:paraId="6E6F0A34"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rsidRPr="0095455A" w:rsidR="00725BDD" w:rsidP="00725BDD" w:rsidRDefault="00725BDD" w14:paraId="5E1A2B6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rsidRPr="0095455A" w:rsidR="00725BDD" w:rsidP="00725BDD" w:rsidRDefault="00725BDD" w14:paraId="01A7E913"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rsidRPr="0095455A" w:rsidR="00725BDD" w:rsidP="00725BDD" w:rsidRDefault="00725BDD" w14:paraId="6CA203BD" wp14:textId="77777777">
            <w:pPr>
              <w:autoSpaceDE w:val="0"/>
              <w:autoSpaceDN w:val="0"/>
              <w:adjustRightInd w:val="0"/>
              <w:spacing w:after="0" w:line="240" w:lineRule="auto"/>
              <w:rPr>
                <w:rFonts w:ascii="Arial" w:hAnsi="Arial" w:cs="Arial"/>
                <w:lang w:eastAsia="pt-BR"/>
              </w:rPr>
            </w:pPr>
          </w:p>
        </w:tc>
        <w:tc>
          <w:tcPr>
            <w:tcW w:w="1476" w:type="dxa"/>
            <w:shd w:val="clear" w:color="auto" w:fill="auto"/>
            <w:tcMar/>
            <w:vAlign w:val="center"/>
          </w:tcPr>
          <w:p w:rsidR="00725BDD" w:rsidP="00725BDD" w:rsidRDefault="00DE3914" w14:paraId="5568A848" wp14:textId="5BBEE0C4">
            <w:pPr>
              <w:pStyle w:val="PargrafodaLista"/>
              <w:spacing w:after="0" w:line="240" w:lineRule="auto"/>
              <w:ind w:left="0"/>
              <w:jc w:val="center"/>
              <w:rPr>
                <w:rFonts w:ascii="Arial" w:hAnsi="Arial" w:cs="Arial"/>
                <w:sz w:val="20"/>
                <w:szCs w:val="20"/>
                <w:lang w:eastAsia="ar-SA"/>
              </w:rPr>
            </w:pPr>
            <w:r w:rsidRPr="40C998B5" w:rsidR="606E8A67">
              <w:rPr>
                <w:rFonts w:ascii="Arial" w:hAnsi="Arial" w:cs="Arial"/>
                <w:sz w:val="20"/>
                <w:szCs w:val="20"/>
                <w:lang w:eastAsia="ar-SA"/>
              </w:rPr>
              <w:t>11</w:t>
            </w:r>
            <w:r w:rsidRPr="40C998B5" w:rsidR="00725BDD">
              <w:rPr>
                <w:rFonts w:ascii="Arial" w:hAnsi="Arial" w:cs="Arial"/>
                <w:sz w:val="20"/>
                <w:szCs w:val="20"/>
                <w:lang w:eastAsia="ar-SA"/>
              </w:rPr>
              <w:t>/0</w:t>
            </w:r>
            <w:r w:rsidRPr="40C998B5" w:rsidR="1659233D">
              <w:rPr>
                <w:rFonts w:ascii="Arial" w:hAnsi="Arial" w:cs="Arial"/>
                <w:sz w:val="20"/>
                <w:szCs w:val="20"/>
                <w:lang w:eastAsia="ar-SA"/>
              </w:rPr>
              <w:t>4</w:t>
            </w:r>
            <w:r w:rsidRPr="40C998B5" w:rsidR="00725BDD">
              <w:rPr>
                <w:rFonts w:ascii="Arial" w:hAnsi="Arial" w:cs="Arial"/>
                <w:sz w:val="20"/>
                <w:szCs w:val="20"/>
                <w:lang w:eastAsia="ar-SA"/>
              </w:rPr>
              <w:t>/202</w:t>
            </w:r>
            <w:r w:rsidRPr="40C998B5" w:rsidR="055FAE51">
              <w:rPr>
                <w:rFonts w:ascii="Arial" w:hAnsi="Arial" w:cs="Arial"/>
                <w:sz w:val="20"/>
                <w:szCs w:val="20"/>
                <w:lang w:eastAsia="ar-SA"/>
              </w:rPr>
              <w:t>2</w:t>
            </w:r>
          </w:p>
        </w:tc>
        <w:tc>
          <w:tcPr>
            <w:tcW w:w="1476" w:type="dxa"/>
            <w:shd w:val="clear" w:color="auto" w:fill="auto"/>
            <w:tcMar/>
            <w:vAlign w:val="center"/>
          </w:tcPr>
          <w:p w:rsidR="00725BDD" w:rsidP="00725BDD" w:rsidRDefault="00DE3914" w14:paraId="4513B198" w14:noSpellErr="1" wp14:textId="45495829">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656051" w:rsidTr="5D53E2C3" w14:paraId="519B0C97" wp14:textId="77777777">
        <w:trPr>
          <w:trHeight w:val="1385"/>
        </w:trPr>
        <w:tc>
          <w:tcPr>
            <w:tcW w:w="6786" w:type="dxa"/>
            <w:shd w:val="clear" w:color="auto" w:fill="auto"/>
            <w:tcMar/>
            <w:vAlign w:val="center"/>
          </w:tcPr>
          <w:p w:rsidRPr="0095455A" w:rsidR="00656051" w:rsidP="00656051" w:rsidRDefault="00656051" w14:paraId="25AB7767"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rsidRPr="0095455A" w:rsidR="00656051" w:rsidP="00656051" w:rsidRDefault="00656051" w14:paraId="065404DC"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rsidRPr="0095455A" w:rsidR="00656051" w:rsidP="00656051" w:rsidRDefault="00656051" w14:paraId="6026E030"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rsidR="00656051" w:rsidP="00656051" w:rsidRDefault="00656051" w14:paraId="386CD7A9" wp14:textId="7777777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rsidRPr="0095455A" w:rsidR="00656051" w:rsidP="00656051" w:rsidRDefault="00656051" w14:paraId="1EEB5C65" wp14:textId="77777777">
            <w:pPr>
              <w:autoSpaceDE w:val="0"/>
              <w:autoSpaceDN w:val="0"/>
              <w:adjustRightInd w:val="0"/>
              <w:spacing w:after="0" w:line="240" w:lineRule="auto"/>
              <w:rPr>
                <w:rFonts w:ascii="Arial" w:hAnsi="Arial" w:cs="Arial"/>
                <w:lang w:eastAsia="pt-BR"/>
              </w:rPr>
            </w:pPr>
          </w:p>
        </w:tc>
        <w:tc>
          <w:tcPr>
            <w:tcW w:w="1476" w:type="dxa"/>
            <w:shd w:val="clear" w:color="auto" w:fill="auto"/>
            <w:tcMar/>
            <w:vAlign w:val="center"/>
          </w:tcPr>
          <w:p w:rsidR="00656051" w:rsidP="00656051" w:rsidRDefault="00DE3914" w14:paraId="601C966A" wp14:textId="7A577CE0">
            <w:pPr>
              <w:pStyle w:val="PargrafodaLista"/>
              <w:spacing w:after="0" w:line="240" w:lineRule="auto"/>
              <w:ind w:left="0"/>
              <w:jc w:val="center"/>
              <w:rPr>
                <w:rFonts w:ascii="Arial" w:hAnsi="Arial" w:cs="Arial"/>
                <w:sz w:val="20"/>
                <w:szCs w:val="20"/>
                <w:lang w:eastAsia="ar-SA"/>
              </w:rPr>
            </w:pPr>
            <w:r w:rsidRPr="5D53E2C3" w:rsidR="02A5CF9A">
              <w:rPr>
                <w:rFonts w:ascii="Arial" w:hAnsi="Arial" w:cs="Arial"/>
                <w:sz w:val="20"/>
                <w:szCs w:val="20"/>
                <w:lang w:eastAsia="ar-SA"/>
              </w:rPr>
              <w:t>18</w:t>
            </w:r>
            <w:r w:rsidRPr="5D53E2C3" w:rsidR="1CCE57D2">
              <w:rPr>
                <w:rFonts w:ascii="Arial" w:hAnsi="Arial" w:cs="Arial"/>
                <w:sz w:val="20"/>
                <w:szCs w:val="20"/>
                <w:lang w:eastAsia="ar-SA"/>
              </w:rPr>
              <w:t>/0</w:t>
            </w:r>
            <w:r w:rsidRPr="5D53E2C3" w:rsidR="00DE3914">
              <w:rPr>
                <w:rFonts w:ascii="Arial" w:hAnsi="Arial" w:cs="Arial"/>
                <w:sz w:val="20"/>
                <w:szCs w:val="20"/>
                <w:lang w:eastAsia="ar-SA"/>
              </w:rPr>
              <w:t>4</w:t>
            </w:r>
            <w:r w:rsidRPr="5D53E2C3" w:rsidR="1CCE57D2">
              <w:rPr>
                <w:rFonts w:ascii="Arial" w:hAnsi="Arial" w:cs="Arial"/>
                <w:sz w:val="20"/>
                <w:szCs w:val="20"/>
                <w:lang w:eastAsia="ar-SA"/>
              </w:rPr>
              <w:t>/202</w:t>
            </w:r>
            <w:r w:rsidRPr="5D53E2C3" w:rsidR="055FAE51">
              <w:rPr>
                <w:rFonts w:ascii="Arial" w:hAnsi="Arial" w:cs="Arial"/>
                <w:sz w:val="20"/>
                <w:szCs w:val="20"/>
                <w:lang w:eastAsia="ar-SA"/>
              </w:rPr>
              <w:t>2</w:t>
            </w:r>
          </w:p>
        </w:tc>
        <w:tc>
          <w:tcPr>
            <w:tcW w:w="1476" w:type="dxa"/>
            <w:shd w:val="clear" w:color="auto" w:fill="auto"/>
            <w:tcMar/>
            <w:vAlign w:val="center"/>
          </w:tcPr>
          <w:p w:rsidR="00656051" w:rsidP="00DE3914" w:rsidRDefault="00DE3914" w14:paraId="75BE8F33" w14:noSpellErr="1" wp14:textId="4A48607F">
            <w:pPr>
              <w:pStyle w:val="PargrafodaLista"/>
              <w:spacing w:after="0" w:line="240" w:lineRule="auto"/>
              <w:ind w:left="0"/>
              <w:jc w:val="center"/>
              <w:rPr>
                <w:rFonts w:ascii="Arial" w:hAnsi="Arial" w:cs="Arial"/>
                <w:sz w:val="20"/>
                <w:szCs w:val="20"/>
                <w:lang w:eastAsia="ar-SA"/>
              </w:rPr>
            </w:pPr>
          </w:p>
        </w:tc>
      </w:tr>
      <w:tr xmlns:wp14="http://schemas.microsoft.com/office/word/2010/wordml" w:rsidRPr="00994211" w:rsidR="00A91F76" w:rsidTr="5D53E2C3" w14:paraId="58A92639" wp14:textId="77777777">
        <w:trPr>
          <w:trHeight w:val="419"/>
        </w:trPr>
        <w:tc>
          <w:tcPr>
            <w:tcW w:w="9738" w:type="dxa"/>
            <w:gridSpan w:val="3"/>
            <w:shd w:val="clear" w:color="auto" w:fill="auto"/>
            <w:tcMar/>
          </w:tcPr>
          <w:p w:rsidRPr="00994211" w:rsidR="00A91F76" w:rsidP="0DE78328" w:rsidRDefault="00A91F76" w14:paraId="16B3A9A8" wp14:textId="7975DB7B">
            <w:pPr>
              <w:pStyle w:val="PargrafodaLista"/>
              <w:spacing w:after="0" w:line="240" w:lineRule="auto"/>
              <w:ind w:left="0"/>
              <w:rPr>
                <w:noProof w:val="0"/>
                <w:sz w:val="22"/>
                <w:szCs w:val="22"/>
                <w:lang w:val="pt-BR"/>
              </w:rPr>
            </w:pPr>
            <w:r w:rsidRPr="0DE78328" w:rsidR="78CE4C79">
              <w:rPr>
                <w:rFonts w:ascii="Arial" w:hAnsi="Arial" w:cs="Arial"/>
                <w:sz w:val="20"/>
                <w:szCs w:val="20"/>
                <w:lang w:eastAsia="ar-SA"/>
              </w:rPr>
              <w:t xml:space="preserve">Elaborado por: </w:t>
            </w:r>
            <w:proofErr w:type="spellStart"/>
            <w:r w:rsidRPr="0DE78328" w:rsidR="6ACC43A3">
              <w:rPr>
                <w:rFonts w:ascii="Arial" w:hAnsi="Arial" w:cs="Arial"/>
                <w:sz w:val="20"/>
                <w:szCs w:val="20"/>
                <w:lang w:eastAsia="ar-SA"/>
              </w:rPr>
              <w:t>R</w:t>
            </w:r>
            <w:r w:rsidRPr="0DE78328" w:rsidR="215DBF26">
              <w:rPr>
                <w:rFonts w:ascii="Arial" w:hAnsi="Arial" w:cs="Arial"/>
                <w:sz w:val="20"/>
                <w:szCs w:val="20"/>
                <w:lang w:eastAsia="ar-SA"/>
              </w:rPr>
              <w:t>eenye</w:t>
            </w:r>
            <w:proofErr w:type="spellEnd"/>
            <w:r w:rsidRPr="0DE78328" w:rsidR="215DBF26">
              <w:rPr>
                <w:rFonts w:ascii="Arial" w:hAnsi="Arial" w:cs="Arial"/>
                <w:sz w:val="20"/>
                <w:szCs w:val="20"/>
                <w:lang w:eastAsia="ar-SA"/>
              </w:rPr>
              <w:t xml:space="preserve"> Lima</w:t>
            </w:r>
            <w:r w:rsidRPr="0DE78328" w:rsidR="69D22DF0">
              <w:rPr>
                <w:rFonts w:ascii="Arial" w:hAnsi="Arial" w:cs="Arial"/>
                <w:sz w:val="20"/>
                <w:szCs w:val="20"/>
                <w:lang w:eastAsia="ar-SA"/>
              </w:rPr>
              <w:t xml:space="preserve"> e</w:t>
            </w:r>
            <w:r w:rsidRPr="0DE78328" w:rsidR="69D22DF0">
              <w:rPr>
                <w:rFonts w:ascii="Arial" w:hAnsi="Arial" w:eastAsia="Arial" w:cs="Arial"/>
                <w:sz w:val="20"/>
                <w:szCs w:val="20"/>
                <w:lang w:eastAsia="ar-SA"/>
              </w:rPr>
              <w:t xml:space="preserve"> </w:t>
            </w:r>
            <w:r w:rsidRPr="0DE78328" w:rsidR="69D22DF0">
              <w:rPr>
                <w:rFonts w:ascii="Arial" w:hAnsi="Arial" w:eastAsia="Arial" w:cs="Arial"/>
                <w:b w:val="0"/>
                <w:bCs w:val="0"/>
                <w:i w:val="0"/>
                <w:iCs w:val="0"/>
                <w:caps w:val="0"/>
                <w:smallCaps w:val="0"/>
                <w:noProof w:val="0"/>
                <w:color w:val="000000" w:themeColor="text1" w:themeTint="FF" w:themeShade="FF"/>
                <w:sz w:val="20"/>
                <w:szCs w:val="20"/>
                <w:lang w:val="pt-BR"/>
              </w:rPr>
              <w:t>Wellington Fábio de Oliveira Martins</w:t>
            </w:r>
          </w:p>
          <w:p w:rsidRPr="00994211" w:rsidR="00A91F76" w:rsidP="00A91F76" w:rsidRDefault="00A91F76" w14:paraId="334C0A19" wp14:textId="3ACABEBD">
            <w:pPr>
              <w:pStyle w:val="PargrafodaLista"/>
              <w:spacing w:after="0" w:line="240" w:lineRule="auto"/>
              <w:ind w:left="0"/>
              <w:rPr>
                <w:rFonts w:ascii="Arial" w:hAnsi="Arial" w:cs="Arial"/>
                <w:sz w:val="20"/>
                <w:szCs w:val="20"/>
                <w:lang w:eastAsia="ar-SA"/>
              </w:rPr>
            </w:pPr>
            <w:r w:rsidRPr="0DE78328" w:rsidR="78CE4C79">
              <w:rPr>
                <w:rFonts w:ascii="Arial" w:hAnsi="Arial" w:cs="Arial"/>
                <w:sz w:val="20"/>
                <w:szCs w:val="20"/>
                <w:lang w:eastAsia="ar-SA"/>
              </w:rPr>
              <w:t xml:space="preserve">Data: </w:t>
            </w:r>
            <w:r w:rsidRPr="0DE78328" w:rsidR="699C77E9">
              <w:rPr>
                <w:rFonts w:ascii="Arial" w:hAnsi="Arial" w:cs="Arial"/>
                <w:sz w:val="20"/>
                <w:szCs w:val="20"/>
                <w:lang w:eastAsia="ar-SA"/>
              </w:rPr>
              <w:t>29</w:t>
            </w:r>
            <w:r w:rsidRPr="0DE78328" w:rsidR="78CE4C79">
              <w:rPr>
                <w:rFonts w:ascii="Arial" w:hAnsi="Arial" w:cs="Arial"/>
                <w:sz w:val="20"/>
                <w:szCs w:val="20"/>
                <w:lang w:eastAsia="ar-SA"/>
              </w:rPr>
              <w:t>/</w:t>
            </w:r>
            <w:r w:rsidRPr="0DE78328" w:rsidR="6B55436B">
              <w:rPr>
                <w:rFonts w:ascii="Arial" w:hAnsi="Arial" w:cs="Arial"/>
                <w:sz w:val="20"/>
                <w:szCs w:val="20"/>
                <w:lang w:eastAsia="ar-SA"/>
              </w:rPr>
              <w:t>12</w:t>
            </w:r>
            <w:r w:rsidRPr="0DE78328" w:rsidR="78CE4C79">
              <w:rPr>
                <w:rFonts w:ascii="Arial" w:hAnsi="Arial" w:cs="Arial"/>
                <w:sz w:val="20"/>
                <w:szCs w:val="20"/>
                <w:lang w:eastAsia="ar-SA"/>
              </w:rPr>
              <w:t>/20</w:t>
            </w:r>
            <w:r w:rsidRPr="0DE78328" w:rsidR="5F167AEF">
              <w:rPr>
                <w:rFonts w:ascii="Arial" w:hAnsi="Arial" w:cs="Arial"/>
                <w:sz w:val="20"/>
                <w:szCs w:val="20"/>
                <w:lang w:eastAsia="ar-SA"/>
              </w:rPr>
              <w:t>2</w:t>
            </w:r>
            <w:r w:rsidRPr="0DE78328" w:rsidR="00725BDD">
              <w:rPr>
                <w:rFonts w:ascii="Arial" w:hAnsi="Arial" w:cs="Arial"/>
                <w:sz w:val="20"/>
                <w:szCs w:val="20"/>
                <w:lang w:eastAsia="ar-SA"/>
              </w:rPr>
              <w:t>1</w:t>
            </w:r>
          </w:p>
        </w:tc>
      </w:tr>
    </w:tbl>
    <w:p xmlns:wp14="http://schemas.microsoft.com/office/word/2010/wordml" w:rsidR="00C967C2" w:rsidP="00E93EA0" w:rsidRDefault="00C967C2" w14:paraId="27EFE50A" wp14:textId="77777777">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orient="portrait"/>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162C5" w:rsidRDefault="006162C5" w14:paraId="3517F98F" wp14:textId="77777777">
      <w:pPr>
        <w:spacing w:after="0" w:line="240" w:lineRule="auto"/>
      </w:pPr>
      <w:r>
        <w:separator/>
      </w:r>
    </w:p>
  </w:endnote>
  <w:endnote w:type="continuationSeparator" w:id="0">
    <w:p xmlns:wp14="http://schemas.microsoft.com/office/word/2010/wordml" w:rsidR="006162C5" w:rsidRDefault="006162C5" w14:paraId="34223B4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162C5" w:rsidRDefault="006162C5" w14:paraId="539CD7A1" wp14:textId="77777777">
      <w:pPr>
        <w:spacing w:after="0" w:line="240" w:lineRule="auto"/>
      </w:pPr>
      <w:r>
        <w:separator/>
      </w:r>
    </w:p>
  </w:footnote>
  <w:footnote w:type="continuationSeparator" w:id="0">
    <w:p xmlns:wp14="http://schemas.microsoft.com/office/word/2010/wordml" w:rsidR="006162C5" w:rsidRDefault="006162C5" w14:paraId="6A9A2604"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370F7" w:rsidP="00F44C77" w:rsidRDefault="004370F7" w14:paraId="53928121" wp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4370F7" w:rsidP="009208C7" w:rsidRDefault="004370F7" w14:paraId="44D1216F" wp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xmlns:wp14="http://schemas.microsoft.com/office/word/2010/wordml" w:rsidR="004370F7" w:rsidP="0063410A" w:rsidRDefault="002051F6" w14:paraId="397666AF" wp14:textId="77777777">
    <w:pPr>
      <w:pStyle w:val="Cabealho"/>
      <w:tabs>
        <w:tab w:val="clear" w:pos="8504"/>
        <w:tab w:val="right" w:pos="7040"/>
      </w:tabs>
      <w:ind w:right="-812"/>
      <w:rPr>
        <w:noProof/>
        <w:lang w:eastAsia="pt-BR"/>
      </w:rPr>
    </w:pPr>
    <w:r>
      <w:rPr>
        <w:noProof/>
        <w:lang w:eastAsia="pt-BR"/>
      </w:rPr>
      <mc:AlternateContent>
        <mc:Choice Requires="wps">
          <w:drawing>
            <wp:anchor xmlns:wp14="http://schemas.microsoft.com/office/word/2010/wordprocessingDrawing" distT="0" distB="0" distL="114300" distR="114300" simplePos="0" relativeHeight="251657728" behindDoc="0" locked="0" layoutInCell="1" allowOverlap="1" wp14:anchorId="502FD356" wp14:editId="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317FC" w:rsidR="004370F7" w:rsidRDefault="004370F7" w14:paraId="39FA99CF" wp14:textId="77777777">
                          <w:pPr>
                            <w:pStyle w:val="Ttulo1"/>
                            <w:jc w:val="center"/>
                            <w:rPr>
                              <w:rFonts w:ascii="Arial Narrow" w:hAnsi="Arial Narrow"/>
                              <w:szCs w:val="28"/>
                            </w:rPr>
                          </w:pPr>
                          <w:r>
                            <w:rPr>
                              <w:rFonts w:ascii="Arial Narrow" w:hAnsi="Arial Narrow"/>
                              <w:szCs w:val="28"/>
                            </w:rPr>
                            <w:t>Escola SENAI JAGUARIÚNA</w:t>
                          </w:r>
                        </w:p>
                        <w:p xmlns:wp14="http://schemas.microsoft.com/office/word/2010/wordml" w:rsidRPr="009317FC" w:rsidR="004370F7" w:rsidRDefault="004370F7" w14:paraId="2C968ECB" wp14:textId="7777777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BF73E02">
            <v:shapetype id="_x0000_t202" coordsize="21600,21600" o:spt="202" path="m,l,21600r21600,l21600,xe">
              <v:stroke joinstyle="miter"/>
              <v:path gradientshapeok="t" o:connecttype="rect"/>
            </v:shapetype>
            <v:shape id="Text Box 1"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v:textbox>
                <w:txbxContent>
                  <w:p w:rsidRPr="009317FC" w:rsidR="004370F7" w:rsidRDefault="004370F7" w14:paraId="44D67B5E" wp14:textId="77777777">
                    <w:pPr>
                      <w:pStyle w:val="Ttulo1"/>
                      <w:jc w:val="center"/>
                      <w:rPr>
                        <w:rFonts w:ascii="Arial Narrow" w:hAnsi="Arial Narrow"/>
                        <w:szCs w:val="28"/>
                      </w:rPr>
                    </w:pPr>
                    <w:r>
                      <w:rPr>
                        <w:rFonts w:ascii="Arial Narrow" w:hAnsi="Arial Narrow"/>
                        <w:szCs w:val="28"/>
                      </w:rPr>
                      <w:t>Escola SENAI JAGUARIÚNA</w:t>
                    </w:r>
                  </w:p>
                  <w:p w:rsidRPr="009317FC" w:rsidR="004370F7" w:rsidRDefault="004370F7" w14:paraId="6331E8A8" wp14:textId="7777777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rPr>
      <w:drawing>
        <wp:inline xmlns:wp14="http://schemas.microsoft.com/office/word/2010/wordprocessingDrawing" distT="0" distB="0" distL="0" distR="0" wp14:anchorId="619FC823" wp14:editId="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4370F7">
      <w:rPr>
        <w:noProof/>
        <w:lang w:eastAsia="pt-BR"/>
      </w:rPr>
      <w:t xml:space="preserve">                                                                                       </w:t>
    </w:r>
  </w:p>
  <w:p xmlns:wp14="http://schemas.microsoft.com/office/word/2010/wordml" w:rsidR="004370F7" w:rsidP="0063410A" w:rsidRDefault="004370F7" w14:paraId="536318B2" wp14:textId="77777777">
    <w:pPr>
      <w:pStyle w:val="Cabealho"/>
    </w:pPr>
    <w:r>
      <w:t xml:space="preserve">                                                                                                        Página </w:t>
    </w:r>
    <w:r>
      <w:fldChar w:fldCharType="begin"/>
    </w:r>
    <w:r>
      <w:instrText xml:space="preserve"> PAGE </w:instrText>
    </w:r>
    <w:r>
      <w:fldChar w:fldCharType="separate"/>
    </w:r>
    <w:r w:rsidR="00DE3914">
      <w:rPr>
        <w:noProof/>
      </w:rPr>
      <w:t>14</w:t>
    </w:r>
    <w:r>
      <w:fldChar w:fldCharType="end"/>
    </w:r>
    <w:r>
      <w:t xml:space="preserve"> de </w:t>
    </w:r>
    <w:r>
      <w:fldChar w:fldCharType="begin"/>
    </w:r>
    <w:r>
      <w:instrText> NUMPAGES </w:instrText>
    </w:r>
    <w:r>
      <w:fldChar w:fldCharType="separate"/>
    </w:r>
    <w:r w:rsidR="00DE3914">
      <w:rPr>
        <w:noProof/>
      </w:rPr>
      <w:t>14</w:t>
    </w:r>
    <w:r>
      <w:fldChar w:fldCharType="end"/>
    </w:r>
    <w:r>
      <w:t xml:space="preserve">      </w:t>
    </w:r>
  </w:p>
  <w:p xmlns:wp14="http://schemas.microsoft.com/office/word/2010/wordml" w:rsidRPr="004C1B0B" w:rsidR="004370F7" w:rsidP="0063410A" w:rsidRDefault="004370F7" w14:paraId="35E888F9" wp14:textId="77777777">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hint="default" w:ascii="Arial Narrow" w:hAnsi="Arial Narrow"/>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4"/>
  </w:num>
  <w:num w:numId="2">
    <w:abstractNumId w:val="5"/>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5B33"/>
    <w:rsid w:val="001020B7"/>
    <w:rsid w:val="00104976"/>
    <w:rsid w:val="00111BFC"/>
    <w:rsid w:val="001137BE"/>
    <w:rsid w:val="001167AC"/>
    <w:rsid w:val="00121C47"/>
    <w:rsid w:val="00125BF5"/>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900EB"/>
    <w:rsid w:val="00691CDD"/>
    <w:rsid w:val="006978EF"/>
    <w:rsid w:val="006B0F0F"/>
    <w:rsid w:val="006B103E"/>
    <w:rsid w:val="006B73B9"/>
    <w:rsid w:val="006C065A"/>
    <w:rsid w:val="006C3244"/>
    <w:rsid w:val="006C552C"/>
    <w:rsid w:val="006D2D04"/>
    <w:rsid w:val="006D4143"/>
    <w:rsid w:val="006D4841"/>
    <w:rsid w:val="006D7159"/>
    <w:rsid w:val="006D7C59"/>
    <w:rsid w:val="006F00D4"/>
    <w:rsid w:val="006F0DD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92500"/>
    <w:rsid w:val="00794F85"/>
    <w:rsid w:val="00797F5A"/>
    <w:rsid w:val="007B05C4"/>
    <w:rsid w:val="007B0765"/>
    <w:rsid w:val="007B20AE"/>
    <w:rsid w:val="007B57A6"/>
    <w:rsid w:val="007B77D8"/>
    <w:rsid w:val="007C1C32"/>
    <w:rsid w:val="007C4C42"/>
    <w:rsid w:val="007D121F"/>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A0AE9"/>
    <w:rsid w:val="00BA1D5F"/>
    <w:rsid w:val="00BA567B"/>
    <w:rsid w:val="00BB15D2"/>
    <w:rsid w:val="00BB3CE7"/>
    <w:rsid w:val="00BB50B1"/>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66C1"/>
    <w:rsid w:val="00DD0CA1"/>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6FDE996"/>
  <w15:chartTrackingRefBased/>
  <w15:docId w15:val="{F20F64EC-BCEE-4365-A00E-9A27E576C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hAnsi="Arial" w:eastAsia="Times New Roman"/>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hAnsi="Cambria" w:eastAsia="Times New Roman"/>
      <w:b/>
      <w:bCs/>
      <w:i/>
      <w:iCs/>
      <w:sz w:val="28"/>
      <w:szCs w:val="28"/>
    </w:rPr>
  </w:style>
  <w:style w:type="paragraph" w:styleId="Ttulo3">
    <w:name w:val="heading 3"/>
    <w:basedOn w:val="Normal"/>
    <w:next w:val="Normal"/>
    <w:qFormat/>
    <w:pPr>
      <w:keepNext/>
      <w:spacing w:after="0" w:line="240" w:lineRule="auto"/>
      <w:outlineLvl w:val="2"/>
    </w:pPr>
    <w:rPr>
      <w:rFonts w:ascii="Arial" w:hAnsi="Arial" w:eastAsia="Times New Roman"/>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hAnsi="Arial" w:eastAsia="Times New Roman" w:cs="Arial"/>
      <w:lang w:eastAsia="pt-BR"/>
    </w:rPr>
  </w:style>
  <w:style w:type="character" w:styleId="Fontepargpadro" w:default="1">
    <w:name w:val="Default Paragraph Font"/>
    <w:semiHidden/>
    <w:unhideWhenUsed/>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Textodebalo">
    <w:name w:val="Balloon Text"/>
    <w:basedOn w:val="Normal"/>
    <w:semiHidden/>
    <w:unhideWhenUsed/>
    <w:pPr>
      <w:spacing w:after="0" w:line="240" w:lineRule="auto"/>
    </w:pPr>
    <w:rPr>
      <w:rFonts w:ascii="Tahoma" w:hAnsi="Tahoma" w:cs="Tahoma"/>
      <w:sz w:val="16"/>
      <w:szCs w:val="16"/>
    </w:rPr>
  </w:style>
  <w:style w:type="character" w:styleId="TextodebaloChar" w:customStyle="1">
    <w:name w:val="Texto de balão Char"/>
    <w:semiHidden/>
    <w:rPr>
      <w:rFonts w:ascii="Tahoma" w:hAnsi="Tahoma" w:cs="Tahoma"/>
      <w:sz w:val="16"/>
      <w:szCs w:val="16"/>
    </w:rPr>
  </w:style>
  <w:style w:type="character" w:styleId="Ttulo1Char" w:customStyle="1">
    <w:name w:val="Título 1 Char"/>
    <w:rPr>
      <w:rFonts w:ascii="Arial" w:hAnsi="Arial" w:eastAsia="Times New Roman" w:cs="Times New Roman"/>
      <w:b/>
      <w:bCs/>
      <w:i/>
      <w:iCs/>
      <w:sz w:val="28"/>
      <w:szCs w:val="20"/>
      <w:lang w:eastAsia="pt-BR"/>
    </w:rPr>
  </w:style>
  <w:style w:type="character" w:styleId="Ttulo9Char" w:customStyle="1">
    <w:name w:val="Título 9 Char"/>
    <w:rPr>
      <w:rFonts w:ascii="Arial" w:hAnsi="Arial" w:eastAsia="Times New Roman" w:cs="Arial"/>
      <w:lang w:eastAsia="pt-BR"/>
    </w:rPr>
  </w:style>
  <w:style w:type="paragraph" w:styleId="Cabealho">
    <w:name w:val="header"/>
    <w:basedOn w:val="Normal"/>
    <w:unhideWhenUsed/>
    <w:pPr>
      <w:tabs>
        <w:tab w:val="center" w:pos="4252"/>
        <w:tab w:val="right" w:pos="8504"/>
      </w:tabs>
      <w:spacing w:after="0" w:line="240" w:lineRule="auto"/>
    </w:pPr>
  </w:style>
  <w:style w:type="character" w:styleId="CabealhoChar" w:customStyle="1">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styleId="RodapChar" w:customStyle="1">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hAnsi="Arial" w:eastAsia="Times New Roman"/>
      <w:b/>
      <w:szCs w:val="20"/>
      <w:lang w:eastAsia="ar-SA"/>
    </w:rPr>
  </w:style>
  <w:style w:type="character" w:styleId="TtuloChar" w:customStyle="1">
    <w:name w:val="Título Char"/>
    <w:rPr>
      <w:rFonts w:ascii="Arial" w:hAnsi="Arial" w:eastAsia="Times New Roman" w:cs="Times New Roman"/>
      <w:b/>
      <w:szCs w:val="20"/>
      <w:lang w:eastAsia="ar-SA"/>
    </w:rPr>
  </w:style>
  <w:style w:type="paragraph" w:styleId="Subttulo">
    <w:name w:val="Subtitle"/>
    <w:basedOn w:val="Normal"/>
    <w:next w:val="Normal"/>
    <w:link w:val="SubttuloChar1"/>
    <w:qFormat/>
    <w:pPr>
      <w:numPr>
        <w:ilvl w:val="1"/>
      </w:numPr>
    </w:pPr>
    <w:rPr>
      <w:rFonts w:ascii="Cambria" w:hAnsi="Cambria" w:eastAsia="Times New Roman"/>
      <w:i/>
      <w:iCs/>
      <w:color w:val="4F81BD"/>
      <w:spacing w:val="15"/>
      <w:sz w:val="24"/>
      <w:szCs w:val="24"/>
    </w:rPr>
  </w:style>
  <w:style w:type="character" w:styleId="SubttuloChar" w:customStyle="1">
    <w:name w:val="Subtítulo Char"/>
    <w:rPr>
      <w:rFonts w:ascii="Cambria" w:hAnsi="Cambria" w:eastAsia="Times New Roman"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hAnsi="Arial" w:eastAsia="Times New Roman"/>
      <w:sz w:val="24"/>
      <w:szCs w:val="20"/>
      <w:lang w:eastAsia="ar-SA"/>
    </w:rPr>
  </w:style>
  <w:style w:type="character" w:styleId="RecuodecorpodetextoChar" w:customStyle="1">
    <w:name w:val="Recuo de corpo de texto Char"/>
    <w:semiHidden/>
    <w:rPr>
      <w:rFonts w:ascii="Arial" w:hAnsi="Arial" w:eastAsia="Times New Roman" w:cs="Times New Roman"/>
      <w:sz w:val="24"/>
      <w:szCs w:val="20"/>
      <w:lang w:eastAsia="ar-SA"/>
    </w:rPr>
  </w:style>
  <w:style w:type="character" w:styleId="Ttulo3Char" w:customStyle="1">
    <w:name w:val="Título 3 Char"/>
    <w:rPr>
      <w:rFonts w:ascii="Arial" w:hAnsi="Arial" w:eastAsia="Times New Roman" w:cs="Times New Roman"/>
      <w:b/>
      <w:szCs w:val="20"/>
      <w:lang w:eastAsia="pt-BR"/>
    </w:rPr>
  </w:style>
  <w:style w:type="character" w:styleId="Nmerodepgina">
    <w:name w:val="page number"/>
    <w:basedOn w:val="Fontepargpadro"/>
    <w:rsid w:val="009208C7"/>
  </w:style>
  <w:style w:type="character" w:styleId="Ttulo9Char1" w:customStyle="1">
    <w:name w:val="Título 9 Char1"/>
    <w:link w:val="Ttulo9"/>
    <w:locked/>
    <w:rsid w:val="00F8284B"/>
    <w:rPr>
      <w:rFonts w:ascii="Arial" w:hAnsi="Arial" w:eastAsia="Times New Roman" w:cs="Arial"/>
      <w:sz w:val="22"/>
      <w:szCs w:val="22"/>
    </w:rPr>
  </w:style>
  <w:style w:type="character" w:styleId="TtuloChar1" w:customStyle="1">
    <w:name w:val="Título Char1"/>
    <w:link w:val="Ttulo"/>
    <w:locked/>
    <w:rsid w:val="00F8284B"/>
    <w:rPr>
      <w:rFonts w:ascii="Arial" w:hAnsi="Arial" w:eastAsia="Times New Roman"/>
      <w:b/>
      <w:sz w:val="22"/>
      <w:lang w:eastAsia="ar-SA"/>
    </w:rPr>
  </w:style>
  <w:style w:type="table" w:styleId="Tabelacomgrade">
    <w:name w:val="Table Grid"/>
    <w:basedOn w:val="Tabelanormal"/>
    <w:uiPriority w:val="59"/>
    <w:rsid w:val="00F828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har" w:customStyle="1">
    <w:name w:val="Título 2 Char"/>
    <w:link w:val="Ttulo2"/>
    <w:uiPriority w:val="9"/>
    <w:semiHidden/>
    <w:rsid w:val="00B37657"/>
    <w:rPr>
      <w:rFonts w:ascii="Cambria" w:hAnsi="Cambria" w:eastAsia="Times New Roman" w:cs="Times New Roman"/>
      <w:b/>
      <w:bCs/>
      <w:i/>
      <w:iCs/>
      <w:sz w:val="28"/>
      <w:szCs w:val="28"/>
      <w:lang w:eastAsia="en-US"/>
    </w:rPr>
  </w:style>
  <w:style w:type="paragraph" w:styleId="TextoPC" w:customStyle="1">
    <w:name w:val="Texto PC"/>
    <w:basedOn w:val="Normal"/>
    <w:rsid w:val="00391BE4"/>
    <w:pPr>
      <w:spacing w:after="300" w:line="300" w:lineRule="atLeast"/>
      <w:jc w:val="both"/>
      <w:outlineLvl w:val="2"/>
    </w:pPr>
    <w:rPr>
      <w:rFonts w:ascii="Arial" w:hAnsi="Arial" w:eastAsia="Times New Roman" w:cs="Arial"/>
      <w:lang w:eastAsia="pt-BR"/>
    </w:rPr>
  </w:style>
  <w:style w:type="character" w:styleId="SubttuloChar1" w:customStyle="1">
    <w:name w:val="Subtítulo Char1"/>
    <w:link w:val="Subttulo"/>
    <w:locked/>
    <w:rsid w:val="0033420A"/>
    <w:rPr>
      <w:rFonts w:ascii="Cambria" w:hAnsi="Cambria" w:eastAsia="Times New Roman"/>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styleId="Default" w:customStyle="1">
    <w:name w:val="Default"/>
    <w:basedOn w:val="Normal"/>
    <w:rsid w:val="005E5215"/>
    <w:pPr>
      <w:widowControl w:val="0"/>
      <w:suppressAutoHyphens/>
      <w:overflowPunct w:val="0"/>
      <w:autoSpaceDE w:val="0"/>
      <w:spacing w:after="0" w:line="240" w:lineRule="auto"/>
    </w:pPr>
    <w:rPr>
      <w:rFonts w:ascii="Segoe UI" w:hAnsi="Segoe UI" w:eastAsia="Segoe UI" w:cs="Segoe UI"/>
      <w:color w:val="000000"/>
      <w:sz w:val="24"/>
      <w:szCs w:val="24"/>
      <w:lang/>
    </w:rPr>
  </w:style>
  <w:style w:type="character" w:styleId="Hyperlink">
    <w:name w:val="Hyperlink"/>
    <w:uiPriority w:val="99"/>
    <w:unhideWhenUsed/>
    <w:rsid w:val="000B2D82"/>
    <w:rPr>
      <w:color w:val="0563C1"/>
      <w:u w:val="single"/>
    </w:rPr>
  </w:style>
  <w:style w:type="character" w:styleId="MenoPendente">
    <w:name w:val="Unresolved Mention"/>
    <w:uiPriority w:val="99"/>
    <w:semiHidden/>
    <w:unhideWhenUsed/>
    <w:rsid w:val="000B2D82"/>
    <w:rPr>
      <w:color w:val="605E5C"/>
      <w:shd w:val="clear" w:color="auto" w:fill="E1DFDD"/>
    </w:rPr>
  </w:style>
  <w:style w:type="character" w:styleId="fontstyle01" w:customStyle="1">
    <w:name w:val="fontstyle01"/>
    <w:rsid w:val="00202A0D"/>
    <w:rPr>
      <w:rFonts w:hint="default" w:ascii="ArialMT" w:hAnsi="ArialM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2851-CCCB-4360-9787-2BB1FF676E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MENEZES</dc:creator>
  <keywords/>
  <lastModifiedBy>Reenye Alexandre de Lima</lastModifiedBy>
  <revision>102</revision>
  <lastPrinted>2017-11-04T01:23:00.0000000Z</lastPrinted>
  <dcterms:created xsi:type="dcterms:W3CDTF">2021-12-29T13:46:00.0000000Z</dcterms:created>
  <dcterms:modified xsi:type="dcterms:W3CDTF">2021-12-29T14:04:56.0321649Z</dcterms:modified>
</coreProperties>
</file>